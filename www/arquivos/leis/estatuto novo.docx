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right="404"/>
        <w:jc w:val="both"/>
        <w:rPr>
          <w:rFonts w:ascii="Arial" w:eastAsia="Calibri" w:hAnsi="Arial" w:cs="Arial"/>
          <w:b/>
          <w:bCs/>
          <w:color w:val="343434"/>
          <w:sz w:val="20"/>
          <w:szCs w:val="20"/>
        </w:rPr>
      </w:pPr>
      <w:r>
        <w:rPr>
          <w:rFonts w:ascii="Arial" w:eastAsia="Calibri" w:hAnsi="Arial" w:cs="Arial"/>
          <w:b/>
          <w:bCs/>
          <w:noProof/>
          <w:color w:val="343434"/>
          <w:sz w:val="20"/>
          <w:szCs w:val="20"/>
          <w:lang w:eastAsia="pt-BR"/>
        </w:rPr>
        <w:drawing>
          <wp:inline distT="0" distB="0" distL="0" distR="0">
            <wp:extent cx="5402580" cy="9836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INPROESEMMA-32-ANOS-20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right="404"/>
        <w:jc w:val="both"/>
        <w:rPr>
          <w:rFonts w:ascii="Times New Roman" w:eastAsia="Calibri" w:hAnsi="Times New Roman" w:cs="Times New Roman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ALTERAÇÃO</w:t>
      </w:r>
      <w:r w:rsidRPr="00D74A04">
        <w:rPr>
          <w:rFonts w:ascii="Arial" w:eastAsia="Calibri" w:hAnsi="Arial" w:cs="Arial"/>
          <w:b/>
          <w:bCs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ESTATUTO</w:t>
      </w:r>
      <w:r w:rsidRPr="00D74A04">
        <w:rPr>
          <w:rFonts w:ascii="Arial" w:eastAsia="Calibri" w:hAnsi="Arial" w:cs="Arial"/>
          <w:b/>
          <w:bCs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DO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SINDICATO</w:t>
      </w:r>
      <w:r w:rsidRPr="00D74A04">
        <w:rPr>
          <w:rFonts w:ascii="Arial" w:eastAsia="Calibri" w:hAnsi="Arial" w:cs="Arial"/>
          <w:b/>
          <w:bCs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DOS</w:t>
      </w:r>
      <w:r w:rsidRPr="00D74A04">
        <w:rPr>
          <w:rFonts w:ascii="Arial" w:eastAsia="Calibri" w:hAnsi="Arial" w:cs="Arial"/>
          <w:b/>
          <w:bCs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TRABALHADORES</w:t>
      </w:r>
      <w:r w:rsidRPr="00D74A04">
        <w:rPr>
          <w:rFonts w:ascii="Arial" w:eastAsia="Calibri" w:hAnsi="Arial" w:cs="Arial"/>
          <w:b/>
          <w:bCs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EM EDUCAÇÃO</w:t>
      </w:r>
      <w:r w:rsidRPr="00D74A04">
        <w:rPr>
          <w:rFonts w:ascii="Arial" w:eastAsia="Calibri" w:hAnsi="Arial" w:cs="Arial"/>
          <w:b/>
          <w:bCs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BÁSICA</w:t>
      </w:r>
      <w:r w:rsidRPr="00D74A04">
        <w:rPr>
          <w:rFonts w:ascii="Arial" w:eastAsia="Calibri" w:hAnsi="Arial" w:cs="Arial"/>
          <w:b/>
          <w:bCs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DAS</w:t>
      </w:r>
      <w:r w:rsidRPr="00D74A04">
        <w:rPr>
          <w:rFonts w:ascii="Arial" w:eastAsia="Calibri" w:hAnsi="Arial" w:cs="Arial"/>
          <w:b/>
          <w:bCs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REDES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PÚBLICAS</w:t>
      </w:r>
      <w:r w:rsidRPr="00D74A04">
        <w:rPr>
          <w:rFonts w:ascii="Arial" w:eastAsia="Calibri" w:hAnsi="Arial" w:cs="Arial"/>
          <w:b/>
          <w:bCs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ESTADUAL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MUNICIPAIS</w:t>
      </w:r>
      <w:r w:rsidRPr="00D74A04">
        <w:rPr>
          <w:rFonts w:ascii="Arial" w:eastAsia="Calibri" w:hAnsi="Arial" w:cs="Arial"/>
          <w:b/>
          <w:bCs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DO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ESTADO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DO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MARANHÃO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SINPROESEMMA</w:t>
      </w:r>
      <w:r w:rsidRPr="00D74A04">
        <w:rPr>
          <w:rFonts w:ascii="Arial" w:eastAsia="Calibri" w:hAnsi="Arial" w:cs="Arial"/>
          <w:b/>
          <w:bCs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(1</w:t>
      </w:r>
      <w:r w:rsidRPr="00D74A04">
        <w:rPr>
          <w:rFonts w:ascii="Arial" w:eastAsia="Calibri" w:hAnsi="Arial" w:cs="Arial"/>
          <w:b/>
          <w:bCs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CONTEMA</w:t>
      </w:r>
      <w:r w:rsidRPr="00D74A04">
        <w:rPr>
          <w:rFonts w:ascii="Arial" w:eastAsia="Calibri" w:hAnsi="Arial" w:cs="Arial"/>
          <w:b/>
          <w:bCs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EXTRAORDINÁRIO).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1" w:after="0" w:line="240" w:lineRule="auto"/>
        <w:ind w:left="1677" w:right="1699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CAPÍTULO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77" w:right="1793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DA</w:t>
      </w:r>
      <w:r w:rsidRPr="00D74A04">
        <w:rPr>
          <w:rFonts w:ascii="Arial" w:eastAsia="Calibri" w:hAnsi="Arial" w:cs="Arial"/>
          <w:b/>
          <w:bCs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DENOMINAÇÃO,</w:t>
      </w:r>
      <w:r w:rsidRPr="00D74A04">
        <w:rPr>
          <w:rFonts w:ascii="Arial" w:eastAsia="Calibri" w:hAnsi="Arial" w:cs="Arial"/>
          <w:b/>
          <w:bCs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ABRANGÊNCIA</w:t>
      </w:r>
      <w:r w:rsidRPr="00D74A04">
        <w:rPr>
          <w:rFonts w:ascii="Arial" w:eastAsia="Calibri" w:hAnsi="Arial" w:cs="Arial"/>
          <w:b/>
          <w:bCs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FINALIDADE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77" w:right="1793"/>
        <w:jc w:val="center"/>
        <w:rPr>
          <w:rFonts w:ascii="Arial" w:eastAsia="Calibri" w:hAnsi="Arial" w:cs="Arial"/>
          <w:b/>
          <w:bCs/>
          <w:color w:val="343434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5" w:after="0" w:line="288" w:lineRule="auto"/>
        <w:ind w:left="77" w:right="132" w:hanging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1°</w:t>
      </w:r>
      <w:r w:rsidRPr="00D74A04">
        <w:rPr>
          <w:rFonts w:ascii="Arial" w:eastAsia="Calibri" w:hAnsi="Arial" w:cs="Arial"/>
          <w:b/>
          <w:bCs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  Sindicato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Básica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Maranhão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sede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fórum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cidade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Luís,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transformado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 sucessor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Professores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Especialistas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Servidores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Ensino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Graus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Maranhão,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civil,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representativa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classe,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é</w:t>
      </w:r>
      <w:r w:rsidRPr="00D74A04">
        <w:rPr>
          <w:rFonts w:ascii="Arial" w:eastAsia="Calibri" w:hAnsi="Arial" w:cs="Arial"/>
          <w:spacing w:val="42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 entidade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autônoma,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apartidária,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desvinculada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lucrativos,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 duração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indeterminada,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9" w:right="141" w:hanging="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2°</w:t>
      </w:r>
      <w:r w:rsidRPr="00D74A04">
        <w:rPr>
          <w:rFonts w:ascii="Arial" w:eastAsia="Calibri" w:hAnsi="Arial" w:cs="Arial"/>
          <w:b/>
          <w:bCs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tem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territorial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Maranhão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congrega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Básica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Públicas,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3°</w:t>
      </w:r>
      <w:r w:rsidRPr="00D74A04">
        <w:rPr>
          <w:rFonts w:ascii="Arial" w:eastAsia="Calibri" w:hAnsi="Arial" w:cs="Arial"/>
          <w:b/>
          <w:bCs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tem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finalidades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"/>
        </w:numPr>
        <w:tabs>
          <w:tab w:val="left" w:pos="100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64" w:right="122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Integrar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base,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luta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prol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 interesses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econômicos,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classe;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"/>
        </w:numPr>
        <w:tabs>
          <w:tab w:val="left" w:pos="1009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69" w:right="109" w:hanging="37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busca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soluções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problemas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fito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melhorar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agindo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povo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brasileiro;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1"/>
        </w:numPr>
        <w:tabs>
          <w:tab w:val="left" w:pos="1009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78" w:right="103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Promover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solidariedade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assalariados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campo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cidade,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sentido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elevar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unidade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tanto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nível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nacional como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internacional;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1"/>
        </w:numPr>
        <w:tabs>
          <w:tab w:val="left" w:pos="102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77" w:right="105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Prestar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povos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mundo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fim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exploração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homem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homem;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1"/>
        </w:numPr>
        <w:tabs>
          <w:tab w:val="left" w:pos="1029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88" w:right="103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Lutar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conquista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país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soberano,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democrático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progressista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 todo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tipo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ingerência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país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nacionais;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"/>
        </w:numPr>
        <w:tabs>
          <w:tab w:val="left" w:pos="1038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991" w:right="106" w:hanging="36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Apoiar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iniciativas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populares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progressistas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visem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conquistar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melhores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povo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brasileiro;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4º</w:t>
      </w:r>
      <w:r w:rsidRPr="00D74A04">
        <w:rPr>
          <w:rFonts w:ascii="Arial" w:eastAsia="Calibri" w:hAnsi="Arial" w:cs="Arial"/>
          <w:b/>
          <w:bCs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finalidades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específicas: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2"/>
        </w:numPr>
        <w:tabs>
          <w:tab w:val="left" w:pos="1060"/>
        </w:tabs>
        <w:kinsoku w:val="0"/>
        <w:overflowPunct w:val="0"/>
        <w:autoSpaceDE w:val="0"/>
        <w:autoSpaceDN w:val="0"/>
        <w:adjustRightInd w:val="0"/>
        <w:spacing w:before="77" w:after="0" w:line="240" w:lineRule="auto"/>
        <w:ind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Lutar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ensino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público,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gratuito, laico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unitário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"/>
        </w:numPr>
        <w:tabs>
          <w:tab w:val="left" w:pos="1059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left="1060" w:right="186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Defender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ampliação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aplicação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verbas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exclusivamente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ensino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popular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"/>
        </w:numPr>
        <w:tabs>
          <w:tab w:val="left" w:pos="1067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65" w:right="179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Lutar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conquista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Nacional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Carreira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Único,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salários condignos 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melhores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"/>
        </w:numPr>
        <w:tabs>
          <w:tab w:val="left" w:pos="1069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67" w:right="178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Incentivar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aprimoramento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cultural,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intelectual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profissional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"/>
        </w:numPr>
        <w:tabs>
          <w:tab w:val="left" w:pos="1073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left="1073" w:right="168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contato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intercâmbio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congêneres,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níveis,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ajam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2"/>
        </w:numPr>
        <w:tabs>
          <w:tab w:val="left" w:pos="1079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85" w:right="158" w:hanging="38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Promover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congressos,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seminários,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cursos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assim como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eventos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2"/>
        </w:numPr>
        <w:tabs>
          <w:tab w:val="left" w:pos="1085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80" w:right="152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perante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autoridades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governamentais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coletivos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individuais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087" w:right="78" w:hanging="373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h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>}</w:t>
      </w:r>
      <w:r w:rsidRPr="00D74A04">
        <w:rPr>
          <w:rFonts w:ascii="Arial" w:eastAsia="Calibri" w:hAnsi="Arial" w:cs="Arial"/>
          <w:spacing w:val="6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Defender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Juízo,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coletivos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individuais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 dos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-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1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 xml:space="preserve">i)       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Celebrar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contratos,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convenções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coletivos 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"/>
        </w:numPr>
        <w:tabs>
          <w:tab w:val="left" w:pos="157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120" w:hanging="375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a  categoria</w:t>
      </w:r>
      <w:proofErr w:type="gramEnd"/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Maranhão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Delegacias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assistência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sindicalizados.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"/>
        </w:numPr>
        <w:tabs>
          <w:tab w:val="left" w:pos="109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Realizar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convênios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parcerias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beneficiem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"/>
        </w:numPr>
        <w:tabs>
          <w:tab w:val="left" w:pos="145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133" w:hanging="387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sz w:val="20"/>
          <w:szCs w:val="20"/>
        </w:rPr>
        <w:t>P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articipar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,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associação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similares,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rádios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TVs comunitárias,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prestar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nessa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área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alcançar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55" w:right="1851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CAPITULO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li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b/>
          <w:bCs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58" w:right="1851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DOS</w:t>
      </w:r>
      <w:r w:rsidRPr="00D74A04">
        <w:rPr>
          <w:rFonts w:ascii="Arial" w:eastAsia="Calibri" w:hAnsi="Arial" w:cs="Arial"/>
          <w:b/>
          <w:bCs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SÓCIOS</w:t>
      </w:r>
      <w:r w:rsidRPr="00D74A04">
        <w:rPr>
          <w:rFonts w:ascii="Arial" w:eastAsia="Calibri" w:hAnsi="Arial" w:cs="Arial"/>
          <w:b/>
          <w:bCs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ADMISSÃO,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DIREITOS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DEVERES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4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5°</w:t>
      </w:r>
      <w:r w:rsidRPr="00D74A04">
        <w:rPr>
          <w:rFonts w:ascii="Arial" w:eastAsia="Calibri" w:hAnsi="Arial" w:cs="Arial"/>
          <w:b/>
          <w:bCs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constituído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Efetivos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Beneméritos.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1"/>
          <w:numId w:val="4"/>
        </w:numPr>
        <w:tabs>
          <w:tab w:val="left" w:pos="112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25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Efetivos;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8" w:lineRule="auto"/>
        <w:ind w:left="878" w:right="110" w:hanging="1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</w:rPr>
        <w:t>1.</w:t>
      </w:r>
      <w:r w:rsidRPr="00D74A04">
        <w:rPr>
          <w:rFonts w:ascii="Times New Roman" w:eastAsia="Calibri" w:hAnsi="Times New Roman" w:cs="Times New Roman"/>
          <w:spacing w:val="1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Pública,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e/ou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ensino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básico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abrangendo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Professores,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Especialistas,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7" w:after="0" w:line="288" w:lineRule="auto"/>
        <w:ind w:left="729" w:right="184" w:firstLine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li.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Professores,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Especialistas,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 em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setor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Básica,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e/ou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17"/>
          <w:szCs w:val="1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76" w:lineRule="auto"/>
        <w:ind w:left="736" w:right="161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1"/>
          <w:szCs w:val="21"/>
        </w:rPr>
        <w:t>1</w:t>
      </w:r>
      <w:r w:rsidRPr="00D74A04">
        <w:rPr>
          <w:rFonts w:ascii="Arial" w:eastAsia="Calibri" w:hAnsi="Arial" w:cs="Arial"/>
          <w:sz w:val="30"/>
          <w:szCs w:val="30"/>
        </w:rPr>
        <w:t>°</w:t>
      </w:r>
      <w:r w:rsidRPr="00D74A04">
        <w:rPr>
          <w:rFonts w:ascii="Arial" w:eastAsia="Calibri" w:hAnsi="Arial" w:cs="Arial"/>
          <w:spacing w:val="8"/>
          <w:sz w:val="30"/>
          <w:szCs w:val="30"/>
        </w:rPr>
        <w:t xml:space="preserve"> </w:t>
      </w:r>
      <w:r w:rsidRPr="00D74A04">
        <w:rPr>
          <w:rFonts w:ascii="Arial" w:eastAsia="Calibri" w:hAnsi="Arial" w:cs="Arial"/>
          <w:sz w:val="30"/>
          <w:szCs w:val="30"/>
        </w:rPr>
        <w:t>-</w:t>
      </w:r>
      <w:r w:rsidRPr="00D74A04">
        <w:rPr>
          <w:rFonts w:ascii="Arial" w:eastAsia="Calibri" w:hAnsi="Arial" w:cs="Arial"/>
          <w:spacing w:val="45"/>
          <w:sz w:val="30"/>
          <w:szCs w:val="3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ainda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desemprego,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permanecerá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condição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continue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prestar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contribuição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venha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empregar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lastRenderedPageBreak/>
        <w:t>exclusivamente em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 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 Educação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Básica,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que,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comprovada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circunstância,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automaticamente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26" w:lineRule="exact"/>
        <w:ind w:left="736"/>
        <w:jc w:val="both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declarado</w:t>
      </w:r>
      <w:proofErr w:type="gramEnd"/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desfiliado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743" w:right="155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1"/>
          <w:szCs w:val="21"/>
        </w:rPr>
        <w:t>2°</w:t>
      </w:r>
      <w:r w:rsidRPr="00D74A04">
        <w:rPr>
          <w:rFonts w:ascii="Times New Roman" w:eastAsia="Calibri" w:hAnsi="Times New Roman" w:cs="Times New Roman"/>
          <w:b/>
          <w:bCs/>
          <w:spacing w:val="-3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21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automaticamente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desfiliado</w:t>
      </w:r>
      <w:proofErr w:type="spellEnd"/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após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desemprego,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podendo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candidatar-se,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assumir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eletivos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período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desemprego.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50" w:right="150" w:hanging="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3º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desempregado,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exerça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eletivo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desfiliado</w:t>
      </w:r>
      <w:proofErr w:type="spellEnd"/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logo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término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ultrapassar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01(um)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desemprego.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55" w:right="15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1"/>
          <w:szCs w:val="21"/>
        </w:rPr>
        <w:t>4°</w:t>
      </w:r>
      <w:r w:rsidRPr="00D74A04">
        <w:rPr>
          <w:rFonts w:ascii="Times New Roman" w:eastAsia="Calibri" w:hAnsi="Times New Roman" w:cs="Times New Roman"/>
          <w:b/>
          <w:bCs/>
          <w:spacing w:val="7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26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19"/>
          <w:szCs w:val="19"/>
        </w:rPr>
        <w:t>É</w:t>
      </w:r>
      <w:r w:rsidRPr="00D74A04">
        <w:rPr>
          <w:rFonts w:ascii="Times New Roman" w:eastAsia="Calibri" w:hAnsi="Times New Roman" w:cs="Times New Roman"/>
          <w:spacing w:val="32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assegurado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desempregado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candidatar-se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exercer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eletivo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enquanto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estiver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processo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judicial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recondução em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andamento.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8" w:lineRule="auto"/>
        <w:ind w:left="763" w:right="14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b)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Beneméritos: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cidadãos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tenham relevantes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prestados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causas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nomes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indicados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recebendo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comenda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90" w:lineRule="auto"/>
        <w:ind w:left="776" w:right="124" w:hanging="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benemérito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participará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 exclusivo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voz,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sem  voto</w:t>
      </w:r>
      <w:proofErr w:type="gramEnd"/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candidatura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terá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assento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reservado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 atividades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6°</w:t>
      </w:r>
      <w:r w:rsidRPr="00D74A04">
        <w:rPr>
          <w:rFonts w:ascii="Arial" w:eastAsia="Calibri" w:hAnsi="Arial" w:cs="Arial"/>
          <w:b/>
          <w:bCs/>
          <w:spacing w:val="-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5"/>
        </w:numPr>
        <w:tabs>
          <w:tab w:val="left" w:pos="103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117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Participar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voz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voto;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reuniões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voz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voto,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seja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delegado;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voz,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espectador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convidado,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deferida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 sua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intervenção,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Mesa;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"/>
        </w:numPr>
        <w:tabs>
          <w:tab w:val="left" w:pos="104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48" w:right="10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Requerer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Extraordinária</w:t>
      </w:r>
      <w:r w:rsidRPr="00D74A04">
        <w:rPr>
          <w:rFonts w:ascii="Arial" w:eastAsia="Calibri" w:hAnsi="Arial" w:cs="Arial"/>
          <w:spacing w:val="-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,</w:t>
      </w:r>
      <w:proofErr w:type="gramEnd"/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abaixo-assinado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10%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(dez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sociais;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e,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assinaturas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30%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(trinta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179" w:lineRule="exact"/>
        <w:ind w:left="62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c)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votado,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observadas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995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elegibilidade</w:t>
      </w:r>
      <w:proofErr w:type="gramEnd"/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contidas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2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d}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Usufruir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vantagens 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oferecidos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154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Recorrer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 escrito,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solicitando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medida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entenda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apropriada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tanto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relação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conduta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postura  dos</w:t>
      </w:r>
      <w:proofErr w:type="gramEnd"/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diretores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quanto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próprias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desenvolvidas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6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4" w:right="166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Examinar,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solicitação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previa,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época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contábeis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Gestões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6"/>
        </w:numPr>
        <w:tabs>
          <w:tab w:val="left" w:pos="1021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20" w:right="141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Requerer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benefícios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gerados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50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lastRenderedPageBreak/>
        <w:t>h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>}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Utilizar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dependências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92" w:lineRule="auto"/>
        <w:ind w:left="1035" w:right="135" w:hanging="38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i)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Requerer,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pedido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escrito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dirigido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desfiliação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7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19"/>
          <w:szCs w:val="19"/>
        </w:rPr>
        <w:t>Art.</w:t>
      </w:r>
      <w:r w:rsidRPr="00D74A04">
        <w:rPr>
          <w:rFonts w:ascii="Arial" w:eastAsia="Calibri" w:hAnsi="Arial" w:cs="Arial"/>
          <w:b/>
          <w:bCs/>
          <w:spacing w:val="-9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7°</w:t>
      </w:r>
      <w:r w:rsidRPr="00D74A04">
        <w:rPr>
          <w:rFonts w:ascii="Arial" w:eastAsia="Calibri" w:hAnsi="Arial" w:cs="Arial"/>
          <w:b/>
          <w:bCs/>
          <w:spacing w:val="-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-</w:t>
      </w:r>
      <w:r w:rsidRPr="00D74A04">
        <w:rPr>
          <w:rFonts w:ascii="Arial" w:eastAsia="Calibri" w:hAnsi="Arial" w:cs="Arial"/>
          <w:spacing w:val="2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deveres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036" w:right="144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a)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Conhecer,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70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b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>}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7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c)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Zelar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bom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nome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67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d}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Desempenhar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eficiência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foi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designado;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7"/>
        </w:numPr>
        <w:tabs>
          <w:tab w:val="left" w:pos="105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105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Comparecer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7"/>
        </w:numPr>
        <w:tabs>
          <w:tab w:val="left" w:pos="106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62" w:right="100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Dar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conhecimento,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preferencialmente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escrito,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 deliberativos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ocorrência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possa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prejudicar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 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81" w:right="272"/>
        <w:jc w:val="center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b/>
          <w:bCs/>
          <w:sz w:val="19"/>
          <w:szCs w:val="19"/>
        </w:rPr>
        <w:t>CAPITULO</w:t>
      </w:r>
      <w:r w:rsidRPr="00D74A04">
        <w:rPr>
          <w:rFonts w:ascii="Arial" w:eastAsia="Calibri" w:hAnsi="Arial" w:cs="Arial"/>
          <w:b/>
          <w:bCs/>
          <w:spacing w:val="4"/>
          <w:sz w:val="19"/>
          <w:szCs w:val="19"/>
        </w:rPr>
        <w:t xml:space="preserve"> </w:t>
      </w:r>
      <w:proofErr w:type="spellStart"/>
      <w:r w:rsidRPr="00D74A04">
        <w:rPr>
          <w:rFonts w:ascii="Arial" w:eastAsia="Calibri" w:hAnsi="Arial" w:cs="Arial"/>
          <w:b/>
          <w:bCs/>
          <w:sz w:val="19"/>
          <w:szCs w:val="19"/>
        </w:rPr>
        <w:t>Ili</w:t>
      </w:r>
      <w:proofErr w:type="spellEnd"/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84" w:right="272"/>
        <w:jc w:val="center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b/>
          <w:bCs/>
          <w:sz w:val="19"/>
          <w:szCs w:val="19"/>
        </w:rPr>
        <w:t>DOS</w:t>
      </w:r>
      <w:r w:rsidRPr="00D74A04">
        <w:rPr>
          <w:rFonts w:ascii="Arial" w:eastAsia="Calibri" w:hAnsi="Arial" w:cs="Arial"/>
          <w:b/>
          <w:bCs/>
          <w:spacing w:val="5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ORGÃOS</w:t>
      </w:r>
      <w:r w:rsidRPr="00D74A04">
        <w:rPr>
          <w:rFonts w:ascii="Arial" w:eastAsia="Calibri" w:hAnsi="Arial" w:cs="Arial"/>
          <w:b/>
          <w:bCs/>
          <w:spacing w:val="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DO</w:t>
      </w:r>
      <w:r w:rsidRPr="00D74A04">
        <w:rPr>
          <w:rFonts w:ascii="Arial" w:eastAsia="Calibri" w:hAnsi="Arial" w:cs="Arial"/>
          <w:b/>
          <w:bCs/>
          <w:spacing w:val="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SINDICATO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b/>
          <w:bCs/>
          <w:sz w:val="29"/>
          <w:szCs w:val="2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1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19"/>
          <w:szCs w:val="19"/>
        </w:rPr>
        <w:t>Art.</w:t>
      </w:r>
      <w:r w:rsidRPr="00D74A04">
        <w:rPr>
          <w:rFonts w:ascii="Arial" w:eastAsia="Calibri" w:hAnsi="Arial" w:cs="Arial"/>
          <w:b/>
          <w:bCs/>
          <w:spacing w:val="-15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8°</w:t>
      </w:r>
      <w:r w:rsidRPr="00D74A04">
        <w:rPr>
          <w:rFonts w:ascii="Arial" w:eastAsia="Calibri" w:hAnsi="Arial" w:cs="Arial"/>
          <w:b/>
          <w:bCs/>
          <w:spacing w:val="-1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-</w:t>
      </w:r>
      <w:r w:rsidRPr="00D74A04">
        <w:rPr>
          <w:rFonts w:ascii="Arial" w:eastAsia="Calibri" w:hAnsi="Arial" w:cs="Arial"/>
          <w:spacing w:val="-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17"/>
          <w:szCs w:val="1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a)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b/>
          <w:bCs/>
          <w:i/>
          <w:iCs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604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b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>}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8"/>
        </w:numPr>
        <w:tabs>
          <w:tab w:val="left" w:pos="9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8"/>
        </w:numPr>
        <w:tabs>
          <w:tab w:val="left" w:pos="98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987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8"/>
        </w:numPr>
        <w:tabs>
          <w:tab w:val="left" w:pos="99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3" w:hanging="38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147" w:right="272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</w:t>
      </w:r>
      <w:r w:rsidRPr="00D74A04">
        <w:rPr>
          <w:rFonts w:ascii="Arial" w:eastAsia="Calibri" w:hAnsi="Arial" w:cs="Arial"/>
          <w:b/>
          <w:bCs/>
          <w:spacing w:val="-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DO</w:t>
      </w:r>
      <w:r w:rsidRPr="00D74A04">
        <w:rPr>
          <w:rFonts w:ascii="Arial" w:eastAsia="Calibri" w:hAnsi="Arial" w:cs="Arial"/>
          <w:b/>
          <w:bCs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CONGRESSO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b/>
          <w:bCs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22" w:right="164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9°</w:t>
      </w:r>
      <w:r w:rsidRPr="00D74A04">
        <w:rPr>
          <w:rFonts w:ascii="Arial" w:eastAsia="Calibri" w:hAnsi="Arial" w:cs="Arial"/>
          <w:b/>
          <w:bCs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fórum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máximo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é  composto</w:t>
      </w:r>
      <w:proofErr w:type="gramEnd"/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reúne-se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extraordinariamente,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Regimento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Interno.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54" w:right="161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1°.</w:t>
      </w:r>
      <w:r w:rsidRPr="00D74A04">
        <w:rPr>
          <w:rFonts w:ascii="Arial" w:eastAsia="Calibri" w:hAnsi="Arial" w:cs="Arial"/>
          <w:b/>
          <w:bCs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5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2°.</w:t>
      </w:r>
      <w:r w:rsidRPr="00D74A04">
        <w:rPr>
          <w:rFonts w:ascii="Times New Roman" w:eastAsia="Calibri" w:hAnsi="Times New Roman" w:cs="Times New Roman"/>
          <w:b/>
          <w:bCs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SINPROESEMMA;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ou,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63" w:right="148" w:hanging="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§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3°.</w:t>
      </w:r>
      <w:r w:rsidRPr="00D74A04">
        <w:rPr>
          <w:rFonts w:ascii="Times New Roman" w:eastAsia="Calibri" w:hAnsi="Times New Roman" w:cs="Times New Roman"/>
          <w:b/>
          <w:bCs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abaixo-assinado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30%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(trinta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sociais,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6°,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b,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 Estatuto,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que,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 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convoque,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fazê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softHyphen/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lo</w:t>
      </w:r>
      <w:proofErr w:type="spellEnd"/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primeiro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subscritor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requisição,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obedecidas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determinações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60" w:right="150" w:hanging="1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10º</w:t>
      </w:r>
      <w:r w:rsidRPr="00D74A04">
        <w:rPr>
          <w:rFonts w:ascii="Arial" w:eastAsia="Calibri" w:hAnsi="Arial" w:cs="Arial"/>
          <w:b/>
          <w:bCs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reunir-se-á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terceiro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77" w:right="139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terá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temário definido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7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11</w:t>
      </w:r>
      <w:r w:rsidRPr="00D74A04">
        <w:rPr>
          <w:rFonts w:ascii="Arial" w:eastAsia="Calibri" w:hAnsi="Arial" w:cs="Arial"/>
          <w:b/>
          <w:bCs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reunir-se-á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extraordinariamente: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9"/>
        </w:numPr>
        <w:tabs>
          <w:tab w:val="left" w:pos="104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determinação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próprio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9"/>
        </w:numPr>
        <w:tabs>
          <w:tab w:val="left" w:pos="104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49" w:right="122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subscrição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2/3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(dois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terços)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 diretores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efetivos;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ou,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9"/>
        </w:numPr>
        <w:tabs>
          <w:tab w:val="left" w:pos="104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55" w:right="108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requisição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subscrita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30%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(trinta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sociais,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6°,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convoque,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fazê-lo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 primeiro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subscritor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requisição,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obedecidas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determinações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92" w:lineRule="auto"/>
        <w:ind w:left="852" w:right="523" w:hanging="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1°.</w:t>
      </w:r>
      <w:r w:rsidRPr="00D74A04">
        <w:rPr>
          <w:rFonts w:ascii="Arial" w:eastAsia="Calibri" w:hAnsi="Arial" w:cs="Arial"/>
          <w:b/>
          <w:bCs/>
          <w:spacing w:val="3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somente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quais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especialmente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51" w:right="506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</w:rPr>
        <w:t>2°.</w:t>
      </w:r>
      <w:r w:rsidRPr="00D74A04">
        <w:rPr>
          <w:rFonts w:ascii="Times New Roman" w:eastAsia="Calibri" w:hAnsi="Times New Roman" w:cs="Times New Roman"/>
          <w:b/>
          <w:bCs/>
          <w:spacing w:val="5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 efetuada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primeiro subscritor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abaixo-assinado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6°,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devendo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expedida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semana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após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competente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deferimento.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90" w:lineRule="auto"/>
        <w:ind w:left="857" w:right="500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3°.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deverão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convocações amplamente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divulgadas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através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boletins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editais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publicados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jornais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grande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circulação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 w:right="3215"/>
        <w:jc w:val="center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12</w:t>
      </w:r>
      <w:r w:rsidRPr="00D74A04">
        <w:rPr>
          <w:rFonts w:ascii="Arial" w:eastAsia="Calibri" w:hAnsi="Arial" w:cs="Arial"/>
          <w:b/>
          <w:bCs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0"/>
        </w:numPr>
        <w:tabs>
          <w:tab w:val="left" w:pos="124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49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exceção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9" w:after="0" w:line="240" w:lineRule="auto"/>
        <w:ind w:left="340" w:right="3215"/>
        <w:jc w:val="center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b/>
          <w:bCs/>
          <w:sz w:val="19"/>
          <w:szCs w:val="19"/>
        </w:rPr>
        <w:t>SINPROESEMMA</w:t>
      </w:r>
      <w:r w:rsidRPr="00D74A04">
        <w:rPr>
          <w:rFonts w:ascii="Arial" w:eastAsia="Calibri" w:hAnsi="Arial" w:cs="Arial"/>
          <w:b/>
          <w:bCs/>
          <w:spacing w:val="2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como</w:t>
      </w:r>
      <w:r w:rsidRPr="00D74A04">
        <w:rPr>
          <w:rFonts w:ascii="Arial" w:eastAsia="Calibri" w:hAnsi="Arial" w:cs="Arial"/>
          <w:b/>
          <w:bCs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delegados</w:t>
      </w:r>
      <w:r w:rsidRPr="00D74A04">
        <w:rPr>
          <w:rFonts w:ascii="Arial" w:eastAsia="Calibri" w:hAnsi="Arial" w:cs="Arial"/>
          <w:b/>
          <w:bCs/>
          <w:spacing w:val="7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natos;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0"/>
        </w:numPr>
        <w:tabs>
          <w:tab w:val="left" w:pos="124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130" w:right="470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Cota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determinada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estabelecida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modo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proporcional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número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aplicação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coeficiente 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mínimo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90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(noventa)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data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realização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garantindo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mínimo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91" w:right="470" w:hanging="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§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1°.</w:t>
      </w:r>
      <w:r w:rsidRPr="00D74A04">
        <w:rPr>
          <w:rFonts w:ascii="Arial" w:eastAsia="Calibri" w:hAnsi="Arial" w:cs="Arial"/>
          <w:b/>
          <w:bCs/>
          <w:spacing w:val="-5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simultaneamente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limite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20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%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(vinte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terão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inscrição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deferida,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desistência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falta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titular.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98" w:right="466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2º.</w:t>
      </w:r>
      <w:r w:rsidRPr="00D74A04">
        <w:rPr>
          <w:rFonts w:ascii="Arial" w:eastAsia="Calibri" w:hAnsi="Arial" w:cs="Arial"/>
          <w:b/>
          <w:bCs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delegações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 eleitas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Núcleo,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acompanhada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 presença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observador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indicado.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92" w:lineRule="auto"/>
        <w:ind w:left="285" w:right="29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13</w:t>
      </w:r>
      <w:r w:rsidRPr="00D74A04">
        <w:rPr>
          <w:rFonts w:ascii="Arial" w:eastAsia="Calibri" w:hAnsi="Arial" w:cs="Arial"/>
          <w:b/>
          <w:bCs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composição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chapa.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914" w:right="445" w:hanging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1°.</w:t>
      </w:r>
      <w:r w:rsidRPr="00D74A04">
        <w:rPr>
          <w:rFonts w:ascii="Arial" w:eastAsia="Calibri" w:hAnsi="Arial" w:cs="Arial"/>
          <w:b/>
          <w:bCs/>
          <w:spacing w:val="4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pedido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inscrição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deverá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estar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definido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constará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1"/>
        </w:numPr>
        <w:tabs>
          <w:tab w:val="left" w:pos="1290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164" w:right="439" w:hanging="36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Ata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registro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elegeu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referendou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eleição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contendo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nominata</w:t>
      </w:r>
      <w:proofErr w:type="spellEnd"/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resultado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assinatura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observador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indicado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1"/>
        </w:numPr>
        <w:tabs>
          <w:tab w:val="left" w:pos="1293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174" w:right="432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Cópia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comprovante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pagamento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inscrição,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 Sindicato.</w:t>
      </w:r>
    </w:p>
    <w:p w:rsidR="00D74A04" w:rsidRPr="00D74A04" w:rsidRDefault="00D74A04" w:rsidP="00D74A04">
      <w:pPr>
        <w:spacing w:after="0" w:line="292" w:lineRule="auto"/>
        <w:rPr>
          <w:rFonts w:ascii="Arial" w:eastAsia="Calibri" w:hAnsi="Arial" w:cs="Arial"/>
          <w:sz w:val="20"/>
          <w:szCs w:val="20"/>
        </w:rPr>
        <w:sectPr w:rsidR="00D74A04" w:rsidRPr="00D74A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50"/>
          <w:pgMar w:top="1417" w:right="1701" w:bottom="1417" w:left="1701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0" w:after="0" w:line="240" w:lineRule="auto"/>
        <w:rPr>
          <w:rFonts w:ascii="Arial" w:eastAsia="Calibri" w:hAnsi="Arial" w:cs="Arial"/>
          <w:sz w:val="9"/>
          <w:szCs w:val="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88" w:lineRule="auto"/>
        <w:ind w:left="734" w:right="74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2°.</w:t>
      </w:r>
      <w:r w:rsidRPr="00D74A04">
        <w:rPr>
          <w:rFonts w:ascii="Times New Roman" w:eastAsia="Calibri" w:hAnsi="Times New Roman" w:cs="Times New Roman"/>
          <w:b/>
          <w:bCs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Eleição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dar-se-á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Assembleía</w:t>
      </w:r>
      <w:proofErr w:type="spellEnd"/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obedecendo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regra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proporcionalidade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direta,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 que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terão direitos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obtiverem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20%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(vinte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 dos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válidos.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116" w:right="734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14</w:t>
      </w:r>
      <w:r w:rsidRPr="00D74A04">
        <w:rPr>
          <w:rFonts w:ascii="Arial" w:eastAsia="Calibri" w:hAnsi="Arial" w:cs="Arial"/>
          <w:b/>
          <w:bCs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instalado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primeira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 desde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exista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quorum</w:t>
      </w:r>
      <w:proofErr w:type="spellEnd"/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metade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1</w:t>
      </w:r>
      <w:r w:rsidRPr="00D74A04">
        <w:rPr>
          <w:rFonts w:ascii="Times New Roman" w:eastAsia="Calibri" w:hAnsi="Times New Roman" w:cs="Times New Roman"/>
          <w:spacing w:val="24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congressistas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credenciados,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segunda,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número,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hora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após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vencido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primeira.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4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1°.</w:t>
      </w:r>
      <w:r w:rsidRPr="00D74A04">
        <w:rPr>
          <w:rFonts w:ascii="Times New Roman" w:eastAsia="Calibri" w:hAnsi="Times New Roman" w:cs="Times New Roman"/>
          <w:b/>
          <w:bCs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simples.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48" w:right="730" w:hanging="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2°.</w:t>
      </w:r>
      <w:r w:rsidRPr="00D74A04">
        <w:rPr>
          <w:rFonts w:ascii="Times New Roman" w:eastAsia="Calibri" w:hAnsi="Times New Roman" w:cs="Times New Roman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Somente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2/3'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(dois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terços)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habilitados,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aprovada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matéria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item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"d"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16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130" w:right="727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15</w:t>
      </w:r>
      <w:r w:rsidRPr="00D74A04">
        <w:rPr>
          <w:rFonts w:ascii="Arial" w:eastAsia="Calibri" w:hAnsi="Arial" w:cs="Arial"/>
          <w:b/>
          <w:bCs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-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,</w:t>
      </w:r>
      <w:proofErr w:type="gramEnd"/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sessão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caráter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ordinário,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aprovação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50%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1</w:t>
      </w:r>
      <w:r w:rsidRPr="00D74A04">
        <w:rPr>
          <w:rFonts w:ascii="Times New Roman" w:eastAsia="Calibri" w:hAnsi="Times New Roman" w:cs="Times New Roman"/>
          <w:spacing w:val="23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cinqüenta</w:t>
      </w:r>
      <w:proofErr w:type="spellEnd"/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um)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presentes,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constantes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16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2"/>
        </w:numPr>
        <w:tabs>
          <w:tab w:val="left" w:pos="100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717"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Eleger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trabalhos,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entre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participantes,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 como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Regimento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Interno;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2"/>
        </w:numPr>
        <w:tabs>
          <w:tab w:val="left" w:pos="101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708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Avaliar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realidade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situação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econom1ca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país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proposições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enfrentamento;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2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15" w:right="719" w:hanging="36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Definir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linha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firmando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planejamento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estratégico,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intersindicais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2"/>
        </w:numPr>
        <w:tabs>
          <w:tab w:val="left" w:pos="102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22" w:hanging="374"/>
        <w:rPr>
          <w:rFonts w:ascii="Arial" w:eastAsia="Calibri" w:hAnsi="Arial" w:cs="Arial"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Apreciar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votar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propostas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alterações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estatutárias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inclusive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tocante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9" w:after="0" w:line="240" w:lineRule="auto"/>
        <w:ind w:left="1028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administração</w:t>
      </w:r>
      <w:proofErr w:type="gramEnd"/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12"/>
        </w:numPr>
        <w:tabs>
          <w:tab w:val="left" w:pos="102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6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Definir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carta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princípios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alterá-la;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366"/>
        <w:outlineLvl w:val="8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li</w:t>
      </w:r>
      <w:r w:rsidRPr="00D74A04">
        <w:rPr>
          <w:rFonts w:ascii="Arial" w:eastAsia="Calibri" w:hAnsi="Arial" w:cs="Arial"/>
          <w:b/>
          <w:bCs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DAS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ASSEMBLEIAS</w:t>
      </w:r>
      <w:r w:rsidRPr="00D74A04">
        <w:rPr>
          <w:rFonts w:ascii="Arial" w:eastAsia="Calibri" w:hAnsi="Arial" w:cs="Arial"/>
          <w:b/>
          <w:bCs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GERAIS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68" w:right="689" w:firstLine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17</w:t>
      </w:r>
      <w:r w:rsidRPr="00D74A04">
        <w:rPr>
          <w:rFonts w:ascii="Arial" w:eastAsia="Calibri" w:hAnsi="Arial" w:cs="Arial"/>
          <w:b/>
          <w:bCs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soberana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resoluções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desde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 contrarie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deliberativa,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caráter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facultada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convidados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com.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voz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 deferida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intervenção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pacing w:val="-20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8" w:after="0" w:line="288" w:lineRule="auto"/>
        <w:ind w:left="821" w:right="663" w:firstLine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 Presidente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legal;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 SINPROESEMMA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abaixo-assinado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meno</w:t>
      </w:r>
      <w:proofErr w:type="spellEnd"/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10%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(dez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 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6°,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 b,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convoque,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fazê-lo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primeiro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subscritor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requisição,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obedecidas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determinações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1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18</w:t>
      </w:r>
      <w:r w:rsidRPr="00D74A04">
        <w:rPr>
          <w:rFonts w:ascii="Arial" w:eastAsia="Calibri" w:hAnsi="Arial" w:cs="Arial"/>
          <w:b/>
          <w:bCs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à</w:t>
      </w:r>
      <w:r w:rsidRPr="00D74A04">
        <w:rPr>
          <w:rFonts w:ascii="Arial" w:eastAsia="Calibri" w:hAnsi="Arial" w:cs="Arial"/>
          <w:spacing w:val="-10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lhe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couber: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075"/>
        </w:tabs>
        <w:kinsoku w:val="0"/>
        <w:overflowPunct w:val="0"/>
        <w:autoSpaceDE w:val="0"/>
        <w:autoSpaceDN w:val="0"/>
        <w:adjustRightInd w:val="0"/>
        <w:spacing w:after="0" w:line="292" w:lineRule="auto"/>
        <w:ind w:right="651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Discutir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pautas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reivindicações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determinar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campanhas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salariais sejam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data-base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0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81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Discutir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definidas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08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83" w:right="641" w:hanging="36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Eleger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intersindicais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profissionais 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091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88" w:right="651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Julgar,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primeira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instância,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punitivas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098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93" w:right="643" w:hanging="37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Julgar,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segunda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punitivas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oriundas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denúncias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09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93" w:right="63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Analisar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julgar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prestações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anuais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 Coordenações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dentro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10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103" w:right="629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Decidir,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última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dentro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aplicação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punições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Geral,  das</w:t>
      </w:r>
      <w:proofErr w:type="gramEnd"/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3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107" w:right="623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Decidir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perda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infrinja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regras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 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8" w:lineRule="auto"/>
        <w:ind w:left="243" w:right="618" w:firstLine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19</w:t>
      </w:r>
      <w:r w:rsidRPr="00D74A04">
        <w:rPr>
          <w:rFonts w:ascii="Arial" w:eastAsia="Calibri" w:hAnsi="Arial" w:cs="Arial"/>
          <w:b/>
          <w:bCs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caráter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nível estadual,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aplicando-se,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couberem,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regras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instalação,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desenvolvimento</w:t>
      </w:r>
      <w:r w:rsidRPr="00D74A04">
        <w:rPr>
          <w:rFonts w:ascii="Arial" w:eastAsia="Calibri" w:hAnsi="Arial" w:cs="Arial"/>
          <w:spacing w:val="-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deliberação,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territorial.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76" w:lineRule="auto"/>
        <w:ind w:left="869" w:right="614" w:hanging="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</w:rPr>
        <w:t>1°</w:t>
      </w:r>
      <w:r w:rsidRPr="00D74A04">
        <w:rPr>
          <w:rFonts w:ascii="Times New Roman" w:eastAsia="Calibri" w:hAnsi="Times New Roman" w:cs="Times New Roman"/>
          <w:b/>
          <w:bCs/>
          <w:spacing w:val="-18"/>
        </w:rPr>
        <w:t xml:space="preserve"> </w:t>
      </w:r>
      <w:r w:rsidRPr="00D74A04">
        <w:rPr>
          <w:rFonts w:ascii="Times New Roman" w:eastAsia="Calibri" w:hAnsi="Times New Roman" w:cs="Times New Roman"/>
        </w:rPr>
        <w:t>-</w:t>
      </w:r>
      <w:r w:rsidRPr="00D74A04">
        <w:rPr>
          <w:rFonts w:ascii="Times New Roman" w:eastAsia="Calibri" w:hAnsi="Times New Roman" w:cs="Times New Roman"/>
          <w:spacing w:val="2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ocorrerão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mínimo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(uma) vez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fizer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877" w:right="605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</w:rPr>
        <w:t>2°</w:t>
      </w:r>
      <w:r w:rsidRPr="00D74A04">
        <w:rPr>
          <w:rFonts w:ascii="Times New Roman" w:eastAsia="Calibri" w:hAnsi="Times New Roman" w:cs="Times New Roman"/>
          <w:b/>
          <w:bCs/>
          <w:spacing w:val="-5"/>
        </w:rPr>
        <w:t xml:space="preserve"> </w:t>
      </w:r>
      <w:r w:rsidRPr="00D74A04">
        <w:rPr>
          <w:rFonts w:ascii="Times New Roman" w:eastAsia="Calibri" w:hAnsi="Times New Roman" w:cs="Times New Roman"/>
        </w:rPr>
        <w:t>-</w:t>
      </w:r>
      <w:r w:rsidRPr="00D74A04">
        <w:rPr>
          <w:rFonts w:ascii="Times New Roman" w:eastAsia="Calibri" w:hAnsi="Times New Roman" w:cs="Times New Roman"/>
          <w:spacing w:val="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deliberar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constantes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50%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cinqüenta</w:t>
      </w:r>
      <w:proofErr w:type="spellEnd"/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presentes;</w:t>
      </w:r>
    </w:p>
    <w:p w:rsidR="00D74A04" w:rsidRPr="00D74A04" w:rsidRDefault="00D74A04" w:rsidP="00D74A04">
      <w:pPr>
        <w:spacing w:after="0" w:line="280" w:lineRule="auto"/>
        <w:rPr>
          <w:rFonts w:ascii="Arial" w:eastAsia="Calibri" w:hAnsi="Arial" w:cs="Arial"/>
          <w:sz w:val="20"/>
          <w:szCs w:val="20"/>
        </w:rPr>
        <w:sectPr w:rsidR="00D74A04" w:rsidRPr="00D74A04">
          <w:type w:val="continuous"/>
          <w:pgSz w:w="11910" w:h="16850"/>
          <w:pgMar w:top="1580" w:right="1060" w:bottom="280" w:left="1520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eastAsia="Calibri" w:hAnsi="Times New Roman" w:cs="Times New Roman"/>
          <w:sz w:val="17"/>
          <w:szCs w:val="1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829" w:right="161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1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3°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simples,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exceto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aquelas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decidam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itens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"d",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"e",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</w:rPr>
        <w:t>"f'</w:t>
      </w:r>
      <w:r w:rsidRPr="00D74A04">
        <w:rPr>
          <w:rFonts w:ascii="Arial" w:eastAsia="Calibri" w:hAnsi="Arial" w:cs="Arial"/>
          <w:spacing w:val="4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"h"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18,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aprovação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2/3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(dois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terços)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36" w:right="279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4°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obedecido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critério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parágrafo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único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17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40" w:right="266" w:firstLine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1"/>
          <w:szCs w:val="21"/>
        </w:rPr>
        <w:t>5°</w:t>
      </w:r>
      <w:r w:rsidRPr="00D74A04">
        <w:rPr>
          <w:rFonts w:ascii="Times New Roman" w:eastAsia="Calibri" w:hAnsi="Times New Roman" w:cs="Times New Roman"/>
          <w:b/>
          <w:bCs/>
          <w:spacing w:val="31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44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compreende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realizadas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áreas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abrangência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Capital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devendo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proclamada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vitoriosa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 proposta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obtenha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resultados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locais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onde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foram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realizadas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apreciar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pauta.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8" w:lineRule="auto"/>
        <w:ind w:left="228" w:right="133" w:firstLine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20</w:t>
      </w:r>
      <w:r w:rsidRPr="00D74A04">
        <w:rPr>
          <w:rFonts w:ascii="Arial" w:eastAsia="Calibri" w:hAnsi="Arial" w:cs="Arial"/>
          <w:b/>
          <w:bCs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votar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inclusive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aquelas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promovidas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Finanças.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56" w:right="131" w:firstLine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adoção de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critério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permita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aferição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cumprimento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disposto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caput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 artigo.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248" w:right="126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21</w:t>
      </w:r>
      <w:r w:rsidRPr="00D74A04">
        <w:rPr>
          <w:rFonts w:ascii="Arial" w:eastAsia="Calibri" w:hAnsi="Arial" w:cs="Arial"/>
          <w:b/>
          <w:bCs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poderão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Diretoria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256" w:right="13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22</w:t>
      </w:r>
      <w:r w:rsidRPr="00D74A04">
        <w:rPr>
          <w:rFonts w:ascii="Arial" w:eastAsia="Calibri" w:hAnsi="Arial" w:cs="Arial"/>
          <w:b/>
          <w:bCs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reunir-se-ão,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exclusivamente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constantes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pauta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convocatória: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4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4"/>
        </w:numPr>
        <w:tabs>
          <w:tab w:val="left" w:pos="112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6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(1/3)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 Geral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4"/>
        </w:numPr>
        <w:tabs>
          <w:tab w:val="left" w:pos="114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141" w:right="105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abaixo-assinado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contendo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10%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(dez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sociais,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6°,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convoque, poderá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fazê-lo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primeiro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subscritor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requisição,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obedecidas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 determinações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Estatuto,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devendo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expedida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semana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após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competente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solicitação.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4"/>
        </w:numPr>
        <w:tabs>
          <w:tab w:val="left" w:pos="115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53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tratar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inerentes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7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competência.</w:t>
      </w:r>
    </w:p>
    <w:p w:rsidR="00D74A04" w:rsidRPr="00D74A04" w:rsidRDefault="00D74A04" w:rsidP="00D74A04">
      <w:pPr>
        <w:spacing w:after="0" w:line="240" w:lineRule="auto"/>
        <w:rPr>
          <w:rFonts w:ascii="Arial" w:eastAsia="Calibri" w:hAnsi="Arial" w:cs="Arial"/>
          <w:sz w:val="20"/>
          <w:szCs w:val="20"/>
        </w:rPr>
        <w:sectPr w:rsidR="00D74A04" w:rsidRPr="00D74A04">
          <w:type w:val="continuous"/>
          <w:pgSz w:w="11910" w:h="16850"/>
          <w:pgMar w:top="1580" w:right="1380" w:bottom="280" w:left="1680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17"/>
          <w:szCs w:val="1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45" w:right="134" w:firstLine="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convocações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amplamente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divulgadas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através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 boletins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editais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publicados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jornais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grande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circulação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cinco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antecedência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39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data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realização,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exceto 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cuja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disposto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55,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744" w:right="2679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7"/>
          <w:sz w:val="20"/>
          <w:szCs w:val="20"/>
        </w:rPr>
        <w:t xml:space="preserve"> </w:t>
      </w:r>
      <w:proofErr w:type="spellStart"/>
      <w:r w:rsidRPr="00D74A04">
        <w:rPr>
          <w:rFonts w:ascii="Times New Roman" w:eastAsia="Calibri" w:hAnsi="Times New Roman" w:cs="Times New Roman"/>
          <w:sz w:val="21"/>
          <w:szCs w:val="21"/>
        </w:rPr>
        <w:t>Ili</w:t>
      </w:r>
      <w:proofErr w:type="spellEnd"/>
      <w:r w:rsidRPr="00D74A04">
        <w:rPr>
          <w:rFonts w:ascii="Times New Roman" w:eastAsia="Calibri" w:hAnsi="Times New Roman" w:cs="Times New Roman"/>
          <w:spacing w:val="-12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6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DA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DIRETORIAGERAL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240" w:right="112" w:firstLine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lastRenderedPageBreak/>
        <w:t>Art.</w:t>
      </w:r>
      <w:r w:rsidRPr="00D74A04">
        <w:rPr>
          <w:rFonts w:ascii="Arial" w:eastAsia="Calibri" w:hAnsi="Arial" w:cs="Arial"/>
          <w:b/>
          <w:bCs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23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efetivos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sendo 23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(vinte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três)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executivos,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28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(vinte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oito)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51 (cinquenta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um)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ampliado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encaminhamento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questões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relativas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interesses,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deveres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associados,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votação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direta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devendo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ordinário, trimestralmente.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75" w:right="103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40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19"/>
          <w:szCs w:val="19"/>
        </w:rPr>
        <w:t>1°.</w:t>
      </w:r>
      <w:r w:rsidRPr="00D74A04">
        <w:rPr>
          <w:rFonts w:ascii="Times New Roman" w:eastAsia="Calibri" w:hAnsi="Times New Roman" w:cs="Times New Roman"/>
          <w:b/>
          <w:bCs/>
          <w:spacing w:val="4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reurnoes</w:t>
      </w:r>
      <w:proofErr w:type="spellEnd"/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funções.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78" w:right="119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19"/>
          <w:szCs w:val="19"/>
        </w:rPr>
        <w:t>2°.</w:t>
      </w:r>
      <w:r w:rsidRPr="00D74A04">
        <w:rPr>
          <w:rFonts w:ascii="Times New Roman" w:eastAsia="Calibri" w:hAnsi="Times New Roman" w:cs="Times New Roman"/>
          <w:b/>
          <w:bCs/>
          <w:spacing w:val="1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reunir-se-á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caráter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extraordinário,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Lim</w:t>
      </w:r>
      <w:proofErr w:type="spellEnd"/>
      <w:r w:rsidRPr="00D74A04">
        <w:rPr>
          <w:rFonts w:ascii="Arial" w:eastAsia="Calibri" w:hAnsi="Arial" w:cs="Arial"/>
          <w:spacing w:val="-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(1/3)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89" w:right="106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27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19"/>
          <w:szCs w:val="19"/>
        </w:rPr>
        <w:t>3°.</w:t>
      </w:r>
      <w:r w:rsidRPr="00D74A04">
        <w:rPr>
          <w:rFonts w:ascii="Times New Roman" w:eastAsia="Calibri" w:hAnsi="Times New Roman" w:cs="Times New Roman"/>
          <w:b/>
          <w:bCs/>
          <w:spacing w:val="47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convocação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reunião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 da Diretoria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efetuada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ou  seu</w:t>
      </w:r>
      <w:proofErr w:type="gramEnd"/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Executiva,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devendo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expedida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semana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após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solicitação.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24-</w:t>
      </w:r>
      <w:r w:rsidRPr="00D74A04">
        <w:rPr>
          <w:rFonts w:ascii="Arial" w:eastAsia="Calibri" w:hAnsi="Arial" w:cs="Arial"/>
          <w:b/>
          <w:bCs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17"/>
          <w:szCs w:val="1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892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</w:rPr>
        <w:t>1)</w:t>
      </w:r>
      <w:r w:rsidRPr="00D74A04">
        <w:rPr>
          <w:rFonts w:ascii="Times New Roman" w:eastAsia="Calibri" w:hAnsi="Times New Roman" w:cs="Times New Roman"/>
          <w:spacing w:val="3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 </w:t>
      </w:r>
      <w:r w:rsidRPr="00D74A04">
        <w:rPr>
          <w:rFonts w:ascii="Arial" w:eastAsia="Calibri" w:hAnsi="Arial" w:cs="Arial"/>
          <w:sz w:val="20"/>
          <w:szCs w:val="20"/>
        </w:rPr>
        <w:t>;</w:t>
      </w:r>
      <w:proofErr w:type="gramEnd"/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460" w:lineRule="auto"/>
        <w:ind w:left="906" w:right="5623" w:firstLine="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li)</w:t>
      </w:r>
      <w:r w:rsidRPr="00D74A04">
        <w:rPr>
          <w:rFonts w:ascii="Arial" w:eastAsia="Calibri" w:hAnsi="Arial" w:cs="Arial"/>
          <w:spacing w:val="1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pacing w:val="-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°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Vice-Presidente;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Ili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)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2°Vice-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Presiden;te</w:t>
      </w:r>
      <w:proofErr w:type="gramEnd"/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15"/>
        </w:numPr>
        <w:tabs>
          <w:tab w:val="left" w:pos="1287"/>
        </w:tabs>
        <w:kinsoku w:val="0"/>
        <w:overflowPunct w:val="0"/>
        <w:autoSpaceDE w:val="0"/>
        <w:autoSpaceDN w:val="0"/>
        <w:adjustRightInd w:val="0"/>
        <w:spacing w:before="176" w:after="0" w:line="240" w:lineRule="auto"/>
        <w:ind w:hanging="38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 Geral;</w:t>
      </w:r>
    </w:p>
    <w:p w:rsidR="00D74A04" w:rsidRPr="00D74A04" w:rsidRDefault="00D74A04" w:rsidP="002E1959">
      <w:pPr>
        <w:numPr>
          <w:ilvl w:val="0"/>
          <w:numId w:val="15"/>
        </w:numPr>
        <w:tabs>
          <w:tab w:val="left" w:pos="1234"/>
        </w:tabs>
        <w:kinsoku w:val="0"/>
        <w:overflowPunct w:val="0"/>
        <w:autoSpaceDE w:val="0"/>
        <w:autoSpaceDN w:val="0"/>
        <w:adjustRightInd w:val="0"/>
        <w:spacing w:before="153" w:after="0" w:line="240" w:lineRule="auto"/>
        <w:ind w:left="1233" w:hanging="32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28"/>
          <w:szCs w:val="28"/>
        </w:rPr>
        <w:t>°</w:t>
      </w:r>
      <w:r w:rsidRPr="00D74A04">
        <w:rPr>
          <w:rFonts w:ascii="Arial" w:eastAsia="Calibri" w:hAnsi="Arial" w:cs="Arial"/>
          <w:spacing w:val="-50"/>
          <w:sz w:val="28"/>
          <w:szCs w:val="28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 Geral;</w:t>
      </w:r>
    </w:p>
    <w:p w:rsidR="00D74A04" w:rsidRPr="00D74A04" w:rsidRDefault="00D74A04" w:rsidP="002E1959">
      <w:pPr>
        <w:numPr>
          <w:ilvl w:val="0"/>
          <w:numId w:val="15"/>
        </w:numPr>
        <w:tabs>
          <w:tab w:val="left" w:pos="1297"/>
        </w:tabs>
        <w:kinsoku w:val="0"/>
        <w:overflowPunct w:val="0"/>
        <w:autoSpaceDE w:val="0"/>
        <w:autoSpaceDN w:val="0"/>
        <w:adjustRightInd w:val="0"/>
        <w:spacing w:before="205" w:after="0" w:line="240" w:lineRule="auto"/>
        <w:ind w:left="1296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 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2E1959">
      <w:pPr>
        <w:numPr>
          <w:ilvl w:val="0"/>
          <w:numId w:val="15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359" w:hanging="43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2E1959">
      <w:pPr>
        <w:numPr>
          <w:ilvl w:val="0"/>
          <w:numId w:val="15"/>
        </w:numPr>
        <w:tabs>
          <w:tab w:val="left" w:pos="1421"/>
        </w:tabs>
        <w:kinsoku w:val="0"/>
        <w:overflowPunct w:val="0"/>
        <w:autoSpaceDE w:val="0"/>
        <w:autoSpaceDN w:val="0"/>
        <w:adjustRightInd w:val="0"/>
        <w:spacing w:before="154" w:after="0" w:line="240" w:lineRule="auto"/>
        <w:ind w:left="1420" w:hanging="49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28"/>
          <w:szCs w:val="28"/>
        </w:rPr>
        <w:t>°</w:t>
      </w:r>
      <w:r w:rsidRPr="00D74A04">
        <w:rPr>
          <w:rFonts w:ascii="Arial" w:eastAsia="Calibri" w:hAnsi="Arial" w:cs="Arial"/>
          <w:spacing w:val="-50"/>
          <w:sz w:val="28"/>
          <w:szCs w:val="28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2E1959">
      <w:pPr>
        <w:numPr>
          <w:ilvl w:val="0"/>
          <w:numId w:val="15"/>
        </w:numPr>
        <w:tabs>
          <w:tab w:val="left" w:pos="1310"/>
        </w:tabs>
        <w:kinsoku w:val="0"/>
        <w:overflowPunct w:val="0"/>
        <w:autoSpaceDE w:val="0"/>
        <w:autoSpaceDN w:val="0"/>
        <w:adjustRightInd w:val="0"/>
        <w:spacing w:before="205" w:after="0" w:line="240" w:lineRule="auto"/>
        <w:ind w:left="1309" w:hanging="378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D74A04">
      <w:pPr>
        <w:spacing w:after="0" w:line="240" w:lineRule="auto"/>
        <w:rPr>
          <w:rFonts w:ascii="Arial" w:eastAsia="Calibri" w:hAnsi="Arial" w:cs="Arial"/>
          <w:sz w:val="19"/>
          <w:szCs w:val="19"/>
        </w:rPr>
        <w:sectPr w:rsidR="00D74A04" w:rsidRPr="00D74A04">
          <w:type w:val="continuous"/>
          <w:pgSz w:w="11910" w:h="16850"/>
          <w:pgMar w:top="1580" w:right="1340" w:bottom="280" w:left="1680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X)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Educacionais;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eastAsia="Calibri" w:hAnsi="Times New Roman" w:cs="Times New Roman"/>
          <w:sz w:val="17"/>
          <w:szCs w:val="17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29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98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Educacionais;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34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348" w:hanging="1043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Educacionais;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40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404" w:hanging="1099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Divulgação;</w:t>
      </w:r>
    </w:p>
    <w:p w:rsidR="00D74A04" w:rsidRPr="00D74A04" w:rsidRDefault="00D74A04" w:rsidP="002E1959">
      <w:pPr>
        <w:numPr>
          <w:ilvl w:val="0"/>
          <w:numId w:val="16"/>
        </w:numPr>
        <w:tabs>
          <w:tab w:val="left" w:pos="1426"/>
        </w:tabs>
        <w:kinsoku w:val="0"/>
        <w:overflowPunct w:val="0"/>
        <w:autoSpaceDE w:val="0"/>
        <w:autoSpaceDN w:val="0"/>
        <w:adjustRightInd w:val="0"/>
        <w:spacing w:before="159" w:after="0" w:line="240" w:lineRule="auto"/>
        <w:ind w:left="1425" w:hanging="111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26"/>
          <w:szCs w:val="26"/>
        </w:rPr>
        <w:t>°</w:t>
      </w:r>
      <w:r w:rsidRPr="00D74A04">
        <w:rPr>
          <w:rFonts w:ascii="Arial" w:eastAsia="Calibri" w:hAnsi="Arial" w:cs="Arial"/>
          <w:spacing w:val="-38"/>
          <w:sz w:val="26"/>
          <w:szCs w:val="26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Divulgação;</w:t>
      </w:r>
    </w:p>
    <w:p w:rsidR="00D74A04" w:rsidRPr="00D74A04" w:rsidRDefault="00D74A04" w:rsidP="002E1959">
      <w:pPr>
        <w:numPr>
          <w:ilvl w:val="0"/>
          <w:numId w:val="16"/>
        </w:numPr>
        <w:tabs>
          <w:tab w:val="left" w:pos="1375"/>
        </w:tabs>
        <w:kinsoku w:val="0"/>
        <w:overflowPunct w:val="0"/>
        <w:autoSpaceDE w:val="0"/>
        <w:autoSpaceDN w:val="0"/>
        <w:adjustRightInd w:val="0"/>
        <w:spacing w:before="209" w:after="0" w:line="240" w:lineRule="auto"/>
        <w:ind w:left="1374" w:hanging="106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43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437" w:hanging="112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49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491" w:hanging="1180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56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561" w:hanging="1250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44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444" w:hanging="1126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38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385" w:hanging="106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44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448" w:hanging="1123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51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511" w:hanging="118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Institucionais;</w:t>
      </w:r>
    </w:p>
    <w:p w:rsidR="00D74A04" w:rsidRPr="00D74A04" w:rsidRDefault="00D74A04" w:rsidP="002E1959">
      <w:pPr>
        <w:numPr>
          <w:ilvl w:val="0"/>
          <w:numId w:val="16"/>
        </w:numPr>
        <w:tabs>
          <w:tab w:val="left" w:pos="1572"/>
        </w:tabs>
        <w:kinsoku w:val="0"/>
        <w:overflowPunct w:val="0"/>
        <w:autoSpaceDE w:val="0"/>
        <w:autoSpaceDN w:val="0"/>
        <w:adjustRightInd w:val="0"/>
        <w:spacing w:before="159" w:after="0" w:line="240" w:lineRule="auto"/>
        <w:ind w:left="1571" w:hanging="124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26"/>
          <w:szCs w:val="26"/>
        </w:rPr>
        <w:t>°</w:t>
      </w:r>
      <w:r w:rsidRPr="00D74A04">
        <w:rPr>
          <w:rFonts w:ascii="Arial" w:eastAsia="Calibri" w:hAnsi="Arial" w:cs="Arial"/>
          <w:spacing w:val="-42"/>
          <w:sz w:val="26"/>
          <w:szCs w:val="26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Institucionais;</w:t>
      </w:r>
    </w:p>
    <w:p w:rsidR="00D74A04" w:rsidRPr="00D74A04" w:rsidRDefault="00D74A04" w:rsidP="002E1959">
      <w:pPr>
        <w:numPr>
          <w:ilvl w:val="0"/>
          <w:numId w:val="16"/>
        </w:numPr>
        <w:tabs>
          <w:tab w:val="left" w:pos="1602"/>
        </w:tabs>
        <w:kinsoku w:val="0"/>
        <w:overflowPunct w:val="0"/>
        <w:autoSpaceDE w:val="0"/>
        <w:autoSpaceDN w:val="0"/>
        <w:adjustRightInd w:val="0"/>
        <w:spacing w:before="209" w:after="0" w:line="240" w:lineRule="auto"/>
        <w:ind w:left="1601" w:hanging="127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 Institucionais;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54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544" w:hanging="120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60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605" w:hanging="126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662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661" w:hanging="132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72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4" w:hanging="1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Cultura;</w:t>
      </w:r>
    </w:p>
    <w:p w:rsidR="00D74A04" w:rsidRPr="00D74A04" w:rsidRDefault="00D74A04" w:rsidP="002E1959">
      <w:pPr>
        <w:numPr>
          <w:ilvl w:val="0"/>
          <w:numId w:val="16"/>
        </w:numPr>
        <w:tabs>
          <w:tab w:val="left" w:pos="1612"/>
        </w:tabs>
        <w:kinsoku w:val="0"/>
        <w:overflowPunct w:val="0"/>
        <w:autoSpaceDE w:val="0"/>
        <w:autoSpaceDN w:val="0"/>
        <w:adjustRightInd w:val="0"/>
        <w:spacing w:before="147" w:after="0" w:line="240" w:lineRule="auto"/>
        <w:ind w:left="1611" w:hanging="1260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28"/>
          <w:szCs w:val="28"/>
        </w:rPr>
        <w:t>°</w:t>
      </w:r>
      <w:r w:rsidRPr="00D74A04">
        <w:rPr>
          <w:rFonts w:ascii="Arial" w:eastAsia="Calibri" w:hAnsi="Arial" w:cs="Arial"/>
          <w:spacing w:val="-50"/>
          <w:sz w:val="28"/>
          <w:szCs w:val="28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Cultura;</w:t>
      </w:r>
    </w:p>
    <w:p w:rsidR="00D74A04" w:rsidRPr="00D74A04" w:rsidRDefault="00D74A04" w:rsidP="002E1959">
      <w:pPr>
        <w:numPr>
          <w:ilvl w:val="0"/>
          <w:numId w:val="16"/>
        </w:numPr>
        <w:tabs>
          <w:tab w:val="left" w:pos="1562"/>
        </w:tabs>
        <w:kinsoku w:val="0"/>
        <w:overflowPunct w:val="0"/>
        <w:autoSpaceDE w:val="0"/>
        <w:autoSpaceDN w:val="0"/>
        <w:adjustRightInd w:val="0"/>
        <w:spacing w:before="205" w:after="0" w:line="240" w:lineRule="auto"/>
        <w:ind w:left="1561" w:hanging="121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61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617" w:hanging="1266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Saúde, Segurança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685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684" w:hanging="1326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Saúde,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Segurança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74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40" w:hanging="1382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 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Saúde,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Segurança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77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70" w:hanging="140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Secretaria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71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11" w:hanging="134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Adjunta 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78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80" w:hanging="141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Adjunta 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16"/>
        </w:numPr>
        <w:tabs>
          <w:tab w:val="left" w:pos="1838"/>
        </w:tabs>
        <w:kinsoku w:val="0"/>
        <w:overflowPunct w:val="0"/>
        <w:autoSpaceDE w:val="0"/>
        <w:autoSpaceDN w:val="0"/>
        <w:adjustRightInd w:val="0"/>
        <w:spacing w:after="0" w:line="225" w:lineRule="exact"/>
        <w:ind w:left="1837" w:hanging="146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Lazer;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740"/>
        <w:rPr>
          <w:rFonts w:ascii="Times New Roman" w:eastAsia="Calibri" w:hAnsi="Times New Roman" w:cs="Times New Roman"/>
          <w:b/>
          <w:bCs/>
          <w:sz w:val="35"/>
          <w:szCs w:val="35"/>
        </w:rPr>
      </w:pPr>
      <w:r w:rsidRPr="00D74A04">
        <w:rPr>
          <w:rFonts w:ascii="Arial" w:eastAsia="Calibri" w:hAnsi="Arial" w:cs="Arial"/>
          <w:sz w:val="20"/>
          <w:szCs w:val="20"/>
        </w:rPr>
        <w:t>XX.XVIII}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35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Lazer;                        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92" w:after="0" w:line="456" w:lineRule="auto"/>
        <w:ind w:left="740" w:right="419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1"/>
          <w:szCs w:val="21"/>
        </w:rPr>
        <w:t>XXXIX}</w:t>
      </w:r>
      <w:r w:rsidRPr="00D74A04">
        <w:rPr>
          <w:rFonts w:ascii="Arial" w:eastAsia="Calibri" w:hAnsi="Arial" w:cs="Arial"/>
          <w:b/>
          <w:bCs/>
          <w:spacing w:val="-3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20"/>
          <w:szCs w:val="20"/>
        </w:rPr>
        <w:t>e</w:t>
      </w:r>
      <w:r w:rsidRPr="00D74A04">
        <w:rPr>
          <w:rFonts w:ascii="Arial" w:eastAsia="Calibri" w:hAnsi="Arial" w:cs="Arial"/>
          <w:i/>
          <w:i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Lazer; XL)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67" w:lineRule="exact"/>
        <w:ind w:left="74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XLI)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28"/>
          <w:szCs w:val="28"/>
        </w:rPr>
        <w:t>°</w:t>
      </w:r>
      <w:r w:rsidRPr="00D74A04">
        <w:rPr>
          <w:rFonts w:ascii="Arial" w:eastAsia="Calibri" w:hAnsi="Arial" w:cs="Arial"/>
          <w:spacing w:val="-50"/>
          <w:sz w:val="28"/>
          <w:szCs w:val="28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99" w:after="0" w:line="240" w:lineRule="auto"/>
        <w:ind w:left="74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XLII)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4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XLIII)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Representação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468" w:lineRule="auto"/>
        <w:ind w:left="747" w:right="224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XLIV)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Representação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 XLV)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proofErr w:type="spellStart"/>
      <w:proofErr w:type="gramStart"/>
      <w:r w:rsidRPr="00D74A04">
        <w:rPr>
          <w:rFonts w:ascii="Arial" w:eastAsia="Calibri" w:hAnsi="Arial" w:cs="Arial"/>
          <w:sz w:val="20"/>
          <w:szCs w:val="20"/>
        </w:rPr>
        <w:t>Ml,micipais</w:t>
      </w:r>
      <w:proofErr w:type="spellEnd"/>
      <w:proofErr w:type="gramEnd"/>
      <w:r w:rsidRPr="00D74A04">
        <w:rPr>
          <w:rFonts w:ascii="Arial" w:eastAsia="Calibri" w:hAnsi="Arial" w:cs="Arial"/>
          <w:sz w:val="20"/>
          <w:szCs w:val="20"/>
        </w:rPr>
        <w:t>;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XLVI)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20"/>
          <w:szCs w:val="20"/>
        </w:rPr>
        <w:t>e</w:t>
      </w:r>
      <w:r w:rsidRPr="00D74A04">
        <w:rPr>
          <w:rFonts w:ascii="Arial" w:eastAsia="Calibri" w:hAnsi="Arial" w:cs="Arial"/>
          <w:i/>
          <w:i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470" w:lineRule="auto"/>
        <w:ind w:left="753" w:right="216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XLVII)</w:t>
      </w:r>
      <w:r w:rsidRPr="00D74A04">
        <w:rPr>
          <w:rFonts w:ascii="Arial" w:eastAsia="Calibri" w:hAnsi="Arial" w:cs="Arial"/>
          <w:spacing w:val="-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Apoio; XLVIII)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1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Apoio;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XLIX)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</w:t>
      </w:r>
    </w:p>
    <w:p w:rsidR="00D74A04" w:rsidRPr="00D74A04" w:rsidRDefault="00D74A04" w:rsidP="002E1959">
      <w:pPr>
        <w:numPr>
          <w:ilvl w:val="0"/>
          <w:numId w:val="17"/>
        </w:numPr>
        <w:tabs>
          <w:tab w:val="left" w:pos="1013"/>
        </w:tabs>
        <w:kinsoku w:val="0"/>
        <w:overflowPunct w:val="0"/>
        <w:autoSpaceDE w:val="0"/>
        <w:autoSpaceDN w:val="0"/>
        <w:adjustRightInd w:val="0"/>
        <w:spacing w:after="0" w:line="232" w:lineRule="exact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b/>
          <w:bCs/>
        </w:rPr>
        <w:t>1°</w:t>
      </w:r>
      <w:r w:rsidRPr="00D74A04">
        <w:rPr>
          <w:rFonts w:ascii="Times New Roman" w:eastAsia="Calibri" w:hAnsi="Times New Roman" w:cs="Times New Roman"/>
          <w:b/>
          <w:bCs/>
          <w:spacing w:val="-4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1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14" w:after="0" w:line="468" w:lineRule="auto"/>
        <w:ind w:left="760" w:right="32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LI)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Patrimônio;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LII}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51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(cinquenta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20"/>
          <w:szCs w:val="20"/>
        </w:rPr>
        <w:t>e</w:t>
      </w:r>
      <w:r w:rsidRPr="00D74A04">
        <w:rPr>
          <w:rFonts w:ascii="Arial" w:eastAsia="Calibri" w:hAnsi="Arial" w:cs="Arial"/>
          <w:i/>
          <w:iCs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um)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61" w:right="945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Adjuntos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caberá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auxiliar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desempenho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substituí-los,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sucessória,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vacância,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renúncia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32"/>
          <w:szCs w:val="32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49" w:right="244" w:firstLine="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25</w:t>
      </w:r>
      <w:r w:rsidRPr="00D74A04">
        <w:rPr>
          <w:rFonts w:ascii="Arial" w:eastAsia="Calibri" w:hAnsi="Arial" w:cs="Arial"/>
          <w:b/>
          <w:bCs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4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(quatro)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anos,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podendo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serem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reeleitos.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56" w:right="244" w:hanging="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26</w:t>
      </w:r>
      <w:r w:rsidRPr="00D74A04">
        <w:rPr>
          <w:rFonts w:ascii="Arial" w:eastAsia="Calibri" w:hAnsi="Arial" w:cs="Arial"/>
          <w:b/>
          <w:bCs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Presidente,  assumirá</w:t>
      </w:r>
      <w:proofErr w:type="gramEnd"/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</w:t>
      </w:r>
      <w:r w:rsidRPr="00D74A04">
        <w:rPr>
          <w:rFonts w:ascii="Arial" w:eastAsia="Calibri" w:hAnsi="Arial" w:cs="Arial"/>
          <w:spacing w:val="-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sendo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substituído,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necessário,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779" w:right="93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19"/>
          <w:szCs w:val="19"/>
        </w:rPr>
        <w:t>1°.</w:t>
      </w:r>
      <w:r w:rsidRPr="00D74A04">
        <w:rPr>
          <w:rFonts w:ascii="Arial" w:eastAsia="Calibri" w:hAnsi="Arial" w:cs="Arial"/>
          <w:b/>
          <w:bCs/>
          <w:spacing w:val="4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termos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artigo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completar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aquela Diretoria.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88" w:right="930" w:hanging="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2°.</w:t>
      </w:r>
      <w:r w:rsidRPr="00D74A04">
        <w:rPr>
          <w:rFonts w:ascii="Times New Roman" w:eastAsia="Calibri" w:hAnsi="Times New Roman" w:cs="Times New Roman"/>
          <w:b/>
          <w:bCs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vacância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 substituto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termos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 para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ocupar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7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27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1"/>
          <w:numId w:val="17"/>
        </w:numPr>
        <w:tabs>
          <w:tab w:val="left" w:pos="1045"/>
        </w:tabs>
        <w:kinsoku w:val="0"/>
        <w:overflowPunct w:val="0"/>
        <w:autoSpaceDE w:val="0"/>
        <w:autoSpaceDN w:val="0"/>
        <w:adjustRightInd w:val="0"/>
        <w:spacing w:after="0" w:line="210" w:lineRule="exact"/>
        <w:ind w:hanging="37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Cumprir 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2E1959">
      <w:pPr>
        <w:numPr>
          <w:ilvl w:val="0"/>
          <w:numId w:val="18"/>
        </w:numPr>
        <w:tabs>
          <w:tab w:val="left" w:pos="801"/>
        </w:tabs>
        <w:kinsoku w:val="0"/>
        <w:overflowPunct w:val="0"/>
        <w:autoSpaceDE w:val="0"/>
        <w:autoSpaceDN w:val="0"/>
        <w:adjustRightInd w:val="0"/>
        <w:spacing w:before="213" w:after="0" w:line="292" w:lineRule="auto"/>
        <w:ind w:right="519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instâncias;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808"/>
        </w:tabs>
        <w:kinsoku w:val="0"/>
        <w:overflowPunct w:val="0"/>
        <w:autoSpaceDE w:val="0"/>
        <w:autoSpaceDN w:val="0"/>
        <w:adjustRightInd w:val="0"/>
        <w:spacing w:after="0" w:line="278" w:lineRule="auto"/>
        <w:ind w:left="802" w:right="515" w:hanging="36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Reunir-se,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trimestralmente,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caráter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ordinário,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deliberar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encaminhamentos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proposições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acerca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80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10" w:right="511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defender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perante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poderes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privados;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81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16" w:right="519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Elaborar 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controlar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operacionalização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campanhas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reivindicatórias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aprovadas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822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821" w:hanging="373"/>
        <w:rPr>
          <w:rFonts w:ascii="Arial" w:eastAsia="Calibri" w:hAnsi="Arial" w:cs="Arial"/>
          <w:sz w:val="21"/>
          <w:szCs w:val="21"/>
        </w:rPr>
      </w:pPr>
      <w:r w:rsidRPr="00D74A04">
        <w:rPr>
          <w:rFonts w:ascii="Arial" w:eastAsia="Calibri" w:hAnsi="Arial" w:cs="Arial"/>
          <w:sz w:val="20"/>
          <w:szCs w:val="20"/>
        </w:rPr>
        <w:t>Estudar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propostas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filiações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desfiliações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822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822" w:right="491" w:hanging="37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Processar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denúncias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pedidos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punição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exclusão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Estatuto,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encaminhando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circunstanciado,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parecer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conclusivo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julgamento,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18,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"d",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Norma;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829"/>
        </w:tabs>
        <w:kinsoku w:val="0"/>
        <w:overflowPunct w:val="0"/>
        <w:autoSpaceDE w:val="0"/>
        <w:autoSpaceDN w:val="0"/>
        <w:adjustRightInd w:val="0"/>
        <w:spacing w:after="0" w:line="276" w:lineRule="auto"/>
        <w:ind w:left="827" w:right="509" w:hanging="37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Propor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consonância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superiores;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138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30" w:right="498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sz w:val="20"/>
          <w:szCs w:val="20"/>
        </w:rPr>
        <w:t>Propor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orçamentos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aquisições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materiais permanentes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consumo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134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37" w:right="484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sz w:val="20"/>
          <w:szCs w:val="20"/>
        </w:rPr>
        <w:t>Elaborar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orçamento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submetê-lo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parecer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 Conselho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posterior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especialmente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essa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finalidade;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8"/>
        </w:numPr>
        <w:tabs>
          <w:tab w:val="left" w:pos="84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47" w:right="480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Convocar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estabelecida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56" w:right="474" w:hanging="39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</w:rPr>
        <w:t>1)</w:t>
      </w:r>
      <w:r w:rsidRPr="00D74A04">
        <w:rPr>
          <w:rFonts w:ascii="Times New Roman" w:eastAsia="Calibri" w:hAnsi="Times New Roman" w:cs="Times New Roman"/>
          <w:spacing w:val="15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seminários,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simpos1os,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encontros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 assuntos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19"/>
        </w:numPr>
        <w:tabs>
          <w:tab w:val="left" w:pos="849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464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intercâmbio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profissional, bem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Centrais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lutas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país;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19"/>
        </w:numPr>
        <w:tabs>
          <w:tab w:val="left" w:pos="864"/>
        </w:tabs>
        <w:kinsoku w:val="0"/>
        <w:overflowPunct w:val="0"/>
        <w:autoSpaceDE w:val="0"/>
        <w:autoSpaceDN w:val="0"/>
        <w:adjustRightInd w:val="0"/>
        <w:spacing w:after="0" w:line="290" w:lineRule="auto"/>
        <w:ind w:left="861" w:right="47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7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prestações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anuais,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instruída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financeiras;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20"/>
        </w:numPr>
        <w:tabs>
          <w:tab w:val="left" w:pos="988"/>
        </w:tabs>
        <w:kinsoku w:val="0"/>
        <w:overflowPunct w:val="0"/>
        <w:autoSpaceDE w:val="0"/>
        <w:autoSpaceDN w:val="0"/>
        <w:adjustRightInd w:val="0"/>
        <w:spacing w:before="81" w:after="0" w:line="288" w:lineRule="auto"/>
        <w:ind w:right="706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Submeter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semestralmente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estudos,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exames,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posterior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aprovação,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administrativas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0"/>
        </w:numPr>
        <w:tabs>
          <w:tab w:val="left" w:pos="98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90" w:right="686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Convocar,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extraordinária,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0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996" w:right="693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Resolver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omissos,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acerca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ressalvadas 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0"/>
        </w:numPr>
        <w:tabs>
          <w:tab w:val="left" w:pos="99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03" w:right="697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Autorizar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alienação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do  sindicato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>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sentido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 objetivos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28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Cumprir 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 cumprir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09" w:right="666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ressalvada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exclusiva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 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1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7" w:right="657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ativa,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passivamente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extrajudicialmente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em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Juízo,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especiais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receber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citação,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ainda,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firmar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compromissos judiciais,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designar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prepostos,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nomear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advogados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cláusula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ad-judicia</w:t>
      </w:r>
      <w:proofErr w:type="spellEnd"/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et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delegá-los,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portaria,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praticar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atos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legítima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28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30" w:right="640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sindicais, podendo,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impedimentos,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representado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Vice-presidentes,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sucessória,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escolhido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3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37" w:right="638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 trabalhadores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defender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 interesses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coletivos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individuais,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poderes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esfera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5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43" w:right="641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Assinar,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cheques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títulos,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5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50" w:right="622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Assinar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contratos,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convênios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quaisquer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recebimentos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domínio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posse,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direitos,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prestações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ações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naturezas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legais, desde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aprovados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superiores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21"/>
        </w:numPr>
        <w:tabs>
          <w:tab w:val="left" w:pos="1059"/>
        </w:tabs>
        <w:kinsoku w:val="0"/>
        <w:overflowPunct w:val="0"/>
        <w:autoSpaceDE w:val="0"/>
        <w:autoSpaceDN w:val="0"/>
        <w:adjustRightInd w:val="0"/>
        <w:spacing w:after="0" w:line="278" w:lineRule="auto"/>
        <w:ind w:left="1063" w:right="613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Indicar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representante(s)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comissões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perante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classe,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repartições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públicas,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instituições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privadas,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quais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venha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manutenção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contatos,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desde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subordinadas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069" w:right="462" w:hanging="37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i)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necessário,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emissão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pareceres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matéria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contábil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Delegacias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 em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comum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22"/>
        </w:numPr>
        <w:tabs>
          <w:tab w:val="left" w:pos="173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68" w:right="445" w:hanging="36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sz w:val="20"/>
          <w:szCs w:val="20"/>
        </w:rPr>
        <w:t>Convocar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presidir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Executiva,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eventos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quais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venha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participar,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dentro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normas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estatutárias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regimentais;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2"/>
        </w:numPr>
        <w:tabs>
          <w:tab w:val="left" w:pos="124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39" w:hanging="54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Exercer,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Minerva,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empate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votações;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69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1)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     </w:t>
      </w:r>
      <w:r w:rsidRPr="00D74A04">
        <w:rPr>
          <w:rFonts w:ascii="Arial" w:eastAsia="Calibri" w:hAnsi="Arial" w:cs="Arial"/>
          <w:sz w:val="20"/>
          <w:szCs w:val="20"/>
        </w:rPr>
        <w:t>Convocar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23"/>
        </w:numPr>
        <w:tabs>
          <w:tab w:val="left" w:pos="124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53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Editorial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Publicações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3"/>
        </w:numPr>
        <w:tabs>
          <w:tab w:val="left" w:pos="125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84" w:right="431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Subscrever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papéis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correspondências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oficiais;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rubricar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livros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atas,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balanços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balancetes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 Secretário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 atos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bom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funcionamento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3"/>
        </w:numPr>
        <w:tabs>
          <w:tab w:val="left" w:pos="125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90" w:right="468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Propor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 Sindicato,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além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orçamentos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planos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aquisições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materiais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permanentes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consumo,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uso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consonância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 instâncias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superiores;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3"/>
        </w:numPr>
        <w:tabs>
          <w:tab w:val="left" w:pos="1260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95" w:right="427" w:hanging="37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Submeter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anuais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 à Diretoria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3"/>
        </w:numPr>
        <w:tabs>
          <w:tab w:val="left" w:pos="126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102" w:right="411" w:hanging="37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Convocar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Gestão,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 faça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décimo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3"/>
        </w:numPr>
        <w:tabs>
          <w:tab w:val="left" w:pos="127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108" w:right="411" w:hanging="37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Delegar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poderes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responsabilidades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execução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tarefas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 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246" w:right="591" w:hanging="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29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1°</w:t>
      </w:r>
      <w:r w:rsidRPr="00D74A04">
        <w:rPr>
          <w:rFonts w:ascii="Times New Roman" w:eastAsia="Calibri" w:hAnsi="Times New Roman" w:cs="Times New Roman"/>
          <w:spacing w:val="6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 sucessória, do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4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a)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123" w:right="403" w:hanging="372"/>
        <w:jc w:val="both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b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>}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ressalvada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exclusiva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 Estatuto;</w:t>
      </w:r>
    </w:p>
    <w:p w:rsidR="00D74A04" w:rsidRPr="00D74A04" w:rsidRDefault="00D74A04" w:rsidP="002E1959">
      <w:pPr>
        <w:numPr>
          <w:ilvl w:val="0"/>
          <w:numId w:val="24"/>
        </w:numPr>
        <w:tabs>
          <w:tab w:val="left" w:pos="1017"/>
        </w:tabs>
        <w:kinsoku w:val="0"/>
        <w:overflowPunct w:val="0"/>
        <w:autoSpaceDE w:val="0"/>
        <w:autoSpaceDN w:val="0"/>
        <w:adjustRightInd w:val="0"/>
        <w:spacing w:before="178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24"/>
        </w:numPr>
        <w:tabs>
          <w:tab w:val="left" w:pos="1020"/>
        </w:tabs>
        <w:kinsoku w:val="0"/>
        <w:overflowPunct w:val="0"/>
        <w:autoSpaceDE w:val="0"/>
        <w:autoSpaceDN w:val="0"/>
        <w:adjustRightInd w:val="0"/>
        <w:spacing w:after="0" w:line="278" w:lineRule="auto"/>
        <w:ind w:left="1012" w:right="174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Auxiliar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responsabilidades,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quais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designado;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24"/>
        </w:numPr>
        <w:tabs>
          <w:tab w:val="left" w:pos="1017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15" w:right="173" w:hanging="37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Executar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lhes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forem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outorgadas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>Art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.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>3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0</w:t>
      </w:r>
      <w:r w:rsidRPr="00D74A04">
        <w:rPr>
          <w:rFonts w:ascii="Arial" w:eastAsia="Calibri" w:hAnsi="Arial" w:cs="Arial"/>
          <w:b/>
          <w:bCs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Sã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atribuiçõe</w:t>
      </w:r>
      <w:r w:rsidRPr="00D74A04">
        <w:rPr>
          <w:rFonts w:ascii="Arial" w:eastAsia="Calibri" w:hAnsi="Arial" w:cs="Arial"/>
          <w:sz w:val="20"/>
          <w:szCs w:val="20"/>
        </w:rPr>
        <w:t>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Secretári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Gera</w:t>
      </w:r>
      <w:r w:rsidRPr="00D74A04">
        <w:rPr>
          <w:rFonts w:ascii="Arial" w:eastAsia="Calibri" w:hAnsi="Arial" w:cs="Arial"/>
          <w:sz w:val="20"/>
          <w:szCs w:val="20"/>
        </w:rPr>
        <w:t>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SINPROESE</w:t>
      </w:r>
      <w:r w:rsidRPr="00D74A04">
        <w:rPr>
          <w:rFonts w:ascii="Arial" w:eastAsia="Calibri" w:hAnsi="Arial" w:cs="Arial"/>
          <w:spacing w:val="-45"/>
          <w:sz w:val="20"/>
          <w:szCs w:val="20"/>
        </w:rPr>
        <w:t>M</w:t>
      </w:r>
      <w:r w:rsidRPr="00D74A04">
        <w:rPr>
          <w:rFonts w:ascii="Arial" w:eastAsia="Calibri" w:hAnsi="Arial" w:cs="Arial"/>
          <w:sz w:val="20"/>
          <w:szCs w:val="20"/>
        </w:rPr>
        <w:t>MA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>:</w:t>
      </w:r>
      <w:r w:rsidRPr="00D74A04">
        <w:rPr>
          <w:rFonts w:ascii="Arial" w:eastAsia="Calibri" w:hAnsi="Arial" w:cs="Arial"/>
          <w:sz w:val="20"/>
          <w:szCs w:val="20"/>
        </w:rPr>
        <w:t>_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 na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3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3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Dirigir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 da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zelando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funcionamento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3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30" w:right="142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guarda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responsabilidade,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acervo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documental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entidade,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exceto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afeitos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Patrimônio</w:t>
      </w:r>
      <w:r w:rsidRPr="00D74A04">
        <w:rPr>
          <w:rFonts w:ascii="Arial" w:eastAsia="Calibri" w:hAnsi="Arial" w:cs="Arial"/>
          <w:spacing w:val="-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,</w:t>
      </w:r>
      <w:proofErr w:type="gramEnd"/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tais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Livros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Atas,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registros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presença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3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36" w:right="149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Controlar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correspondências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oficiais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emitidas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redigir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deliberativas 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5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51" w:right="136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Despachar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expediente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diário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53"/>
        </w:tabs>
        <w:kinsoku w:val="0"/>
        <w:overflowPunct w:val="0"/>
        <w:autoSpaceDE w:val="0"/>
        <w:autoSpaceDN w:val="0"/>
        <w:adjustRightInd w:val="0"/>
        <w:spacing w:after="0" w:line="278" w:lineRule="auto"/>
        <w:ind w:left="1050" w:right="127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anualmente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solicitado,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5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50" w:hanging="37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Dar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encaminhamento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pedidos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Filiação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Desfiliação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5"/>
        </w:numPr>
        <w:tabs>
          <w:tab w:val="left" w:pos="105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57"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atualizados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registro 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número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96" w:hanging="3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31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 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sucessória,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SINPROESEMMA: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b/>
          <w:bCs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6"/>
        </w:numPr>
        <w:tabs>
          <w:tab w:val="left" w:pos="1077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26"/>
        </w:numPr>
        <w:tabs>
          <w:tab w:val="left" w:pos="1080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105" w:hanging="37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Auxiliar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controle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correspondências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oficiais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emitidas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respectivos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Secretários,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assim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redação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1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32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 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27"/>
        </w:numPr>
        <w:tabs>
          <w:tab w:val="left" w:pos="994"/>
        </w:tabs>
        <w:kinsoku w:val="0"/>
        <w:overflowPunct w:val="0"/>
        <w:autoSpaceDE w:val="0"/>
        <w:autoSpaceDN w:val="0"/>
        <w:adjustRightInd w:val="0"/>
        <w:spacing w:after="0" w:line="182" w:lineRule="exact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 da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tesouraria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7"/>
        </w:numPr>
        <w:tabs>
          <w:tab w:val="left" w:pos="98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87" w:right="811" w:hanging="371"/>
        <w:jc w:val="both"/>
        <w:rPr>
          <w:rFonts w:ascii="Arial" w:eastAsia="Calibri" w:hAnsi="Arial" w:cs="Arial"/>
          <w:spacing w:val="-1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pacing w:val="-1"/>
          <w:sz w:val="20"/>
          <w:szCs w:val="20"/>
        </w:rPr>
        <w:t>Escritura</w:t>
      </w:r>
      <w:r w:rsidRPr="00D74A04">
        <w:rPr>
          <w:rFonts w:ascii="Arial" w:eastAsia="Calibri" w:hAnsi="Arial" w:cs="Arial"/>
          <w:sz w:val="20"/>
          <w:szCs w:val="20"/>
        </w:rPr>
        <w:t xml:space="preserve">r 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manter 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sob 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sua 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guard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 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responsabilidade </w:t>
      </w:r>
      <w:r w:rsidRPr="00D74A04">
        <w:rPr>
          <w:rFonts w:ascii="Arial" w:eastAsia="Calibri" w:hAnsi="Arial" w:cs="Arial"/>
          <w:spacing w:val="-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livro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contábeis 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financeiro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Sindicato</w:t>
      </w:r>
      <w:r w:rsidRPr="00D74A04">
        <w:rPr>
          <w:rFonts w:ascii="Arial" w:eastAsia="Calibri" w:hAnsi="Arial" w:cs="Arial"/>
          <w:sz w:val="20"/>
          <w:szCs w:val="20"/>
        </w:rPr>
        <w:t xml:space="preserve">, 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be</w:t>
      </w:r>
      <w:r w:rsidRPr="00D74A04">
        <w:rPr>
          <w:rFonts w:ascii="Arial" w:eastAsia="Calibri" w:hAnsi="Arial" w:cs="Arial"/>
          <w:sz w:val="20"/>
          <w:szCs w:val="20"/>
        </w:rPr>
        <w:t xml:space="preserve">m </w:t>
      </w:r>
      <w:r w:rsidRPr="00D74A04">
        <w:rPr>
          <w:rFonts w:ascii="Arial" w:eastAsia="Calibri" w:hAnsi="Arial" w:cs="Arial"/>
          <w:spacing w:val="-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como 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-25"/>
          <w:sz w:val="20"/>
          <w:szCs w:val="20"/>
        </w:rPr>
        <w:t>s</w:t>
      </w:r>
      <w:r w:rsidRPr="00D74A04">
        <w:rPr>
          <w:rFonts w:ascii="Arial" w:eastAsia="Calibri" w:hAnsi="Arial" w:cs="Arial"/>
          <w:sz w:val="20"/>
          <w:szCs w:val="20"/>
        </w:rPr>
        <w:t xml:space="preserve">, 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título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89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>.</w:t>
      </w:r>
      <w:r w:rsidRPr="00D74A04">
        <w:rPr>
          <w:rFonts w:ascii="Arial" w:eastAsia="Calibri" w:hAnsi="Arial" w:cs="Arial"/>
          <w:spacing w:val="-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 </w:t>
      </w:r>
      <w:r w:rsidRPr="00D74A04">
        <w:rPr>
          <w:rFonts w:ascii="Arial" w:eastAsia="Calibri" w:hAnsi="Arial" w:cs="Arial"/>
          <w:spacing w:val="-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crédito, 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talonário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de </w:t>
      </w:r>
      <w:r w:rsidRPr="00D74A04">
        <w:rPr>
          <w:rFonts w:ascii="Arial" w:eastAsia="Calibri" w:hAnsi="Arial" w:cs="Arial"/>
          <w:sz w:val="20"/>
          <w:szCs w:val="20"/>
        </w:rPr>
        <w:t xml:space="preserve">cheques,   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extrato</w:t>
      </w:r>
      <w:r w:rsidRPr="00D74A04">
        <w:rPr>
          <w:rFonts w:ascii="Arial" w:eastAsia="Calibri" w:hAnsi="Arial" w:cs="Arial"/>
          <w:sz w:val="20"/>
          <w:szCs w:val="20"/>
        </w:rPr>
        <w:t xml:space="preserve">s   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bancário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>s</w:t>
      </w:r>
      <w:r w:rsidRPr="00D74A04">
        <w:rPr>
          <w:rFonts w:ascii="Arial" w:eastAsia="Calibri" w:hAnsi="Arial" w:cs="Arial"/>
          <w:sz w:val="20"/>
          <w:szCs w:val="20"/>
        </w:rPr>
        <w:t xml:space="preserve">,   </w:t>
      </w:r>
      <w:r w:rsidRPr="00D74A04">
        <w:rPr>
          <w:rFonts w:ascii="Arial" w:eastAsia="Calibri" w:hAnsi="Arial" w:cs="Arial"/>
          <w:spacing w:val="-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folha</w:t>
      </w:r>
      <w:r w:rsidRPr="00D74A04">
        <w:rPr>
          <w:rFonts w:ascii="Arial" w:eastAsia="Calibri" w:hAnsi="Arial" w:cs="Arial"/>
          <w:sz w:val="20"/>
          <w:szCs w:val="20"/>
        </w:rPr>
        <w:t xml:space="preserve">s   </w:t>
      </w:r>
      <w:r w:rsidRPr="00D74A04">
        <w:rPr>
          <w:rFonts w:ascii="Arial" w:eastAsia="Calibri" w:hAnsi="Arial" w:cs="Arial"/>
          <w:spacing w:val="-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 xml:space="preserve">e  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mensalidades   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   </w:t>
      </w:r>
      <w:r w:rsidRPr="00D74A04">
        <w:rPr>
          <w:rFonts w:ascii="Arial" w:eastAsia="Calibri" w:hAnsi="Arial" w:cs="Arial"/>
          <w:spacing w:val="-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desconto</w:t>
      </w:r>
      <w:r w:rsidRPr="00D74A04">
        <w:rPr>
          <w:rFonts w:ascii="Arial" w:eastAsia="Calibri" w:hAnsi="Arial" w:cs="Arial"/>
          <w:sz w:val="20"/>
          <w:szCs w:val="20"/>
        </w:rPr>
        <w:t xml:space="preserve">s   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de </w:t>
      </w:r>
      <w:r w:rsidRPr="00D74A04">
        <w:rPr>
          <w:rFonts w:ascii="Arial" w:eastAsia="Calibri" w:hAnsi="Arial" w:cs="Arial"/>
          <w:sz w:val="20"/>
          <w:szCs w:val="20"/>
        </w:rPr>
        <w:t xml:space="preserve">contribuições 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 xml:space="preserve">e 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associado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 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demai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documento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relativos 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 xml:space="preserve">à </w:t>
      </w:r>
      <w:r w:rsidRPr="00D74A04">
        <w:rPr>
          <w:rFonts w:ascii="Arial" w:eastAsia="Calibri" w:hAnsi="Arial" w:cs="Arial"/>
          <w:spacing w:val="1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movimentação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financeir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7"/>
        </w:numPr>
        <w:tabs>
          <w:tab w:val="left" w:pos="99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994" w:right="812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Emitir,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previstos,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cheques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títulos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sacados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7"/>
        </w:numPr>
        <w:tabs>
          <w:tab w:val="left" w:pos="994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994" w:right="806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Receber,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admitidos,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numerário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oriundo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receitas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diversas,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cuidando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imediato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lançamento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contábil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depósito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bancário;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27"/>
        </w:numPr>
        <w:tabs>
          <w:tab w:val="left" w:pos="999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left="1001" w:right="797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caixa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zelando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haveres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sejam mantidos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depósito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bancário,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sendo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admitido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guarda,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cofre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fechado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instalado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Sede,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espécie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superiores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20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salários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mínimos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vigentes;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27"/>
        </w:numPr>
        <w:tabs>
          <w:tab w:val="left" w:pos="100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02" w:right="792" w:hanging="36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a  assessoria</w:t>
      </w:r>
      <w:proofErr w:type="gramEnd"/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contábil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cuidando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bom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fiel desempenho,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apresentação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balanços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balancetes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periódicos,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legais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estatutários;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7"/>
        </w:numPr>
        <w:tabs>
          <w:tab w:val="left" w:pos="1010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09" w:right="794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3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Fiscal,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Balanço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balancete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mês,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anual,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solicitado,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41" w:firstLine="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33</w:t>
      </w:r>
      <w:r w:rsidRPr="00D74A04">
        <w:rPr>
          <w:rFonts w:ascii="Arial" w:eastAsia="Calibri" w:hAnsi="Arial" w:cs="Arial"/>
          <w:b/>
          <w:bCs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sucessória,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2º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8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28"/>
        </w:numPr>
        <w:tabs>
          <w:tab w:val="left" w:pos="102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6" w:right="777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Auxiliar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escrituração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manutenção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guarda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responsabilidade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livros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contábeis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letras,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títulos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crédito,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talonários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cheques,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extratos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bancários,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folhas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mensalidades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descontos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contribuições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movimentação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8"/>
        </w:numPr>
        <w:tabs>
          <w:tab w:val="left" w:pos="1034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34" w:right="778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ausências,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 emissão,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previstos, dos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cheques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títulos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sacados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7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34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Educacionais: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29"/>
        </w:numPr>
        <w:tabs>
          <w:tab w:val="left" w:pos="988"/>
        </w:tabs>
        <w:kinsoku w:val="0"/>
        <w:overflowPunct w:val="0"/>
        <w:autoSpaceDE w:val="0"/>
        <w:autoSpaceDN w:val="0"/>
        <w:adjustRightInd w:val="0"/>
        <w:spacing w:before="49" w:after="0" w:line="288" w:lineRule="auto"/>
        <w:ind w:right="701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propostas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encaminhar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soluções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problemas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3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ensino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gratuito,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laico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9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96" w:right="702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ampliação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verbas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exclusivamente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ensino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boa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9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02" w:right="693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 defesa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salário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29"/>
        </w:numPr>
        <w:tabs>
          <w:tab w:val="left" w:pos="99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997" w:hanging="37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29"/>
        </w:numPr>
        <w:tabs>
          <w:tab w:val="left" w:pos="100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97" w:right="704" w:hanging="36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 à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29"/>
        </w:numPr>
        <w:tabs>
          <w:tab w:val="left" w:pos="100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03" w:right="679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permanentes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 política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integração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28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lastRenderedPageBreak/>
        <w:t>especialistas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segmento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29"/>
        </w:numPr>
        <w:tabs>
          <w:tab w:val="left" w:pos="1015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left="1017" w:right="682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9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especialista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 na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1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35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 São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19"/>
          <w:szCs w:val="19"/>
        </w:rPr>
        <w:t>e</w:t>
      </w:r>
      <w:r w:rsidRPr="00D74A04">
        <w:rPr>
          <w:rFonts w:ascii="Arial" w:eastAsia="Calibri" w:hAnsi="Arial" w:cs="Arial"/>
          <w:i/>
          <w:iCs/>
          <w:spacing w:val="7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Divulgação: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0"/>
        </w:numPr>
        <w:tabs>
          <w:tab w:val="left" w:pos="102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656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divulgação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imagem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promoções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 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0"/>
        </w:numPr>
        <w:tabs>
          <w:tab w:val="left" w:pos="102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6" w:hanging="36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confecção,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edição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circulação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Oficial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0"/>
        </w:numPr>
        <w:tabs>
          <w:tab w:val="left" w:pos="103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37" w:right="653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imagem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 interesses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7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escrita,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falada,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televisiva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cibernética;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0"/>
        </w:numPr>
        <w:tabs>
          <w:tab w:val="left" w:pos="103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37" w:hanging="37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-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 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30"/>
        </w:numPr>
        <w:tabs>
          <w:tab w:val="left" w:pos="104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37" w:right="664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 36</w:t>
      </w:r>
      <w:r w:rsidRPr="00D74A04">
        <w:rPr>
          <w:rFonts w:ascii="Arial" w:eastAsia="Calibri" w:hAnsi="Arial" w:cs="Arial"/>
          <w:b/>
          <w:bCs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1050" w:right="637" w:hanging="374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D74A04">
        <w:rPr>
          <w:rFonts w:ascii="Arial" w:eastAsia="Calibri" w:hAnsi="Arial" w:cs="Arial"/>
          <w:sz w:val="20"/>
          <w:szCs w:val="20"/>
        </w:rPr>
        <w:t>a)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integração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internamente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categorias,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i/>
          <w:iCs/>
          <w:sz w:val="24"/>
          <w:szCs w:val="24"/>
        </w:rPr>
        <w:t>e</w:t>
      </w:r>
      <w:r w:rsidRPr="00D74A04">
        <w:rPr>
          <w:rFonts w:ascii="Times New Roman" w:eastAsia="Calibri" w:hAnsi="Times New Roman" w:cs="Times New Roman"/>
          <w:i/>
          <w:iCs/>
          <w:spacing w:val="17"/>
          <w:sz w:val="24"/>
          <w:szCs w:val="24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e </w:t>
      </w:r>
      <w:r w:rsidRPr="00D74A04">
        <w:rPr>
          <w:rFonts w:ascii="Arial" w:eastAsia="Calibri" w:hAnsi="Arial" w:cs="Arial"/>
          <w:sz w:val="20"/>
          <w:szCs w:val="20"/>
        </w:rPr>
        <w:t>promoções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fundamentais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difusoef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softHyphen/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homem,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sociedade;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2E1959">
      <w:pPr>
        <w:numPr>
          <w:ilvl w:val="0"/>
          <w:numId w:val="31"/>
        </w:numPr>
        <w:tabs>
          <w:tab w:val="left" w:pos="960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878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integração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desenvolvimento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1"/>
        </w:numPr>
        <w:tabs>
          <w:tab w:val="left" w:pos="96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69" w:right="892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internos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externos,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visando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1"/>
        </w:numPr>
        <w:tabs>
          <w:tab w:val="left" w:pos="97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70" w:hanging="37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31"/>
        </w:numPr>
        <w:tabs>
          <w:tab w:val="left" w:pos="97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70" w:right="891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dos·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 37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2"/>
        </w:numPr>
        <w:tabs>
          <w:tab w:val="left" w:pos="98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857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dirigentes,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lideranças,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estendê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softHyphen/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los</w:t>
      </w:r>
      <w:proofErr w:type="spellEnd"/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coirmãs;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2"/>
        </w:numPr>
        <w:tabs>
          <w:tab w:val="left" w:pos="98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990" w:right="858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Promover,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divulgàr</w:t>
      </w:r>
      <w:proofErr w:type="spellEnd"/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simpósios,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seminários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âmbito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dela,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promovidos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 entidades;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2"/>
        </w:numPr>
        <w:tabs>
          <w:tab w:val="left" w:pos="99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6" w:hanging="37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2"/>
        </w:numPr>
        <w:tabs>
          <w:tab w:val="left" w:pos="997"/>
        </w:tabs>
        <w:kinsoku w:val="0"/>
        <w:overflowPunct w:val="0"/>
        <w:autoSpaceDE w:val="0"/>
        <w:autoSpaceDN w:val="0"/>
        <w:adjustRightInd w:val="0"/>
        <w:spacing w:before="1" w:after="0" w:line="292" w:lineRule="auto"/>
        <w:ind w:left="996" w:right="864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 38</w:t>
      </w:r>
      <w:r w:rsidRPr="00D74A04">
        <w:rPr>
          <w:rFonts w:ascii="Arial" w:eastAsia="Calibri" w:hAnsi="Arial" w:cs="Arial"/>
          <w:b/>
          <w:bCs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Institucionais: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3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826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estabelecer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 institucionais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congêneres,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quanto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Central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esteja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filiada;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3"/>
        </w:numPr>
        <w:tabs>
          <w:tab w:val="left" w:pos="101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6" w:right="826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Acompanhar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Poderes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(Executivo,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Legislativos,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Judiciário)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instituições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oficiais,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níveis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federal, principalmente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questões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Pública, bem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estabelecer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bom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desempenho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 objetivos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3"/>
        </w:numPr>
        <w:tabs>
          <w:tab w:val="left" w:pos="102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2100" w:right="817" w:hanging="144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Integrar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sociedade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civil,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nacional,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bandeiras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populares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da soberania nacional, das bandeiras populares e dos interesses diretos da categoria. </w:t>
      </w:r>
    </w:p>
    <w:p w:rsidR="00D74A04" w:rsidRPr="00D74A04" w:rsidRDefault="00D74A04" w:rsidP="00D74A04">
      <w:pPr>
        <w:autoSpaceDE w:val="0"/>
        <w:autoSpaceDN w:val="0"/>
        <w:adjustRightInd w:val="0"/>
        <w:spacing w:after="0" w:line="240" w:lineRule="auto"/>
        <w:ind w:left="1003" w:hanging="373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34"/>
        </w:numPr>
        <w:tabs>
          <w:tab w:val="left" w:pos="102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2100" w:right="817" w:hanging="144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Propor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supervisionar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convênios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firmados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entre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instituições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privadas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1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39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Jurídicos: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48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right="757" w:hanging="30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monitoramento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acompanhamento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processos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judiciais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envolvam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4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49" w:right="762" w:hanging="31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Monitorar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Assessoria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mantendo sob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controle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gestão,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atualizados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andamento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processual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feitos administrativos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judiciais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4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53" w:right="752" w:hanging="31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Banco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Legislação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área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educacional,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administrativo,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previdenciário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interessem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lutas 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informativos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problemática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legislativa;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6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61" w:right="750" w:hanging="31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Proporcionar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atendimento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orientação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resolução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problemas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6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63" w:right="753" w:hanging="30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Preparar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realizar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eventos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concorram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aprimoramento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informação jurídica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7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70" w:hanging="316"/>
        <w:rPr>
          <w:rFonts w:ascii="Arial" w:eastAsia="Calibri" w:hAnsi="Arial" w:cs="Arial"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7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76" w:hanging="32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9" w:after="0" w:line="240" w:lineRule="auto"/>
        <w:ind w:left="870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sua</w:t>
      </w:r>
      <w:proofErr w:type="gramEnd"/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7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74" w:right="74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Acompanhar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processos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individuais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coletivos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Estaduais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5"/>
        </w:numPr>
        <w:tabs>
          <w:tab w:val="left" w:pos="88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83" w:right="720" w:hanging="32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conjunto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advogados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audiências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responsabilidade,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sessões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fóruns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convidada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40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1"/>
          <w:numId w:val="35"/>
        </w:numPr>
        <w:tabs>
          <w:tab w:val="left" w:pos="113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716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desenvolvimento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cultural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envolvam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 associados;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1"/>
          <w:numId w:val="35"/>
        </w:numPr>
        <w:tabs>
          <w:tab w:val="left" w:pos="1141"/>
        </w:tabs>
        <w:kinsoku w:val="0"/>
        <w:overflowPunct w:val="0"/>
        <w:autoSpaceDE w:val="0"/>
        <w:autoSpaceDN w:val="0"/>
        <w:adjustRightInd w:val="0"/>
        <w:spacing w:after="0" w:line="300" w:lineRule="auto"/>
        <w:ind w:left="1141" w:right="714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cultural,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elevações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/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nível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desenvolvimento</w:t>
      </w:r>
      <w:r w:rsidRPr="00D74A04">
        <w:rPr>
          <w:rFonts w:ascii="Arial" w:eastAsia="Calibri" w:hAnsi="Arial" w:cs="Arial"/>
          <w:spacing w:val="-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intelectual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36"/>
        </w:numPr>
        <w:tabs>
          <w:tab w:val="left" w:pos="974"/>
        </w:tabs>
        <w:kinsoku w:val="0"/>
        <w:overflowPunct w:val="0"/>
        <w:autoSpaceDE w:val="0"/>
        <w:autoSpaceDN w:val="0"/>
        <w:adjustRightInd w:val="0"/>
        <w:spacing w:before="54" w:after="0" w:line="278" w:lineRule="auto"/>
        <w:ind w:right="465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Preparar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realizar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eventos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concorram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cultural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36"/>
        </w:numPr>
        <w:tabs>
          <w:tab w:val="left" w:pos="98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82" w:hanging="37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6"/>
        </w:numPr>
        <w:tabs>
          <w:tab w:val="left" w:pos="990"/>
        </w:tabs>
        <w:kinsoku w:val="0"/>
        <w:overflowPunct w:val="0"/>
        <w:autoSpaceDE w:val="0"/>
        <w:autoSpaceDN w:val="0"/>
        <w:adjustRightInd w:val="0"/>
        <w:spacing w:after="0" w:line="278" w:lineRule="auto"/>
        <w:ind w:left="989" w:right="476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15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19" w:right="162" w:firstLine="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41</w:t>
      </w:r>
      <w:r w:rsidRPr="00D74A04">
        <w:rPr>
          <w:rFonts w:ascii="Arial" w:eastAsia="Calibri" w:hAnsi="Arial" w:cs="Arial"/>
          <w:b/>
          <w:bCs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 atribuições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Saúde,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Segurança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37"/>
        </w:numPr>
        <w:tabs>
          <w:tab w:val="left" w:pos="99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449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desenvolvimento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saúde,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segurança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7"/>
        </w:numPr>
        <w:tabs>
          <w:tab w:val="left" w:pos="100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02" w:right="431" w:hanging="373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curso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seminários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visem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saúde,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segurança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conjunto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SINPROESEMMA;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7"/>
        </w:numPr>
        <w:tabs>
          <w:tab w:val="left" w:pos="100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09" w:right="429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Preparar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realizar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eventos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concorram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saúde,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segurança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meio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 inclusive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convênios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área;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37"/>
        </w:numPr>
        <w:tabs>
          <w:tab w:val="left" w:pos="1023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22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7"/>
        </w:numPr>
        <w:tabs>
          <w:tab w:val="left" w:pos="102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29" w:right="436" w:hanging="38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15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42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 São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8"/>
        </w:numPr>
        <w:tabs>
          <w:tab w:val="left" w:pos="103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409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capacitação,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trabalhadora,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diminuição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lastRenderedPageBreak/>
        <w:t>desigualdades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decorrentes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exclusivamente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sexo,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discriminação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econômica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mulher;</w:t>
      </w:r>
    </w:p>
    <w:p w:rsidR="00D74A04" w:rsidRPr="00D74A04" w:rsidRDefault="00D74A04" w:rsidP="002E1959">
      <w:pPr>
        <w:numPr>
          <w:ilvl w:val="0"/>
          <w:numId w:val="38"/>
        </w:numPr>
        <w:tabs>
          <w:tab w:val="left" w:pos="104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45" w:right="389" w:hanging="37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ambiente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trabalho,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redução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dupla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jornada,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diferença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econômica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remuneração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bandeiras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 trabalhadora;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38"/>
        </w:numPr>
        <w:tabs>
          <w:tab w:val="left" w:pos="1056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55" w:hanging="38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 relatório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8"/>
        </w:numPr>
        <w:tabs>
          <w:tab w:val="left" w:pos="1063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55" w:right="403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spacing w:after="0" w:line="292" w:lineRule="auto"/>
        <w:rPr>
          <w:rFonts w:ascii="Arial" w:eastAsia="Calibri" w:hAnsi="Arial" w:cs="Arial"/>
          <w:sz w:val="20"/>
          <w:szCs w:val="20"/>
        </w:rPr>
        <w:sectPr w:rsidR="00D74A04" w:rsidRPr="00D74A04">
          <w:type w:val="continuous"/>
          <w:pgSz w:w="11910" w:h="16850"/>
          <w:pgMar w:top="1580" w:right="1360" w:bottom="280" w:left="1500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43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Lazer: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39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before="54" w:after="0" w:line="280" w:lineRule="auto"/>
        <w:ind w:right="953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integração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esportiva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internamente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categorias,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implementar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promoções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práticas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esportivas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sociedade;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39"/>
        </w:numPr>
        <w:tabs>
          <w:tab w:val="left" w:pos="993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left="996" w:right="943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esportivos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internos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externos,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visando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integrar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39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03" w:hanging="38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 relatório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1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39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03" w:right="955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44</w:t>
      </w:r>
      <w:r w:rsidRPr="00D74A04">
        <w:rPr>
          <w:rFonts w:ascii="Arial" w:eastAsia="Calibri" w:hAnsi="Arial" w:cs="Arial"/>
          <w:b/>
          <w:bCs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 do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(as):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0"/>
        </w:numPr>
        <w:tabs>
          <w:tab w:val="left" w:pos="101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937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permanentes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 integração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aposentados,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terceira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idade,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dignidade,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reconhecimento;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40"/>
        </w:numPr>
        <w:tabs>
          <w:tab w:val="left" w:pos="1015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17" w:right="926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 sindical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 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2E1959">
      <w:pPr>
        <w:numPr>
          <w:ilvl w:val="0"/>
          <w:numId w:val="40"/>
        </w:numPr>
        <w:tabs>
          <w:tab w:val="left" w:pos="10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3" w:hanging="38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2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40"/>
        </w:numPr>
        <w:tabs>
          <w:tab w:val="left" w:pos="102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23" w:right="929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7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1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45</w:t>
      </w:r>
      <w:r w:rsidRPr="00D74A04">
        <w:rPr>
          <w:rFonts w:ascii="Arial" w:eastAsia="Calibri" w:hAnsi="Arial" w:cs="Arial"/>
          <w:b/>
          <w:bCs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1"/>
        </w:numPr>
        <w:tabs>
          <w:tab w:val="left" w:pos="1034"/>
        </w:tabs>
        <w:kinsoku w:val="0"/>
        <w:overflowPunct w:val="0"/>
        <w:autoSpaceDE w:val="0"/>
        <w:autoSpaceDN w:val="0"/>
        <w:adjustRightInd w:val="0"/>
        <w:spacing w:before="1" w:after="0" w:line="280" w:lineRule="auto"/>
        <w:ind w:right="905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Criar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anuência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conformidade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49,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"d";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41"/>
        </w:numPr>
        <w:tabs>
          <w:tab w:val="left" w:pos="103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910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direitos,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postulações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organizacionais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ligadas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cuidando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 harmonização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sintonia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41"/>
        </w:numPr>
        <w:tabs>
          <w:tab w:val="left" w:pos="1044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43" w:right="915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8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2E1959">
      <w:pPr>
        <w:numPr>
          <w:ilvl w:val="0"/>
          <w:numId w:val="41"/>
        </w:numPr>
        <w:tabs>
          <w:tab w:val="left" w:pos="1054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53" w:right="891" w:hanging="37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Coordenar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Acompanhar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e/ou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estruturação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>en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pacing w:val="43"/>
          <w:sz w:val="20"/>
          <w:szCs w:val="20"/>
        </w:rPr>
        <w:t>ç</w:t>
      </w:r>
      <w:r w:rsidRPr="00D74A04">
        <w:rPr>
          <w:rFonts w:ascii="Arial" w:eastAsia="Calibri" w:hAnsi="Arial" w:cs="Arial"/>
          <w:sz w:val="20"/>
          <w:szCs w:val="20"/>
        </w:rPr>
        <w:t>ões</w:t>
      </w:r>
      <w:proofErr w:type="spellEnd"/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 Regionais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Municipais.</w:t>
      </w:r>
    </w:p>
    <w:p w:rsidR="00D74A04" w:rsidRPr="00D74A04" w:rsidRDefault="00D74A04" w:rsidP="002E1959">
      <w:pPr>
        <w:numPr>
          <w:ilvl w:val="0"/>
          <w:numId w:val="42"/>
        </w:numPr>
        <w:tabs>
          <w:tab w:val="left" w:pos="981"/>
        </w:tabs>
        <w:kinsoku w:val="0"/>
        <w:overflowPunct w:val="0"/>
        <w:autoSpaceDE w:val="0"/>
        <w:autoSpaceDN w:val="0"/>
        <w:adjustRightInd w:val="0"/>
        <w:spacing w:before="116" w:after="0" w:line="288" w:lineRule="auto"/>
        <w:ind w:right="665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Estabelecer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cronogramas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viagens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Municipais.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·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42"/>
        </w:numPr>
        <w:tabs>
          <w:tab w:val="left" w:pos="98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980" w:right="667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 Organização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42"/>
        </w:numPr>
        <w:tabs>
          <w:tab w:val="left" w:pos="98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987" w:right="667" w:hanging="37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Cursos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Seminários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42"/>
        </w:numPr>
        <w:tabs>
          <w:tab w:val="left" w:pos="98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88"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Planejar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2"/>
        </w:numPr>
        <w:tabs>
          <w:tab w:val="left" w:pos="1384"/>
        </w:tabs>
        <w:kinsoku w:val="0"/>
        <w:overflowPunct w:val="0"/>
        <w:autoSpaceDE w:val="0"/>
        <w:autoSpaceDN w:val="0"/>
        <w:adjustRightInd w:val="0"/>
        <w:spacing w:after="0" w:line="276" w:lineRule="auto"/>
        <w:ind w:left="992" w:right="665" w:hanging="37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5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6"/>
          <w:szCs w:val="26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46</w:t>
      </w:r>
      <w:r w:rsidRPr="00D74A04">
        <w:rPr>
          <w:rFonts w:ascii="Arial" w:eastAsia="Calibri" w:hAnsi="Arial" w:cs="Arial"/>
          <w:b/>
          <w:bCs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 Técnicos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3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645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permanentes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 integração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públicos, concorrendo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salário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 segmento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43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0" w:right="645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social, concorrendo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43"/>
        </w:numPr>
        <w:tabs>
          <w:tab w:val="left" w:pos="10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10" w:hanging="37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-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3"/>
        </w:numPr>
        <w:tabs>
          <w:tab w:val="left" w:pos="101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0" w:right="647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1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47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4"/>
        </w:numPr>
        <w:tabs>
          <w:tab w:val="left" w:pos="102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617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Superintender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bom funcionamento,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inclusive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assiduidade,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pontualidade,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desempenho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compromisso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funcionários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assessores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contratados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44"/>
        </w:numPr>
        <w:tabs>
          <w:tab w:val="left" w:pos="103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30" w:right="785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 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efetuar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tombamento dos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bens,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cuidando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balanço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patrimonial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referidos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44"/>
        </w:numPr>
        <w:tabs>
          <w:tab w:val="left" w:pos="10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43" w:hanging="38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relatório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circunstanciado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44"/>
        </w:numPr>
        <w:tabs>
          <w:tab w:val="left" w:pos="104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37" w:right="1450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rPr>
          <w:rFonts w:ascii="Arial" w:eastAsia="Calibri" w:hAnsi="Arial" w:cs="Arial"/>
          <w:b/>
          <w:bCs/>
          <w:sz w:val="19"/>
          <w:szCs w:val="19"/>
        </w:rPr>
      </w:pPr>
      <w:r w:rsidRPr="00D74A04">
        <w:rPr>
          <w:rFonts w:ascii="Arial" w:eastAsia="Calibri" w:hAnsi="Arial" w:cs="Arial"/>
          <w:b/>
          <w:bCs/>
          <w:sz w:val="19"/>
          <w:szCs w:val="19"/>
        </w:rPr>
        <w:t>OABIMA10.012</w:t>
      </w:r>
    </w:p>
    <w:p w:rsidR="00D74A04" w:rsidRPr="00D74A04" w:rsidRDefault="00D74A04" w:rsidP="00D74A04">
      <w:pPr>
        <w:spacing w:after="0" w:line="240" w:lineRule="auto"/>
        <w:rPr>
          <w:rFonts w:ascii="Arial" w:eastAsia="Calibri" w:hAnsi="Arial" w:cs="Arial"/>
          <w:b/>
          <w:bCs/>
          <w:sz w:val="19"/>
          <w:szCs w:val="19"/>
        </w:rPr>
        <w:sectPr w:rsidR="00D74A04" w:rsidRPr="00D74A04">
          <w:type w:val="continuous"/>
          <w:pgSz w:w="11910" w:h="16850"/>
          <w:pgMar w:top="1580" w:right="1060" w:bottom="280" w:left="1600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190" w:lineRule="exact"/>
        <w:ind w:left="59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pacing w:val="-1"/>
          <w:sz w:val="20"/>
          <w:szCs w:val="20"/>
        </w:rPr>
        <w:lastRenderedPageBreak/>
        <w:t>e)</w:t>
      </w:r>
      <w:r w:rsidRPr="00D74A04">
        <w:rPr>
          <w:rFonts w:ascii="Arial" w:eastAsia="Calibri" w:hAnsi="Arial" w:cs="Arial"/>
          <w:spacing w:val="1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Gerenciar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o funcionamento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estrutural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entidade;                                           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45"/>
        </w:numPr>
        <w:tabs>
          <w:tab w:val="left" w:pos="976"/>
        </w:tabs>
        <w:kinsoku w:val="0"/>
        <w:overflowPunct w:val="0"/>
        <w:autoSpaceDE w:val="0"/>
        <w:autoSpaceDN w:val="0"/>
        <w:adjustRightInd w:val="0"/>
        <w:spacing w:before="54" w:after="0" w:line="280" w:lineRule="auto"/>
        <w:ind w:right="1926" w:hanging="36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 sob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guarda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responsabilidade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acervo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bens imobiliários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327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IV</w:t>
      </w:r>
      <w:r w:rsidRPr="00D74A04">
        <w:rPr>
          <w:rFonts w:ascii="Arial" w:eastAsia="Calibri" w:hAnsi="Arial" w:cs="Arial"/>
          <w:b/>
          <w:bCs/>
          <w:spacing w:val="-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DA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DIRETORIA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EXECUTIVA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14" w:right="962" w:hanging="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48</w:t>
      </w:r>
      <w:r w:rsidRPr="00D74A04">
        <w:rPr>
          <w:rFonts w:ascii="Arial" w:eastAsia="Calibri" w:hAnsi="Arial" w:cs="Arial"/>
          <w:b/>
          <w:bCs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é</w:t>
      </w:r>
      <w:r w:rsidRPr="00D74A04">
        <w:rPr>
          <w:rFonts w:ascii="Arial" w:eastAsia="Calibri" w:hAnsi="Arial" w:cs="Arial"/>
          <w:spacing w:val="5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deliberativo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seguintes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dentre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Diretoria Geral: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1"/>
          <w:numId w:val="45"/>
        </w:numPr>
        <w:tabs>
          <w:tab w:val="left" w:pos="9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24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Presidente;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1"/>
          <w:numId w:val="45"/>
        </w:numPr>
        <w:tabs>
          <w:tab w:val="left" w:pos="982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30"/>
          <w:szCs w:val="30"/>
        </w:rPr>
        <w:t>°</w:t>
      </w:r>
      <w:r w:rsidRPr="00D74A04">
        <w:rPr>
          <w:rFonts w:ascii="Arial" w:eastAsia="Calibri" w:hAnsi="Arial" w:cs="Arial"/>
          <w:spacing w:val="-47"/>
          <w:sz w:val="30"/>
          <w:szCs w:val="3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01" w:after="0" w:line="240" w:lineRule="auto"/>
        <w:ind w:left="73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e)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Vice-Presidente;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88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 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9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5" w:hanging="24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z w:val="26"/>
          <w:szCs w:val="26"/>
        </w:rPr>
        <w:t>°</w:t>
      </w:r>
      <w:r w:rsidRPr="00D74A04">
        <w:rPr>
          <w:rFonts w:ascii="Arial" w:eastAsia="Calibri" w:hAnsi="Arial" w:cs="Arial"/>
          <w:spacing w:val="-43"/>
          <w:sz w:val="26"/>
          <w:szCs w:val="26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3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37" w:hanging="19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 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4" w:hanging="24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9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5" w:hanging="24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1°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3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31" w:hanging="17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2°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3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34" w:hanging="176"/>
        <w:rPr>
          <w:rFonts w:ascii="Arial" w:eastAsia="Calibri" w:hAnsi="Arial" w:cs="Arial"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Educacionais;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6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4" w:hanging="23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1"/>
          <w:numId w:val="46"/>
        </w:numPr>
        <w:tabs>
          <w:tab w:val="left" w:pos="94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47"/>
        </w:numPr>
        <w:tabs>
          <w:tab w:val="left" w:pos="1074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7"/>
        </w:numPr>
        <w:tabs>
          <w:tab w:val="left" w:pos="102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0" w:hanging="25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Institucionais;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7"/>
        </w:numPr>
        <w:tabs>
          <w:tab w:val="left" w:pos="102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7" w:hanging="25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 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47"/>
        </w:numPr>
        <w:tabs>
          <w:tab w:val="left" w:pos="102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27" w:hanging="24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Cultura;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783"/>
        <w:outlineLvl w:val="6"/>
        <w:rPr>
          <w:rFonts w:ascii="Arial" w:eastAsia="Calibri" w:hAnsi="Arial" w:cs="Arial"/>
          <w:sz w:val="21"/>
          <w:szCs w:val="21"/>
        </w:rPr>
      </w:pPr>
      <w:r w:rsidRPr="00D74A04">
        <w:rPr>
          <w:rFonts w:ascii="Arial" w:eastAsia="Calibri" w:hAnsi="Arial" w:cs="Arial"/>
          <w:spacing w:val="-8"/>
          <w:sz w:val="21"/>
          <w:szCs w:val="21"/>
        </w:rPr>
        <w:t>q)</w:t>
      </w:r>
      <w:r w:rsidRPr="00D74A04">
        <w:rPr>
          <w:rFonts w:ascii="Arial" w:eastAsia="Calibri" w:hAnsi="Arial" w:cs="Arial"/>
          <w:spacing w:val="72"/>
          <w:sz w:val="21"/>
          <w:szCs w:val="21"/>
        </w:rPr>
        <w:t xml:space="preserve"> Secretário d</w:t>
      </w:r>
      <w:r w:rsidRPr="00D74A04">
        <w:rPr>
          <w:rFonts w:ascii="Arial" w:eastAsia="Calibri" w:hAnsi="Arial" w:cs="Arial"/>
          <w:sz w:val="21"/>
          <w:szCs w:val="21"/>
        </w:rPr>
        <w:t xml:space="preserve">e </w:t>
      </w:r>
      <w:r w:rsidRPr="00D74A04">
        <w:rPr>
          <w:rFonts w:ascii="Arial" w:eastAsia="Calibri" w:hAnsi="Arial" w:cs="Arial"/>
          <w:spacing w:val="-16"/>
          <w:sz w:val="21"/>
          <w:szCs w:val="21"/>
        </w:rPr>
        <w:t>Saúde</w:t>
      </w:r>
      <w:r w:rsidRPr="00D74A04">
        <w:rPr>
          <w:rFonts w:ascii="Arial" w:eastAsia="Calibri" w:hAnsi="Arial" w:cs="Arial"/>
          <w:sz w:val="21"/>
          <w:szCs w:val="21"/>
        </w:rPr>
        <w:t>,</w:t>
      </w:r>
      <w:r w:rsidRPr="00D74A04">
        <w:rPr>
          <w:rFonts w:ascii="Arial" w:eastAsia="Calibri" w:hAnsi="Arial" w:cs="Arial"/>
          <w:spacing w:val="-8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Segurança</w:t>
      </w:r>
      <w:r w:rsidRPr="00D74A04">
        <w:rPr>
          <w:rFonts w:ascii="Arial" w:eastAsia="Calibri" w:hAnsi="Arial" w:cs="Arial"/>
          <w:spacing w:val="-4"/>
          <w:sz w:val="21"/>
          <w:szCs w:val="21"/>
        </w:rPr>
        <w:t xml:space="preserve"> </w:t>
      </w:r>
      <w:proofErr w:type="gramStart"/>
      <w:r w:rsidRPr="00D74A04">
        <w:rPr>
          <w:rFonts w:ascii="Arial" w:eastAsia="Calibri" w:hAnsi="Arial" w:cs="Arial"/>
          <w:sz w:val="21"/>
          <w:szCs w:val="21"/>
        </w:rPr>
        <w:t>e</w:t>
      </w:r>
      <w:r w:rsidRPr="00D74A04">
        <w:rPr>
          <w:rFonts w:ascii="Arial" w:eastAsia="Calibri" w:hAnsi="Arial" w:cs="Arial"/>
          <w:spacing w:val="-46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pacing w:val="-50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Ambiente</w:t>
      </w:r>
      <w:proofErr w:type="gramEnd"/>
      <w:r w:rsidRPr="00D74A04">
        <w:rPr>
          <w:rFonts w:ascii="Arial" w:eastAsia="Calibri" w:hAnsi="Arial" w:cs="Arial"/>
          <w:spacing w:val="-6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do</w:t>
      </w:r>
      <w:r w:rsidRPr="00D74A04">
        <w:rPr>
          <w:rFonts w:ascii="Arial" w:eastAsia="Calibri" w:hAnsi="Arial" w:cs="Arial"/>
          <w:spacing w:val="-20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Trabalho;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48"/>
        </w:numPr>
        <w:tabs>
          <w:tab w:val="left" w:pos="204"/>
        </w:tabs>
        <w:kinsoku w:val="0"/>
        <w:overflowPunct w:val="0"/>
        <w:autoSpaceDE w:val="0"/>
        <w:autoSpaceDN w:val="0"/>
        <w:adjustRightInd w:val="0"/>
        <w:spacing w:before="54" w:after="0" w:line="240" w:lineRule="auto"/>
        <w:ind w:left="20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Secretária 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Mulher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48"/>
        </w:numPr>
        <w:tabs>
          <w:tab w:val="left" w:pos="2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36" w:hanging="23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Esporte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Lazer;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8"/>
        </w:numPr>
        <w:tabs>
          <w:tab w:val="left" w:pos="19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90" w:hanging="18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Aposentados;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49"/>
        </w:numPr>
        <w:tabs>
          <w:tab w:val="left" w:pos="989"/>
        </w:tabs>
        <w:kinsoku w:val="0"/>
        <w:overflowPunct w:val="0"/>
        <w:autoSpaceDE w:val="0"/>
        <w:autoSpaceDN w:val="0"/>
        <w:adjustRightInd w:val="0"/>
        <w:spacing w:before="54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Secretário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49"/>
        </w:numPr>
        <w:tabs>
          <w:tab w:val="left" w:pos="9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81" w:hanging="24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5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x)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Administração</w:t>
      </w:r>
      <w:r w:rsidRPr="00D74A04">
        <w:rPr>
          <w:rFonts w:ascii="Arial" w:eastAsia="Calibri" w:hAnsi="Arial" w:cs="Arial"/>
          <w:spacing w:val="-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49</w:t>
      </w:r>
      <w:r w:rsidRPr="00D74A04">
        <w:rPr>
          <w:rFonts w:ascii="Arial" w:eastAsia="Calibri" w:hAnsi="Arial" w:cs="Arial"/>
          <w:b/>
          <w:bCs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0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0" w:right="558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Deliberar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serem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encaminhadas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sejam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conflitantes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Assembléias</w:t>
      </w:r>
      <w:proofErr w:type="spellEnd"/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4" w:right="557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1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17" w:hanging="37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Autorizar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criação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23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7" w:right="545" w:hanging="36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Nomear representantes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provisórios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responder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condução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enquanto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realizadas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eleições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locais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escolha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22"/>
        </w:tabs>
        <w:kinsoku w:val="0"/>
        <w:overflowPunct w:val="0"/>
        <w:autoSpaceDE w:val="0"/>
        <w:autoSpaceDN w:val="0"/>
        <w:adjustRightInd w:val="0"/>
        <w:spacing w:after="0" w:line="276" w:lineRule="auto"/>
        <w:ind w:left="1024" w:right="552" w:hanging="382"/>
        <w:jc w:val="both"/>
        <w:rPr>
          <w:rFonts w:ascii="Times New Roman" w:eastAsia="Calibri" w:hAnsi="Times New Roman" w:cs="Times New Roman"/>
        </w:rPr>
      </w:pPr>
      <w:r w:rsidRPr="00D74A04">
        <w:rPr>
          <w:rFonts w:ascii="Arial" w:eastAsia="Calibri" w:hAnsi="Arial" w:cs="Arial"/>
          <w:sz w:val="20"/>
          <w:szCs w:val="20"/>
        </w:rPr>
        <w:t>Empreender,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executar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resolução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problemas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 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28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24" w:right="547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Criar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departamentos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assessorias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técnicas,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façam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necessários para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bom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desempenho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035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30" w:right="547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Contratar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demitir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funcionários,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assessorias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prestadores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 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privados;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347"/>
        </w:tabs>
        <w:kinsoku w:val="0"/>
        <w:overflowPunct w:val="0"/>
        <w:autoSpaceDE w:val="0"/>
        <w:autoSpaceDN w:val="0"/>
        <w:adjustRightInd w:val="0"/>
        <w:spacing w:before="1" w:after="0" w:line="276" w:lineRule="auto"/>
        <w:ind w:left="1041" w:right="54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position w:val="1"/>
          <w:sz w:val="20"/>
          <w:szCs w:val="20"/>
        </w:rPr>
        <w:t>Celebrar</w:t>
      </w:r>
      <w:r w:rsidRPr="00D74A04">
        <w:rPr>
          <w:rFonts w:ascii="Arial" w:eastAsia="Calibri" w:hAnsi="Arial" w:cs="Arial"/>
          <w:spacing w:val="28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convênios</w:t>
      </w:r>
      <w:r w:rsidRPr="00D74A04">
        <w:rPr>
          <w:rFonts w:ascii="Arial" w:eastAsia="Calibri" w:hAnsi="Arial" w:cs="Arial"/>
          <w:spacing w:val="28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contratos</w:t>
      </w:r>
      <w:r w:rsidRPr="00D74A04">
        <w:rPr>
          <w:rFonts w:ascii="Arial" w:eastAsia="Calibri" w:hAnsi="Arial" w:cs="Arial"/>
          <w:spacing w:val="21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2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22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8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14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público</w:t>
      </w:r>
      <w:r w:rsidRPr="00D74A04">
        <w:rPr>
          <w:rFonts w:ascii="Arial" w:eastAsia="Calibri" w:hAnsi="Arial" w:cs="Arial"/>
          <w:spacing w:val="14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8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privado,</w:t>
      </w:r>
      <w:r w:rsidRPr="00D74A04">
        <w:rPr>
          <w:rFonts w:ascii="Arial" w:eastAsia="Calibri" w:hAnsi="Arial" w:cs="Arial"/>
          <w:spacing w:val="-2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visando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atender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finalidades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50"/>
        </w:numPr>
        <w:tabs>
          <w:tab w:val="left" w:pos="13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307" w:hanging="634"/>
        <w:rPr>
          <w:rFonts w:ascii="Arial" w:eastAsia="Calibri" w:hAnsi="Arial" w:cs="Arial"/>
          <w:position w:val="1"/>
          <w:sz w:val="20"/>
          <w:szCs w:val="20"/>
        </w:rPr>
      </w:pPr>
      <w:r w:rsidRPr="00D74A04">
        <w:rPr>
          <w:rFonts w:ascii="Arial" w:eastAsia="Calibri" w:hAnsi="Arial" w:cs="Arial"/>
          <w:position w:val="1"/>
          <w:sz w:val="20"/>
          <w:szCs w:val="20"/>
        </w:rPr>
        <w:t>Examinar</w:t>
      </w:r>
      <w:r w:rsidRPr="00D74A04">
        <w:rPr>
          <w:rFonts w:ascii="Arial" w:eastAsia="Calibri" w:hAnsi="Arial" w:cs="Arial"/>
          <w:spacing w:val="20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13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5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7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de 30</w:t>
      </w:r>
      <w:r w:rsidRPr="00D74A04">
        <w:rPr>
          <w:rFonts w:ascii="Arial" w:eastAsia="Calibri" w:hAnsi="Arial" w:cs="Arial"/>
          <w:spacing w:val="2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(trinta)</w:t>
      </w:r>
      <w:r w:rsidRPr="00D74A04">
        <w:rPr>
          <w:rFonts w:ascii="Arial" w:eastAsia="Calibri" w:hAnsi="Arial" w:cs="Arial"/>
          <w:spacing w:val="10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8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parecer</w:t>
      </w:r>
      <w:r w:rsidRPr="00D74A04">
        <w:rPr>
          <w:rFonts w:ascii="Arial" w:eastAsia="Calibri" w:hAnsi="Arial" w:cs="Arial"/>
          <w:spacing w:val="11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conclusivo</w:t>
      </w:r>
      <w:r w:rsidRPr="00D74A04">
        <w:rPr>
          <w:rFonts w:ascii="Arial" w:eastAsia="Calibri" w:hAnsi="Arial" w:cs="Arial"/>
          <w:spacing w:val="19"/>
          <w:position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position w:val="1"/>
          <w:sz w:val="20"/>
          <w:szCs w:val="20"/>
        </w:rPr>
        <w:t>acerca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reclama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>ç</w:t>
      </w:r>
      <w:r w:rsidRPr="00D74A04">
        <w:rPr>
          <w:rFonts w:ascii="Arial" w:eastAsia="Calibri" w:hAnsi="Arial" w:cs="Arial"/>
          <w:sz w:val="20"/>
          <w:szCs w:val="20"/>
        </w:rPr>
        <w:t>õ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e</w:t>
      </w:r>
      <w:r w:rsidRPr="00D74A04">
        <w:rPr>
          <w:rFonts w:ascii="Arial" w:eastAsia="Calibri" w:hAnsi="Arial" w:cs="Arial"/>
          <w:sz w:val="20"/>
          <w:szCs w:val="20"/>
        </w:rPr>
        <w:t>s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associados.</w:t>
      </w:r>
      <w:r w:rsidRPr="00D74A04">
        <w:rPr>
          <w:rFonts w:ascii="Times New Roman" w:eastAsia="Calibri" w:hAnsi="Times New Roman" w:cs="Times New Roman"/>
          <w:b/>
          <w:bCs/>
        </w:rPr>
        <w:t xml:space="preserve">   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rPr>
          <w:rFonts w:ascii="Arial" w:eastAsia="Calibri" w:hAnsi="Arial" w:cs="Arial"/>
          <w:spacing w:val="-1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50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-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ordinário,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mensais.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76" w:lineRule="auto"/>
        <w:ind w:right="11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Único.</w:t>
      </w:r>
      <w:r w:rsidRPr="00D74A04">
        <w:rPr>
          <w:rFonts w:ascii="Arial" w:eastAsia="Calibri" w:hAnsi="Arial" w:cs="Arial"/>
          <w:b/>
          <w:bCs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reunir-se-á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extraordinariamente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4" w:right="305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V</w:t>
      </w:r>
      <w:r w:rsidRPr="00D74A04">
        <w:rPr>
          <w:rFonts w:ascii="Arial" w:eastAsia="Calibri" w:hAnsi="Arial" w:cs="Arial"/>
          <w:b/>
          <w:bCs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CONSELHO FISCAL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5" w:right="106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51</w:t>
      </w:r>
      <w:r w:rsidRPr="00D74A04">
        <w:rPr>
          <w:rFonts w:ascii="Arial" w:eastAsia="Calibri" w:hAnsi="Arial" w:cs="Arial"/>
          <w:b/>
          <w:bCs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05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(cinco)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Conselheiros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efetivos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03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 Suplentes,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concomitante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Gerc1I.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 xml:space="preserve">52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1"/>
        </w:num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92" w:hanging="37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Examinar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época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contábeis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contas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Gestões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1"/>
        </w:num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84" w:right="9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Emitir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parecer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balanços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contábeis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periódicos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expedidos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sobre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aceitação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doações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legados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criem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encargos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financeiros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envolvem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utilização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fundos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patrimoniais, operações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crédito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criação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fundos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51"/>
        </w:numPr>
        <w:tabs>
          <w:tab w:val="left" w:pos="89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92" w:right="100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Apreciar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assunto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relativo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1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fiscalização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51"/>
        </w:numPr>
        <w:tabs>
          <w:tab w:val="left" w:pos="89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896" w:right="88" w:hanging="37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Submeter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anualmente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estudos,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exames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posterior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aprovação,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32" w:right="76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53</w:t>
      </w:r>
      <w:r w:rsidRPr="00D74A04">
        <w:rPr>
          <w:rFonts w:ascii="Arial" w:eastAsia="Calibri" w:hAnsi="Arial" w:cs="Arial"/>
          <w:b/>
          <w:bCs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renúncia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total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parcial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modo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tal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suplência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supra,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Específica,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 Diretoria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espaço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mínimo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30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(trinta)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recompô-lo.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38" w:right="78" w:hanging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54</w:t>
      </w:r>
      <w:r w:rsidRPr="00D74A04">
        <w:rPr>
          <w:rFonts w:ascii="Arial" w:eastAsia="Calibri" w:hAnsi="Arial" w:cs="Arial"/>
          <w:b/>
          <w:bCs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conselheiros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elegerão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entre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primeira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reunião</w:t>
      </w:r>
      <w:r w:rsidRPr="00D74A04">
        <w:rPr>
          <w:rFonts w:ascii="Arial" w:eastAsia="Calibri" w:hAnsi="Arial" w:cs="Arial"/>
          <w:spacing w:val="-39"/>
          <w:sz w:val="20"/>
          <w:szCs w:val="20"/>
        </w:rPr>
        <w:t>,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55</w:t>
      </w:r>
      <w:r w:rsidRPr="00D74A04">
        <w:rPr>
          <w:rFonts w:ascii="Arial" w:eastAsia="Calibri" w:hAnsi="Arial" w:cs="Arial"/>
          <w:b/>
          <w:bCs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2"/>
        </w:numPr>
        <w:kinsoku w:val="0"/>
        <w:overflowPunct w:val="0"/>
        <w:autoSpaceDE w:val="0"/>
        <w:autoSpaceDN w:val="0"/>
        <w:adjustRightInd w:val="0"/>
        <w:spacing w:after="0" w:line="288" w:lineRule="auto"/>
        <w:ind w:right="5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Convocar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presidir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Extraordinária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Anual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Gestão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subseqüente</w:t>
      </w:r>
      <w:proofErr w:type="spellEnd"/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cujo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edital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convocatório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deverá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publicado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 jornal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grande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circulação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categoria,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 10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(dez)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 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antecedência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2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data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realização;</w:t>
      </w:r>
    </w:p>
    <w:p w:rsidR="00D74A04" w:rsidRPr="00D74A04" w:rsidRDefault="00D74A04" w:rsidP="002E1959">
      <w:pPr>
        <w:numPr>
          <w:ilvl w:val="0"/>
          <w:numId w:val="52"/>
        </w:numPr>
        <w:kinsoku w:val="0"/>
        <w:overflowPunct w:val="0"/>
        <w:autoSpaceDE w:val="0"/>
        <w:autoSpaceDN w:val="0"/>
        <w:adjustRightInd w:val="0"/>
        <w:spacing w:after="0" w:line="288" w:lineRule="auto"/>
        <w:ind w:right="5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pacing w:val="23"/>
          <w:sz w:val="20"/>
          <w:szCs w:val="20"/>
        </w:rPr>
        <w:t>Convocar e p</w:t>
      </w:r>
      <w:r w:rsidRPr="00D74A04">
        <w:rPr>
          <w:rFonts w:ascii="Arial" w:eastAsia="Calibri" w:hAnsi="Arial" w:cs="Arial"/>
          <w:sz w:val="20"/>
          <w:szCs w:val="20"/>
        </w:rPr>
        <w:t>residir 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Fiscal;</w:t>
      </w:r>
    </w:p>
    <w:p w:rsidR="00D74A04" w:rsidRPr="00D74A04" w:rsidRDefault="00D74A04" w:rsidP="002E1959">
      <w:pPr>
        <w:numPr>
          <w:ilvl w:val="0"/>
          <w:numId w:val="52"/>
        </w:numPr>
        <w:kinsoku w:val="0"/>
        <w:overflowPunct w:val="0"/>
        <w:autoSpaceDE w:val="0"/>
        <w:autoSpaceDN w:val="0"/>
        <w:adjustRightInd w:val="0"/>
        <w:spacing w:after="0" w:line="288" w:lineRule="auto"/>
        <w:ind w:right="5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Assinar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juntamente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documentação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correspondente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7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56</w:t>
      </w:r>
      <w:r w:rsidRPr="00D74A04">
        <w:rPr>
          <w:rFonts w:ascii="Arial" w:eastAsia="Calibri" w:hAnsi="Arial" w:cs="Arial"/>
          <w:b/>
          <w:bCs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Fiscal:</w:t>
      </w:r>
    </w:p>
    <w:p w:rsidR="00D74A04" w:rsidRPr="00D74A04" w:rsidRDefault="00D74A04" w:rsidP="002E1959">
      <w:pPr>
        <w:numPr>
          <w:ilvl w:val="0"/>
          <w:numId w:val="53"/>
        </w:numPr>
        <w:tabs>
          <w:tab w:val="left" w:pos="1034"/>
        </w:tabs>
        <w:kinsoku w:val="0"/>
        <w:overflowPunct w:val="0"/>
        <w:autoSpaceDE w:val="0"/>
        <w:autoSpaceDN w:val="0"/>
        <w:adjustRightInd w:val="0"/>
        <w:spacing w:before="49" w:after="0" w:line="280" w:lineRule="auto"/>
        <w:ind w:right="882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Secretariar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prestação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3"/>
        </w:numPr>
        <w:tabs>
          <w:tab w:val="left" w:pos="103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3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Preparar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assinar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71" w:right="875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57</w:t>
      </w:r>
      <w:r w:rsidRPr="00D74A04">
        <w:rPr>
          <w:rFonts w:ascii="Arial" w:eastAsia="Calibri" w:hAnsi="Arial" w:cs="Arial"/>
          <w:b/>
          <w:bCs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tomadas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absoluta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33" w:right="1340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CAPITULO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IV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56" w:after="0" w:line="240" w:lineRule="auto"/>
        <w:ind w:left="633" w:right="1306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ORGANIZAÇÃO</w:t>
      </w:r>
      <w:r w:rsidRPr="00D74A04">
        <w:rPr>
          <w:rFonts w:ascii="Arial" w:eastAsia="Calibri" w:hAnsi="Arial" w:cs="Arial"/>
          <w:b/>
          <w:bCs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POLÍTICO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ADMINISTRATIVA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62" w:after="0" w:line="240" w:lineRule="auto"/>
        <w:ind w:left="633" w:right="1341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</w:t>
      </w:r>
      <w:r w:rsidRPr="00D74A04">
        <w:rPr>
          <w:rFonts w:ascii="Arial" w:eastAsia="Calibri" w:hAnsi="Arial" w:cs="Arial"/>
          <w:b/>
          <w:bCs/>
          <w:spacing w:val="-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COORDENAÇÕES</w:t>
      </w:r>
      <w:r w:rsidRPr="00D74A04">
        <w:rPr>
          <w:rFonts w:ascii="Arial" w:eastAsia="Calibri" w:hAnsi="Arial" w:cs="Arial"/>
          <w:b/>
          <w:bCs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SINDICAIS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REGIONAIS</w:t>
      </w:r>
      <w:r w:rsidRPr="00D74A04">
        <w:rPr>
          <w:rFonts w:ascii="Arial" w:eastAsia="Calibri" w:hAnsi="Arial" w:cs="Arial"/>
          <w:b/>
          <w:bCs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NÚCLEOS MUNICIPAIS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81" w:right="873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58</w:t>
      </w:r>
      <w:r w:rsidRPr="00D74A04">
        <w:rPr>
          <w:rFonts w:ascii="Arial" w:eastAsia="Calibri" w:hAnsi="Arial" w:cs="Arial"/>
          <w:b/>
          <w:bCs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é</w:t>
      </w:r>
      <w:r w:rsidRPr="00D74A04">
        <w:rPr>
          <w:rFonts w:ascii="Arial" w:eastAsia="Calibri" w:hAnsi="Arial" w:cs="Arial"/>
          <w:spacing w:val="2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organizado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administrativamente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localizando-se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Luís,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Central, sede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administrado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95" w:right="851" w:hanging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59</w:t>
      </w:r>
      <w:r w:rsidRPr="00D74A04">
        <w:rPr>
          <w:rFonts w:ascii="Arial" w:eastAsia="Calibri" w:hAnsi="Arial" w:cs="Arial"/>
          <w:b/>
          <w:bCs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instaladas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representem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micro-regiões</w:t>
      </w:r>
      <w:proofErr w:type="spellEnd"/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</w:t>
      </w:r>
      <w:r w:rsidRPr="00D74A04">
        <w:rPr>
          <w:rFonts w:ascii="Arial" w:eastAsia="Calibri" w:hAnsi="Arial" w:cs="Arial"/>
          <w:sz w:val="20"/>
          <w:szCs w:val="20"/>
        </w:rPr>
        <w:softHyphen/>
        <w:t xml:space="preserve"> econômicas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estejam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inseridos,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aprofundar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desenvolvimento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aparato sindical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97" w:right="849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lastRenderedPageBreak/>
        <w:t>Art.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60</w:t>
      </w:r>
      <w:r w:rsidRPr="00D74A04">
        <w:rPr>
          <w:rFonts w:ascii="Arial" w:eastAsia="Calibri" w:hAnsi="Arial" w:cs="Arial"/>
          <w:b/>
          <w:bCs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designação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desempenhar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papel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deverá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declarada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atendidas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necessidades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região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seguintes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exigências: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54"/>
        </w:numPr>
        <w:tabs>
          <w:tab w:val="left" w:pos="107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right="851" w:hanging="37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Existência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150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(cento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cinqüenta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)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inscritos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 jurisdição;</w:t>
      </w:r>
    </w:p>
    <w:p w:rsidR="00D74A04" w:rsidRPr="00D74A04" w:rsidRDefault="00D74A04" w:rsidP="002E1959">
      <w:pPr>
        <w:numPr>
          <w:ilvl w:val="0"/>
          <w:numId w:val="54"/>
        </w:numPr>
        <w:tabs>
          <w:tab w:val="left" w:pos="1075"/>
        </w:tabs>
        <w:kinsoku w:val="0"/>
        <w:overflowPunct w:val="0"/>
        <w:autoSpaceDE w:val="0"/>
        <w:autoSpaceDN w:val="0"/>
        <w:adjustRightInd w:val="0"/>
        <w:spacing w:before="5" w:after="0" w:line="240" w:lineRule="auto"/>
        <w:ind w:left="1074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Mínimo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50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cinqüenta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)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inscritos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Núcleo-Sede;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217" w:right="831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61</w:t>
      </w:r>
      <w:r w:rsidRPr="00D74A04">
        <w:rPr>
          <w:rFonts w:ascii="Arial" w:eastAsia="Calibri" w:hAnsi="Arial" w:cs="Arial"/>
          <w:b/>
          <w:bCs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são,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esfera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política,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financeira,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diretamente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subordinadas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Direção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preceitos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476" w:right="839" w:hanging="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1°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 Coordenações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utilizar 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razão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única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abertura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movimentação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bancária.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481" w:right="823" w:hanging="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2º</w:t>
      </w:r>
      <w:r w:rsidRPr="00D74A04">
        <w:rPr>
          <w:rFonts w:ascii="Arial" w:eastAsia="Calibri" w:hAnsi="Arial" w:cs="Arial"/>
          <w:b/>
          <w:bCs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movimentação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bancária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constituir conta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conjunta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nome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(a)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(a) 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(a)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6" w:after="0" w:line="288" w:lineRule="auto"/>
        <w:ind w:left="117" w:right="747" w:firstLine="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62</w:t>
      </w:r>
      <w:r w:rsidRPr="00D74A04">
        <w:rPr>
          <w:rFonts w:ascii="Arial" w:eastAsia="Calibri" w:hAnsi="Arial" w:cs="Arial"/>
          <w:b/>
          <w:bCs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07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(sete)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 titulares 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02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(suplentes),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obedecendo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critério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representatividade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composição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1/3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terço)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 que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integram para mandato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03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anos,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5"/>
        </w:numPr>
        <w:tabs>
          <w:tab w:val="left" w:pos="993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5"/>
        </w:numPr>
        <w:tabs>
          <w:tab w:val="left" w:pos="9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4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Vice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5"/>
        </w:numPr>
        <w:tabs>
          <w:tab w:val="left" w:pos="100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9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5"/>
        </w:numPr>
        <w:tabs>
          <w:tab w:val="left" w:pos="10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06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5"/>
        </w:numPr>
        <w:tabs>
          <w:tab w:val="left" w:pos="10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06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5"/>
        </w:numPr>
        <w:tabs>
          <w:tab w:val="left" w:pos="10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06" w:hanging="379"/>
        <w:rPr>
          <w:rFonts w:ascii="Times New Roman" w:eastAsia="Calibri" w:hAnsi="Times New Roman" w:cs="Times New Roman"/>
          <w:sz w:val="21"/>
          <w:szCs w:val="21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55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13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70" w:right="298" w:hanging="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vacância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Titulares.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63</w:t>
      </w:r>
      <w:r w:rsidRPr="00D74A04">
        <w:rPr>
          <w:rFonts w:ascii="Arial" w:eastAsia="Calibri" w:hAnsi="Arial" w:cs="Arial"/>
          <w:b/>
          <w:bCs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-2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2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721" w:hanging="37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34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35" w:right="700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imediata,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jurisdição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defender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perante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locais;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4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39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Reunir-se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mensalmente;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41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42" w:right="680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Desenvolver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aprimoramento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organizacional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microrregião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fomentar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jurisdição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5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54" w:right="681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diretrizes,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metas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linhas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harmonizem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ponham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prática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supraditas deliberações das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Superiores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59"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61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69" w:right="674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Discutir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metas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20"/>
          <w:szCs w:val="20"/>
        </w:rPr>
        <w:t>e</w:t>
      </w:r>
      <w:r w:rsidRPr="00D74A04">
        <w:rPr>
          <w:rFonts w:ascii="Arial" w:eastAsia="Calibri" w:hAnsi="Arial" w:cs="Arial"/>
          <w:i/>
          <w:iCs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adequação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orçamento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56"/>
        </w:numPr>
        <w:tabs>
          <w:tab w:val="left" w:pos="107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Filiar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jc w:val="right"/>
        <w:outlineLvl w:val="4"/>
        <w:rPr>
          <w:rFonts w:ascii="Courier New" w:eastAsia="Calibri" w:hAnsi="Courier New" w:cs="Courier New"/>
        </w:rPr>
      </w:pPr>
      <w:r w:rsidRPr="00D74A04">
        <w:rPr>
          <w:rFonts w:ascii="Courier New" w:eastAsia="Calibri" w:hAnsi="Courier New" w:cs="Courier New"/>
        </w:rPr>
        <w:t>28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4" w:after="0" w:line="276" w:lineRule="auto"/>
        <w:ind w:left="992" w:right="895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position w:val="1"/>
          <w:sz w:val="19"/>
          <w:szCs w:val="19"/>
        </w:rPr>
        <w:t xml:space="preserve">i)        </w:t>
      </w:r>
      <w:r w:rsidRPr="00D74A04">
        <w:rPr>
          <w:rFonts w:ascii="Arial" w:eastAsia="Calibri" w:hAnsi="Arial" w:cs="Arial"/>
          <w:spacing w:val="41"/>
          <w:position w:val="1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conhecimentos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61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 xml:space="preserve">j)       </w:t>
      </w:r>
      <w:r w:rsidRPr="00D74A04">
        <w:rPr>
          <w:rFonts w:ascii="Arial" w:eastAsia="Calibri" w:hAnsi="Arial" w:cs="Arial"/>
          <w:spacing w:val="5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Visitar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escolas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64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 Sindical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7"/>
        </w:numPr>
        <w:tabs>
          <w:tab w:val="left" w:pos="99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Presidir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2E1959">
      <w:pPr>
        <w:numPr>
          <w:ilvl w:val="0"/>
          <w:numId w:val="57"/>
        </w:numPr>
        <w:tabs>
          <w:tab w:val="left" w:pos="998"/>
        </w:tabs>
        <w:kinsoku w:val="0"/>
        <w:overflowPunct w:val="0"/>
        <w:autoSpaceDE w:val="0"/>
        <w:autoSpaceDN w:val="0"/>
        <w:adjustRightInd w:val="0"/>
        <w:spacing w:before="129" w:after="0" w:line="376" w:lineRule="auto"/>
        <w:ind w:left="999" w:right="92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Sindicalizados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jurisdição,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perante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judiciais;</w:t>
      </w:r>
    </w:p>
    <w:p w:rsidR="00D74A04" w:rsidRPr="00D74A04" w:rsidRDefault="00D74A04" w:rsidP="002E1959">
      <w:pPr>
        <w:numPr>
          <w:ilvl w:val="0"/>
          <w:numId w:val="57"/>
        </w:numPr>
        <w:tabs>
          <w:tab w:val="left" w:pos="1000"/>
        </w:tabs>
        <w:kinsoku w:val="0"/>
        <w:overflowPunct w:val="0"/>
        <w:autoSpaceDE w:val="0"/>
        <w:autoSpaceDN w:val="0"/>
        <w:adjustRightInd w:val="0"/>
        <w:spacing w:after="0" w:line="372" w:lineRule="auto"/>
        <w:ind w:left="999" w:right="918" w:hanging="36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Assinar,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cheques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outros títulos,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3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65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58"/>
        </w:numPr>
        <w:tabs>
          <w:tab w:val="left" w:pos="10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falta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8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12" w:right="888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Auxiliar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quais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designado;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58"/>
        </w:numPr>
        <w:tabs>
          <w:tab w:val="left" w:pos="1018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16" w:right="892" w:hanging="37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Executar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demais.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atribuições</w:t>
      </w:r>
      <w:proofErr w:type="gramEnd"/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lhes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forem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outorgadas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66</w:t>
      </w:r>
      <w:r w:rsidRPr="00D74A04">
        <w:rPr>
          <w:rFonts w:ascii="Arial" w:eastAsia="Calibri" w:hAnsi="Arial" w:cs="Arial"/>
          <w:b/>
          <w:bCs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9"/>
        </w:numPr>
        <w:tabs>
          <w:tab w:val="left" w:pos="103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Secretariar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redigir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9"/>
        </w:numPr>
        <w:tabs>
          <w:tab w:val="left" w:pos="1031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29" w:right="882" w:hanging="37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2E1959">
      <w:pPr>
        <w:numPr>
          <w:ilvl w:val="0"/>
          <w:numId w:val="59"/>
        </w:numPr>
        <w:tabs>
          <w:tab w:val="left" w:pos="103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9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correspondências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9"/>
        </w:numPr>
        <w:tabs>
          <w:tab w:val="left" w:pos="10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36" w:hanging="37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Controlar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correspondências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oficiais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59"/>
        </w:numPr>
        <w:tabs>
          <w:tab w:val="left" w:pos="10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4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Encaminhar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pedidos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filiação 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desfiliação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7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67</w:t>
      </w:r>
      <w:r w:rsidRPr="00D74A04">
        <w:rPr>
          <w:rFonts w:ascii="Arial" w:eastAsia="Calibri" w:hAnsi="Arial" w:cs="Arial"/>
          <w:b/>
          <w:bCs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60"/>
        </w:numPr>
        <w:tabs>
          <w:tab w:val="left" w:pos="104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Divulgar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amplamente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0"/>
        </w:numPr>
        <w:tabs>
          <w:tab w:val="left" w:pos="1052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52" w:right="873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contatos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comunicação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massa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00" w:lineRule="exact"/>
        <w:ind w:left="17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68</w:t>
      </w:r>
      <w:r w:rsidRPr="00D74A04">
        <w:rPr>
          <w:rFonts w:ascii="Arial" w:eastAsia="Calibri" w:hAnsi="Arial" w:cs="Arial"/>
          <w:b/>
          <w:bCs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61"/>
        </w:numPr>
        <w:tabs>
          <w:tab w:val="left" w:pos="1041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controle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receitas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61"/>
        </w:numPr>
        <w:tabs>
          <w:tab w:val="left" w:pos="104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42" w:right="879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contábil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mantendo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guarda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responsabilidade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respectivos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61"/>
        </w:numPr>
        <w:tabs>
          <w:tab w:val="left" w:pos="105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47" w:right="868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Assinar,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cheques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títulos,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ca</w:t>
      </w:r>
      <w:proofErr w:type="spellEnd"/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egoria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61"/>
        </w:numPr>
        <w:tabs>
          <w:tab w:val="left" w:pos="105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53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Planejar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coordenar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campanhas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Filiação.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8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69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62"/>
        </w:numPr>
        <w:tabs>
          <w:tab w:val="left" w:pos="1066"/>
        </w:tabs>
        <w:kinsoku w:val="0"/>
        <w:overflowPunct w:val="0"/>
        <w:autoSpaceDE w:val="0"/>
        <w:autoSpaceDN w:val="0"/>
        <w:adjustRightInd w:val="0"/>
        <w:spacing w:after="0" w:line="290" w:lineRule="auto"/>
        <w:ind w:right="847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Coordenar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dirigentes,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lideranças,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 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2E1959">
      <w:pPr>
        <w:numPr>
          <w:ilvl w:val="0"/>
          <w:numId w:val="62"/>
        </w:numPr>
        <w:tabs>
          <w:tab w:val="left" w:pos="1068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66" w:right="84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Promover,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âmbito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62"/>
        </w:numPr>
        <w:tabs>
          <w:tab w:val="left" w:pos="107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69" w:right="845" w:hanging="36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implementação  de</w:t>
      </w:r>
      <w:proofErr w:type="gramEnd"/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 relativos à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208" w:right="843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70</w:t>
      </w:r>
      <w:r w:rsidRPr="00D74A04">
        <w:rPr>
          <w:rFonts w:ascii="Arial" w:eastAsia="Calibri" w:hAnsi="Arial" w:cs="Arial"/>
          <w:b/>
          <w:bCs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63"/>
        </w:numPr>
        <w:tabs>
          <w:tab w:val="left" w:pos="1086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825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Coordenar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permanentes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sindical,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integração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 públicos,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salário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 segmento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63"/>
        </w:numPr>
        <w:tabs>
          <w:tab w:val="left" w:pos="1094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096" w:right="811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63"/>
        </w:numPr>
        <w:tabs>
          <w:tab w:val="left" w:pos="1097"/>
        </w:tabs>
        <w:kinsoku w:val="0"/>
        <w:overflowPunct w:val="0"/>
        <w:autoSpaceDE w:val="0"/>
        <w:autoSpaceDN w:val="0"/>
        <w:adjustRightInd w:val="0"/>
        <w:spacing w:before="1" w:after="0" w:line="288" w:lineRule="auto"/>
        <w:ind w:left="1102" w:right="832" w:hanging="37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15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0" w:right="837"/>
        <w:jc w:val="center"/>
        <w:outlineLvl w:val="8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li</w:t>
      </w:r>
      <w:r w:rsidRPr="00D74A04">
        <w:rPr>
          <w:rFonts w:ascii="Arial" w:eastAsia="Calibri" w:hAnsi="Arial" w:cs="Arial"/>
          <w:b/>
          <w:bCs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NÚCLEOS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244" w:right="812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lastRenderedPageBreak/>
        <w:t>Art.</w:t>
      </w:r>
      <w:r w:rsidRPr="00D74A04">
        <w:rPr>
          <w:rFonts w:ascii="Arial" w:eastAsia="Calibri" w:hAnsi="Arial" w:cs="Arial"/>
          <w:b/>
          <w:bCs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71</w:t>
      </w:r>
      <w:r w:rsidRPr="00D74A04">
        <w:rPr>
          <w:rFonts w:ascii="Arial" w:eastAsia="Calibri" w:hAnsi="Arial" w:cs="Arial"/>
          <w:b/>
          <w:bCs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subdivisões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organizadas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município,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encaminhamento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problemáticas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locais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linhas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atuação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área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municipalidade.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2" w:after="0" w:line="280" w:lineRule="auto"/>
        <w:ind w:left="2" w:firstLine="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fundados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18"/>
          <w:szCs w:val="1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95" w:right="842" w:firstLine="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72</w:t>
      </w:r>
      <w:r w:rsidRPr="00D74A04">
        <w:rPr>
          <w:rFonts w:ascii="Arial" w:eastAsia="Calibri" w:hAnsi="Arial" w:cs="Arial"/>
          <w:b/>
          <w:bCs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Representantes,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escolas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repartições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educacionais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Municípios,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intuito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congregar,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estudar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políticas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comuns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desenvolvimento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escola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pública,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ensino,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consoante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parâmetros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97" w:right="840" w:firstLine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73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administrados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07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(sete) membros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titulares,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além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02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(dois)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realizada no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03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anos,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a)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03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 xml:space="preserve">b} 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</w:t>
      </w:r>
      <w:proofErr w:type="gramEnd"/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4"/>
        </w:numPr>
        <w:tabs>
          <w:tab w:val="left" w:pos="1087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64"/>
        </w:numPr>
        <w:tabs>
          <w:tab w:val="left" w:pos="108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64"/>
        </w:numPr>
        <w:tabs>
          <w:tab w:val="left" w:pos="1087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4"/>
        </w:numPr>
        <w:tabs>
          <w:tab w:val="left" w:pos="108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3"/>
        <w:rPr>
          <w:rFonts w:ascii="Arial" w:eastAsia="Calibri" w:hAnsi="Arial" w:cs="Arial"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4"/>
        </w:numPr>
        <w:tabs>
          <w:tab w:val="left" w:pos="109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93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47" w:right="895" w:hanging="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Suplentes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ordem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vacância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Titulares.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3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74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-À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101" w:right="803" w:hanging="37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a)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Congressos,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Assembléias</w:t>
      </w:r>
      <w:proofErr w:type="spellEnd"/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Gerais,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Executiva,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Delegacia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estiver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subordinada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do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108" w:right="895" w:hanging="379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b</w:t>
      </w:r>
      <w:proofErr w:type="gramEnd"/>
      <w:r w:rsidRPr="00D74A04">
        <w:rPr>
          <w:rFonts w:ascii="Arial" w:eastAsia="Calibri" w:hAnsi="Arial" w:cs="Arial"/>
          <w:sz w:val="20"/>
          <w:szCs w:val="20"/>
        </w:rPr>
        <w:t>}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diretrizes,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metas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linhas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ação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harmonizem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i/>
          <w:iCs/>
          <w:sz w:val="20"/>
          <w:szCs w:val="20"/>
        </w:rPr>
        <w:t>e</w:t>
      </w:r>
      <w:r w:rsidRPr="00D74A04">
        <w:rPr>
          <w:rFonts w:ascii="Arial" w:eastAsia="Calibri" w:hAnsi="Arial" w:cs="Arial"/>
          <w:i/>
          <w:iCs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ponham em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prática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supraditas deliberações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Superiores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65"/>
        </w:numPr>
        <w:tabs>
          <w:tab w:val="left" w:pos="1106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65"/>
        </w:numPr>
        <w:tabs>
          <w:tab w:val="left" w:pos="111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08" w:right="795" w:hanging="36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Apresentar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Delegacia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metas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adequação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orçamento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6"/>
          <w:szCs w:val="26"/>
        </w:rPr>
      </w:pPr>
    </w:p>
    <w:p w:rsidR="00D74A04" w:rsidRPr="00D74A04" w:rsidRDefault="00D74A04" w:rsidP="002E1959">
      <w:pPr>
        <w:numPr>
          <w:ilvl w:val="0"/>
          <w:numId w:val="65"/>
        </w:numPr>
        <w:tabs>
          <w:tab w:val="left" w:pos="112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19" w:hanging="37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Filiar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65"/>
        </w:numPr>
        <w:kinsoku w:val="0"/>
        <w:overflowPunct w:val="0"/>
        <w:autoSpaceDE w:val="0"/>
        <w:autoSpaceDN w:val="0"/>
        <w:adjustRightInd w:val="0"/>
        <w:spacing w:before="54" w:after="0" w:line="240" w:lineRule="auto"/>
        <w:rPr>
          <w:rFonts w:ascii="Arial" w:eastAsia="Calibri" w:hAnsi="Arial" w:cs="Arial"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Secretário de Formação Sindical;</w:t>
      </w:r>
    </w:p>
    <w:p w:rsidR="00D74A04" w:rsidRPr="00D74A04" w:rsidRDefault="00D74A04" w:rsidP="002E1959">
      <w:pPr>
        <w:numPr>
          <w:ilvl w:val="0"/>
          <w:numId w:val="66"/>
        </w:numPr>
        <w:tabs>
          <w:tab w:val="left" w:pos="1041"/>
        </w:tabs>
        <w:kinsoku w:val="0"/>
        <w:overflowPunct w:val="0"/>
        <w:autoSpaceDE w:val="0"/>
        <w:autoSpaceDN w:val="0"/>
        <w:adjustRightInd w:val="0"/>
        <w:spacing w:before="213" w:after="0" w:line="288" w:lineRule="auto"/>
        <w:ind w:right="887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Dar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conhecimentos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deliberações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 de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luta;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66"/>
        </w:numPr>
        <w:tabs>
          <w:tab w:val="left" w:pos="1043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47" w:right="86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Visitar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escolas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reunir-se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.os</w:t>
      </w:r>
      <w:proofErr w:type="gramEnd"/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66"/>
        </w:numPr>
        <w:tabs>
          <w:tab w:val="left" w:pos="1300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49" w:right="874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sz w:val="24"/>
          <w:szCs w:val="24"/>
        </w:rPr>
        <w:tab/>
      </w:r>
      <w:r w:rsidRPr="00D74A04">
        <w:rPr>
          <w:rFonts w:ascii="Arial" w:eastAsia="Calibri" w:hAnsi="Arial" w:cs="Arial"/>
          <w:sz w:val="20"/>
          <w:szCs w:val="20"/>
        </w:rPr>
        <w:t>Representar,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imediata,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jurisdição e defender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perante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locais;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 75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7"/>
        </w:numPr>
        <w:tabs>
          <w:tab w:val="left" w:pos="1048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Presidir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Educação 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67"/>
        </w:numPr>
        <w:tabs>
          <w:tab w:val="left" w:pos="1054"/>
        </w:tabs>
        <w:kinsoku w:val="0"/>
        <w:overflowPunct w:val="0"/>
        <w:autoSpaceDE w:val="0"/>
        <w:autoSpaceDN w:val="0"/>
        <w:adjustRightInd w:val="0"/>
        <w:spacing w:after="0" w:line="292" w:lineRule="auto"/>
        <w:ind w:left="1062" w:right="868"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Representar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Sindicalizados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jurisdição,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perante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administrativas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judiciais;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67"/>
        </w:numPr>
        <w:tabs>
          <w:tab w:val="left" w:pos="1064"/>
        </w:tabs>
        <w:kinsoku w:val="0"/>
        <w:overflowPunct w:val="0"/>
        <w:autoSpaceDE w:val="0"/>
        <w:autoSpaceDN w:val="0"/>
        <w:adjustRightInd w:val="0"/>
        <w:spacing w:after="0" w:line="288" w:lineRule="auto"/>
        <w:ind w:left="1062" w:right="854" w:hanging="36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Assinar,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 cheques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outros títulos,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76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Vice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8"/>
        </w:numPr>
        <w:tabs>
          <w:tab w:val="left" w:pos="1074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falta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2E1959">
      <w:pPr>
        <w:numPr>
          <w:ilvl w:val="0"/>
          <w:numId w:val="68"/>
        </w:numPr>
        <w:tabs>
          <w:tab w:val="left" w:pos="10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83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Auxiliar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quais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designado;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079" w:right="507" w:hanging="37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e)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todas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lhes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forem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outorgadas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77</w:t>
      </w:r>
      <w:r w:rsidRPr="00D74A04">
        <w:rPr>
          <w:rFonts w:ascii="Arial" w:eastAsia="Calibri" w:hAnsi="Arial" w:cs="Arial"/>
          <w:b/>
          <w:bCs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9"/>
        </w:numPr>
        <w:tabs>
          <w:tab w:val="left" w:pos="1094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Secretariar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redigir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9"/>
        </w:numPr>
        <w:tabs>
          <w:tab w:val="left" w:pos="109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Substituir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ausência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impedimento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Vice-Coordenador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69"/>
        </w:numPr>
        <w:tabs>
          <w:tab w:val="left" w:pos="110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9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correspondências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3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78</w:t>
      </w:r>
      <w:r w:rsidRPr="00D74A04">
        <w:rPr>
          <w:rFonts w:ascii="Arial" w:eastAsia="Calibri" w:hAnsi="Arial" w:cs="Arial"/>
          <w:b/>
          <w:bCs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70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Divulgar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amplamente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70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after="0" w:line="264" w:lineRule="auto"/>
        <w:ind w:left="1116" w:right="814" w:hanging="38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contatos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órgãos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comunicação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massa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Imprensa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5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79</w:t>
      </w:r>
      <w:r w:rsidRPr="00D74A04">
        <w:rPr>
          <w:rFonts w:ascii="Arial" w:eastAsia="Calibri" w:hAnsi="Arial" w:cs="Arial"/>
          <w:b/>
          <w:bCs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compete: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a)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Manter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proofErr w:type="spellStart"/>
      <w:proofErr w:type="gramStart"/>
      <w:r w:rsidRPr="00D74A04">
        <w:rPr>
          <w:rFonts w:ascii="Arial" w:eastAsia="Calibri" w:hAnsi="Arial" w:cs="Arial"/>
          <w:sz w:val="20"/>
          <w:szCs w:val="20"/>
        </w:rPr>
        <w:t>o,controle</w:t>
      </w:r>
      <w:proofErr w:type="spellEnd"/>
      <w:proofErr w:type="gramEnd"/>
      <w:r w:rsidRPr="00D74A04">
        <w:rPr>
          <w:rFonts w:ascii="Arial" w:eastAsia="Calibri" w:hAnsi="Arial" w:cs="Arial"/>
          <w:sz w:val="20"/>
          <w:szCs w:val="20"/>
        </w:rPr>
        <w:t xml:space="preserve"> 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receitas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71"/>
        </w:numPr>
        <w:tabs>
          <w:tab w:val="left" w:pos="981"/>
        </w:tabs>
        <w:kinsoku w:val="0"/>
        <w:overflowPunct w:val="0"/>
        <w:autoSpaceDE w:val="0"/>
        <w:autoSpaceDN w:val="0"/>
        <w:adjustRightInd w:val="0"/>
        <w:spacing w:before="54" w:after="0" w:line="288" w:lineRule="auto"/>
        <w:ind w:right="581" w:hanging="36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contábil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financeira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mantendo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sob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guarda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responsabilidade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documentos;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71"/>
        </w:numPr>
        <w:tabs>
          <w:tab w:val="left" w:pos="984"/>
        </w:tabs>
        <w:kinsoku w:val="0"/>
        <w:overflowPunct w:val="0"/>
        <w:autoSpaceDE w:val="0"/>
        <w:autoSpaceDN w:val="0"/>
        <w:adjustRightInd w:val="0"/>
        <w:spacing w:after="0" w:line="278" w:lineRule="auto"/>
        <w:ind w:left="981" w:right="579" w:hanging="36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Assinar,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junto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cheques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outros títulos,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interesse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lastRenderedPageBreak/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80</w:t>
      </w:r>
      <w:r w:rsidRPr="00D74A04">
        <w:rPr>
          <w:rFonts w:ascii="Arial" w:eastAsia="Calibri" w:hAnsi="Arial" w:cs="Arial"/>
          <w:b/>
          <w:bCs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2E1959">
      <w:pPr>
        <w:numPr>
          <w:ilvl w:val="0"/>
          <w:numId w:val="72"/>
        </w:numPr>
        <w:tabs>
          <w:tab w:val="left" w:pos="994"/>
        </w:tabs>
        <w:kinsoku w:val="0"/>
        <w:overflowPunct w:val="0"/>
        <w:autoSpaceDE w:val="0"/>
        <w:autoSpaceDN w:val="0"/>
        <w:adjustRightInd w:val="0"/>
        <w:spacing w:before="1" w:after="0" w:line="244" w:lineRule="auto"/>
        <w:ind w:right="560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Coordenar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dirigentes,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lideranças, associados 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integrantes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72"/>
        </w:numPr>
        <w:tabs>
          <w:tab w:val="left" w:pos="988"/>
        </w:tabs>
        <w:kinsoku w:val="0"/>
        <w:overflowPunct w:val="0"/>
        <w:autoSpaceDE w:val="0"/>
        <w:autoSpaceDN w:val="0"/>
        <w:adjustRightInd w:val="0"/>
        <w:spacing w:after="0" w:line="252" w:lineRule="auto"/>
        <w:ind w:left="995" w:right="558" w:hanging="37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Promover,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divulgar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simpósios,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seminários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atividades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âmbito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dela,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promovidos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outras entidades;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2E1959">
      <w:pPr>
        <w:numPr>
          <w:ilvl w:val="0"/>
          <w:numId w:val="72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after="0" w:line="244" w:lineRule="auto"/>
        <w:ind w:left="996" w:right="571" w:hanging="36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81</w:t>
      </w:r>
      <w:r w:rsidRPr="00D74A04">
        <w:rPr>
          <w:rFonts w:ascii="Arial" w:eastAsia="Calibri" w:hAnsi="Arial" w:cs="Arial"/>
          <w:b/>
          <w:bCs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atribuições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Secretário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Técnicos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Apoio: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3"/>
        </w:numPr>
        <w:tabs>
          <w:tab w:val="left" w:pos="1007"/>
        </w:tabs>
        <w:kinsoku w:val="0"/>
        <w:overflowPunct w:val="0"/>
        <w:autoSpaceDE w:val="0"/>
        <w:autoSpaceDN w:val="0"/>
        <w:adjustRightInd w:val="0"/>
        <w:spacing w:after="0" w:line="288" w:lineRule="auto"/>
        <w:ind w:right="543" w:hanging="37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Coordenar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organizar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serviços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objetivando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desenvolver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permanentes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capacitação,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treinamento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formação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política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sindical,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integração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 direitos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públicos,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condições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salário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 segmento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73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after="0" w:line="278" w:lineRule="auto"/>
        <w:ind w:left="1023" w:right="535" w:hanging="380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Empreender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administrar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inserção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servidor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público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concorrendo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melhoria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qualidade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</w:rPr>
      </w:pPr>
    </w:p>
    <w:p w:rsidR="00D74A04" w:rsidRPr="00D74A04" w:rsidRDefault="00D74A04" w:rsidP="002E1959">
      <w:pPr>
        <w:numPr>
          <w:ilvl w:val="0"/>
          <w:numId w:val="73"/>
        </w:numPr>
        <w:tabs>
          <w:tab w:val="left" w:pos="1024"/>
        </w:tabs>
        <w:kinsoku w:val="0"/>
        <w:overflowPunct w:val="0"/>
        <w:autoSpaceDE w:val="0"/>
        <w:autoSpaceDN w:val="0"/>
        <w:adjustRightInd w:val="0"/>
        <w:spacing w:after="0" w:line="276" w:lineRule="auto"/>
        <w:ind w:left="1029" w:right="545" w:hanging="38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Assessorar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implementação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planos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programas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relativos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à</w:t>
      </w:r>
      <w:r w:rsidRPr="00D74A04">
        <w:rPr>
          <w:rFonts w:ascii="Arial" w:eastAsia="Calibri" w:hAnsi="Arial" w:cs="Arial"/>
          <w:spacing w:val="-16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pasta;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58" w:right="519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82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municípios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tenham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núcleo,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através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específico,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fundará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nomeará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Organização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terá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 06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(seis)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promover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eleiçao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prorrogáveis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critério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8" w:lineRule="auto"/>
        <w:ind w:left="790" w:right="510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1º</w:t>
      </w:r>
      <w:r w:rsidRPr="00D74A04">
        <w:rPr>
          <w:rFonts w:ascii="Arial" w:eastAsia="Calibri" w:hAnsi="Arial" w:cs="Arial"/>
          <w:b/>
          <w:bCs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vacância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Diretoria,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através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específico,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nomeará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Provisória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Organização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terá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06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(seis)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meses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promover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eleição,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prorrogáveis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critério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00" w:right="515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2º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componentes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Provisória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Organização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poderão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concorrer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normalmente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17"/>
          <w:szCs w:val="1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10" w:right="2617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CAPITULO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V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891" w:right="2617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PATRIMÔN</w:t>
      </w:r>
      <w:r w:rsidRPr="00D74A04">
        <w:rPr>
          <w:rFonts w:ascii="Arial" w:eastAsia="Calibri" w:hAnsi="Arial" w:cs="Arial"/>
          <w:b/>
          <w:bCs/>
          <w:spacing w:val="-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IO</w:t>
      </w:r>
      <w:r w:rsidRPr="00D74A04">
        <w:rPr>
          <w:rFonts w:ascii="Arial" w:eastAsia="Calibri" w:hAnsi="Arial" w:cs="Arial"/>
          <w:b/>
          <w:bCs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GESTÃO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FINANCEIRA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b/>
          <w:bCs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83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Compõem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4"/>
        </w:numPr>
        <w:tabs>
          <w:tab w:val="left" w:pos="99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Bens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móveis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imóveis,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devidamente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tombados;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4"/>
        </w:numPr>
        <w:tabs>
          <w:tab w:val="left" w:pos="99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97" w:hanging="37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doações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 natureza;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4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03" w:hanging="38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dotações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legados;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84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Constituem-se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receita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9"/>
          <w:szCs w:val="29"/>
        </w:rPr>
      </w:pPr>
    </w:p>
    <w:p w:rsidR="00D74A04" w:rsidRPr="00D74A04" w:rsidRDefault="00D74A04" w:rsidP="002E1959">
      <w:pPr>
        <w:numPr>
          <w:ilvl w:val="0"/>
          <w:numId w:val="75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after="0" w:line="276" w:lineRule="auto"/>
        <w:ind w:right="834" w:hanging="367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contribuições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mensais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estabelecido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75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03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contribuição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lei;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5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03" w:right="811" w:hanging="368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taxa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assistencial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aprovada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ocasião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coletivos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 descontada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trabalhadores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base;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2E1959">
      <w:pPr>
        <w:numPr>
          <w:ilvl w:val="0"/>
          <w:numId w:val="75"/>
        </w:numPr>
        <w:tabs>
          <w:tab w:val="left" w:pos="10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1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rendas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decorrentes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utilização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5"/>
        </w:numPr>
        <w:tabs>
          <w:tab w:val="left" w:pos="1011"/>
        </w:tabs>
        <w:kinsoku w:val="0"/>
        <w:overflowPunct w:val="0"/>
        <w:autoSpaceDE w:val="0"/>
        <w:autoSpaceDN w:val="0"/>
        <w:adjustRightInd w:val="0"/>
        <w:spacing w:after="0" w:line="280" w:lineRule="auto"/>
        <w:ind w:left="1016" w:right="811" w:hanging="38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multas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decorrentes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cumprimento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cláusulas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coletivos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outros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acordos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firmados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entre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gestores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e/ou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1"/>
          <w:szCs w:val="21"/>
        </w:rPr>
      </w:pPr>
    </w:p>
    <w:p w:rsidR="00D74A04" w:rsidRPr="00D74A04" w:rsidRDefault="00D74A04" w:rsidP="002E1959">
      <w:pPr>
        <w:numPr>
          <w:ilvl w:val="0"/>
          <w:numId w:val="75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13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patrimoniais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decorrentes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celebração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contratos;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5"/>
        </w:numPr>
        <w:tabs>
          <w:tab w:val="left" w:pos="101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13" w:hanging="37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Outras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rendas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-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natureza.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50" w:right="788" w:firstLine="1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85</w:t>
      </w:r>
      <w:r w:rsidRPr="00D74A04">
        <w:rPr>
          <w:rFonts w:ascii="Arial" w:eastAsia="Calibri" w:hAnsi="Arial" w:cs="Arial"/>
          <w:b/>
          <w:bCs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descontos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mensalidades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feitos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folha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pagamento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(em consignação)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autorização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banco 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deverá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depositado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 conta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corrente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Secretaria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Finanças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Diretoria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do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SINPROESEMMA.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770" w:right="788" w:firstLine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1"/>
          <w:szCs w:val="21"/>
        </w:rPr>
        <w:t>1°</w:t>
      </w:r>
      <w:r w:rsidRPr="00D74A04">
        <w:rPr>
          <w:rFonts w:ascii="Times New Roman" w:eastAsia="Calibri" w:hAnsi="Times New Roman" w:cs="Times New Roman"/>
          <w:b/>
          <w:bCs/>
          <w:spacing w:val="-3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-6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Excepcionalmente,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receber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mensalidades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diretamente,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Tesouraria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 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 for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respectivo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for da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garantido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imediato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depósito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1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Tesouraria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 nesta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última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hipótese.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784" w:right="792" w:hanging="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1"/>
          <w:szCs w:val="21"/>
        </w:rPr>
        <w:t>2°</w:t>
      </w:r>
      <w:r w:rsidRPr="00D74A04">
        <w:rPr>
          <w:rFonts w:ascii="Times New Roman" w:eastAsia="Calibri" w:hAnsi="Times New Roman" w:cs="Times New Roman"/>
          <w:b/>
          <w:bCs/>
          <w:spacing w:val="-6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12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sustentação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fará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através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repasse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9"/>
          <w:sz w:val="20"/>
          <w:szCs w:val="20"/>
        </w:rPr>
        <w:t>d·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souraria</w:t>
      </w:r>
      <w:proofErr w:type="spellEnd"/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conjunta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 Regional,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cujo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nunca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inferior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30%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(trinta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total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717"/>
        <w:jc w:val="both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20"/>
          <w:szCs w:val="20"/>
        </w:rPr>
        <w:t>mensalidades</w:t>
      </w:r>
      <w:proofErr w:type="gramEnd"/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Sede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76" w:lineRule="auto"/>
        <w:ind w:left="723" w:right="550" w:hanging="1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  <w:b/>
          <w:bCs/>
          <w:sz w:val="21"/>
          <w:szCs w:val="21"/>
        </w:rPr>
        <w:t>1.</w:t>
      </w:r>
      <w:r w:rsidRPr="00D74A04">
        <w:rPr>
          <w:rFonts w:ascii="Times New Roman" w:eastAsia="Calibri" w:hAnsi="Times New Roman" w:cs="Times New Roman"/>
          <w:b/>
          <w:bCs/>
          <w:spacing w:val="38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11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Entende-se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sustentação: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funcionários,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assessoria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jurídica,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aluguel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manutenção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Sede Regional;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24" w:right="837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3°</w:t>
      </w:r>
      <w:r w:rsidRPr="00D74A04">
        <w:rPr>
          <w:rFonts w:ascii="Times New Roman" w:eastAsia="Calibri" w:hAnsi="Times New Roman" w:cs="Times New Roman"/>
          <w:b/>
          <w:bCs/>
          <w:spacing w:val="3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sustentação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fará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através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repasse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Tesouraria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conjunta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cujo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80%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(oitenta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cento)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total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mensalidades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jurisdição.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8" w:lineRule="auto"/>
        <w:ind w:left="730" w:right="752" w:hanging="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1"/>
          <w:szCs w:val="21"/>
        </w:rPr>
        <w:t>1.</w:t>
      </w:r>
      <w:r w:rsidRPr="00D74A04">
        <w:rPr>
          <w:rFonts w:ascii="Arial" w:eastAsia="Calibri" w:hAnsi="Arial" w:cs="Arial"/>
          <w:b/>
          <w:bCs/>
          <w:spacing w:val="51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-</w:t>
      </w:r>
      <w:r w:rsidRPr="00D74A04">
        <w:rPr>
          <w:rFonts w:ascii="Arial" w:eastAsia="Calibri" w:hAnsi="Arial" w:cs="Arial"/>
          <w:spacing w:val="16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repasse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refere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parágrafo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anterior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dar-se-á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somente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mediante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Consignação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folha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pagamento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 das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Redes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12" w:right="823" w:firstLine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86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 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receita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despesas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financeiro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constarão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Orçamento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elaborado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aprovado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prévio parecer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907" w:right="2617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CAPÍTULO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VI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899" w:right="2617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PENALIDADES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DOS</w:t>
      </w:r>
      <w:r w:rsidRPr="00D74A04">
        <w:rPr>
          <w:rFonts w:ascii="Arial" w:eastAsia="Calibri" w:hAnsi="Arial" w:cs="Arial"/>
          <w:b/>
          <w:bCs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SÓCIOS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DA</w:t>
      </w:r>
      <w:r w:rsidRPr="00D74A04">
        <w:rPr>
          <w:rFonts w:ascii="Arial" w:eastAsia="Calibri" w:hAnsi="Arial" w:cs="Arial"/>
          <w:b/>
          <w:bCs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DIRETORIA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b/>
          <w:bCs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25" w:right="810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lastRenderedPageBreak/>
        <w:t>Art.</w:t>
      </w:r>
      <w:r w:rsidRPr="00D74A04">
        <w:rPr>
          <w:rFonts w:ascii="Arial" w:eastAsia="Calibri" w:hAnsi="Arial" w:cs="Arial"/>
          <w:b/>
          <w:bCs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87</w:t>
      </w:r>
      <w:r w:rsidRPr="00D74A04">
        <w:rPr>
          <w:rFonts w:ascii="Arial" w:eastAsia="Calibri" w:hAnsi="Arial" w:cs="Arial"/>
          <w:b/>
          <w:bCs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e/ou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produzir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dano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patrimonial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culposo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doloso,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responderá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civil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criminalmente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lesivo.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88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seguintes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penalidades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aplicáveis: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6"/>
        </w:numPr>
        <w:tabs>
          <w:tab w:val="left" w:pos="1004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Advertência;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6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07" w:hanging="370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Suspensão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6"/>
        </w:numPr>
        <w:tabs>
          <w:tab w:val="left" w:pos="10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07" w:hanging="36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Suspensão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76"/>
        </w:numPr>
        <w:tabs>
          <w:tab w:val="left" w:pos="101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14" w:hanging="37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Perda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6"/>
        </w:numPr>
        <w:tabs>
          <w:tab w:val="left" w:pos="102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1"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Desfiliação;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89</w:t>
      </w:r>
      <w:r w:rsidRPr="00D74A04">
        <w:rPr>
          <w:rFonts w:ascii="Arial" w:eastAsia="Calibri" w:hAnsi="Arial" w:cs="Arial"/>
          <w:b/>
          <w:bCs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Constituem-se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faltas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podem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determinar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punição: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7"/>
        </w:numPr>
        <w:tabs>
          <w:tab w:val="left" w:pos="1024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Atrasar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pagamento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mensalidades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7"/>
        </w:numPr>
        <w:tabs>
          <w:tab w:val="left" w:pos="103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31" w:hanging="37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Infringir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disposições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7"/>
        </w:numPr>
        <w:tabs>
          <w:tab w:val="left" w:pos="102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28" w:hanging="36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Dilapidar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9" w:after="0" w:line="278" w:lineRule="auto"/>
        <w:ind w:left="956" w:right="591" w:hanging="37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d}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Deixar,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cumprir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Diretoria,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variados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fóruns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representação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 deliberação;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2E1959">
      <w:pPr>
        <w:numPr>
          <w:ilvl w:val="0"/>
          <w:numId w:val="78"/>
        </w:numPr>
        <w:tabs>
          <w:tab w:val="left" w:pos="955"/>
        </w:tabs>
        <w:kinsoku w:val="0"/>
        <w:overflowPunct w:val="0"/>
        <w:autoSpaceDE w:val="0"/>
        <w:autoSpaceDN w:val="0"/>
        <w:adjustRightInd w:val="0"/>
        <w:spacing w:before="186" w:after="0" w:line="288" w:lineRule="auto"/>
        <w:ind w:right="725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Praticar,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atos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vida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civil  ou</w:t>
      </w:r>
      <w:proofErr w:type="gramEnd"/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conotação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penal,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venham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prejudicar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78"/>
        </w:numPr>
        <w:tabs>
          <w:tab w:val="left" w:pos="968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967" w:hanging="379"/>
        <w:rPr>
          <w:rFonts w:ascii="Arial" w:eastAsia="Calibri" w:hAnsi="Arial" w:cs="Arial"/>
          <w:sz w:val="19"/>
          <w:szCs w:val="19"/>
        </w:rPr>
      </w:pPr>
      <w:r w:rsidRPr="00D74A04">
        <w:rPr>
          <w:rFonts w:ascii="Arial" w:eastAsia="Calibri" w:hAnsi="Arial" w:cs="Arial"/>
          <w:sz w:val="20"/>
          <w:szCs w:val="20"/>
        </w:rPr>
        <w:t>Fazer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uso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inadequado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imagem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 logomarca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595" w:right="724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apresentação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falta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cometida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deverá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feita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especialmente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essa finalidade,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garantido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amplo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defesa.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julgar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necessário,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nomeada uma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 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Ética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apreciar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90</w:t>
      </w:r>
      <w:r w:rsidRPr="00D74A04">
        <w:rPr>
          <w:rFonts w:ascii="Arial" w:eastAsia="Calibri" w:hAnsi="Arial" w:cs="Arial"/>
          <w:b/>
          <w:bCs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 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aplicação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penalidades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88: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98"/>
        <w:rPr>
          <w:rFonts w:ascii="Arial" w:eastAsia="Calibri" w:hAnsi="Arial" w:cs="Arial"/>
          <w:sz w:val="20"/>
          <w:szCs w:val="20"/>
        </w:rPr>
      </w:pPr>
      <w:r w:rsidRPr="00D74A04">
        <w:rPr>
          <w:rFonts w:ascii="Times New Roman" w:eastAsia="Calibri" w:hAnsi="Times New Roman" w:cs="Times New Roman"/>
        </w:rPr>
        <w:t>1. -</w:t>
      </w:r>
      <w:r w:rsidRPr="00D74A04">
        <w:rPr>
          <w:rFonts w:ascii="Times New Roman" w:eastAsia="Calibri" w:hAnsi="Times New Roman" w:cs="Times New Roman"/>
          <w:spacing w:val="27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 pena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Advertência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aplicada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hipótese da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"a"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89.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611" w:right="71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li.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Suspensão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aplicada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(hum)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 nas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hipóteses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letras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"b",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"e"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"f</w:t>
      </w:r>
      <w:r w:rsidRPr="00D74A04">
        <w:rPr>
          <w:rFonts w:ascii="Arial" w:eastAsia="Calibri" w:hAnsi="Arial" w:cs="Arial"/>
          <w:spacing w:val="-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'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89.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88" w:lineRule="auto"/>
        <w:ind w:left="616" w:right="700" w:hanging="4"/>
        <w:jc w:val="both"/>
        <w:rPr>
          <w:rFonts w:ascii="Arial" w:eastAsia="Calibri" w:hAnsi="Arial" w:cs="Arial"/>
          <w:sz w:val="20"/>
          <w:szCs w:val="20"/>
        </w:rPr>
      </w:pPr>
      <w:proofErr w:type="spellStart"/>
      <w:r w:rsidRPr="00D74A04">
        <w:rPr>
          <w:rFonts w:ascii="Arial" w:eastAsia="Calibri" w:hAnsi="Arial" w:cs="Arial"/>
          <w:sz w:val="20"/>
          <w:szCs w:val="20"/>
        </w:rPr>
        <w:t>Ili</w:t>
      </w:r>
      <w:proofErr w:type="spellEnd"/>
      <w:r w:rsidRPr="00D74A04">
        <w:rPr>
          <w:rFonts w:ascii="Arial" w:eastAsia="Calibri" w:hAnsi="Arial" w:cs="Arial"/>
          <w:sz w:val="20"/>
          <w:szCs w:val="20"/>
        </w:rPr>
        <w:t>.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 de Suspensão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aplicada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hipótese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"d"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 Art.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89.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79"/>
        </w:numPr>
        <w:tabs>
          <w:tab w:val="left" w:pos="938"/>
        </w:tabs>
        <w:kinsoku w:val="0"/>
        <w:overflowPunct w:val="0"/>
        <w:autoSpaceDE w:val="0"/>
        <w:autoSpaceDN w:val="0"/>
        <w:adjustRightInd w:val="0"/>
        <w:spacing w:after="0" w:line="278" w:lineRule="auto"/>
        <w:ind w:right="703" w:hanging="4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aplicada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hipótese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"c"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"e"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 89.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79"/>
        </w:numPr>
        <w:tabs>
          <w:tab w:val="left" w:pos="87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77" w:hanging="25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-A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Desfiliação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 aplicada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hipótese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letra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"c"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Art.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89.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2E1959">
      <w:pPr>
        <w:numPr>
          <w:ilvl w:val="0"/>
          <w:numId w:val="79"/>
        </w:numPr>
        <w:tabs>
          <w:tab w:val="left" w:pos="93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37" w:hanging="31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reincidência,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 aplicada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desfiliação.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28" w:right="685" w:firstLine="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lastRenderedPageBreak/>
        <w:t>Art.</w:t>
      </w:r>
      <w:r w:rsidRPr="00D74A04">
        <w:rPr>
          <w:rFonts w:ascii="Arial" w:eastAsia="Calibri" w:hAnsi="Arial" w:cs="Arial"/>
          <w:b/>
          <w:bCs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91</w:t>
      </w:r>
      <w:r w:rsidRPr="00D74A04">
        <w:rPr>
          <w:rFonts w:ascii="Arial" w:eastAsia="Calibri" w:hAnsi="Arial" w:cs="Arial"/>
          <w:b/>
          <w:bCs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punitivas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absolutórias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sempre tomadas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simples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Fórum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deliberativo.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caberá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recurso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08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(oito)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dias,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ciência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 à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 última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instancia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Local.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637" w:right="684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Parágrafo</w:t>
      </w:r>
      <w:r w:rsidRPr="00D74A04">
        <w:rPr>
          <w:rFonts w:ascii="Arial" w:eastAsia="Calibri" w:hAnsi="Arial" w:cs="Arial"/>
          <w:b/>
          <w:bCs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Único</w:t>
      </w:r>
      <w:r w:rsidRPr="00D74A04">
        <w:rPr>
          <w:rFonts w:ascii="Arial" w:eastAsia="Calibri" w:hAnsi="Arial" w:cs="Arial"/>
          <w:b/>
          <w:bCs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A</w:t>
      </w:r>
      <w:r w:rsidRPr="00D74A04">
        <w:rPr>
          <w:rFonts w:ascii="Arial" w:eastAsia="Calibri" w:hAnsi="Arial" w:cs="Arial"/>
          <w:b/>
          <w:bCs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aplicação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punitivas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absolutórias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proofErr w:type="gramStart"/>
      <w:r w:rsidRPr="00D74A04">
        <w:rPr>
          <w:rFonts w:ascii="Arial" w:eastAsia="Calibri" w:hAnsi="Arial" w:cs="Arial"/>
          <w:sz w:val="20"/>
          <w:szCs w:val="20"/>
        </w:rPr>
        <w:t>acompanhada  por</w:t>
      </w:r>
      <w:proofErr w:type="gramEnd"/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  indicado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50" w:right="679" w:firstLine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92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A</w:t>
      </w:r>
      <w:r w:rsidRPr="00D74A04">
        <w:rPr>
          <w:rFonts w:ascii="Arial" w:eastAsia="Calibri" w:hAnsi="Arial" w:cs="Arial"/>
          <w:b/>
          <w:bCs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penalidades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desfiliação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quadro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social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perda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 é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exclusiva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deverá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especialmente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esse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deliberará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simples dos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64" w:right="669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93</w:t>
      </w:r>
      <w:r w:rsidRPr="00D74A04">
        <w:rPr>
          <w:rFonts w:ascii="Arial" w:eastAsia="Calibri" w:hAnsi="Arial" w:cs="Arial"/>
          <w:b/>
          <w:bCs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reingresso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excluído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ocorrer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após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exclusão,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desde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proponha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50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esta</w:t>
      </w:r>
      <w:proofErr w:type="spellEnd"/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manifeste favoravelmente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simples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membros,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cabendo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recurso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à</w:t>
      </w:r>
      <w:r w:rsidRPr="00D74A04">
        <w:rPr>
          <w:rFonts w:ascii="Arial" w:eastAsia="Calibri" w:hAnsi="Arial" w:cs="Arial"/>
          <w:spacing w:val="39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24" w:right="749" w:firstLine="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94</w:t>
      </w:r>
      <w:r w:rsidRPr="00D74A04">
        <w:rPr>
          <w:rFonts w:ascii="Arial" w:eastAsia="Calibri" w:hAnsi="Arial" w:cs="Arial"/>
          <w:b/>
          <w:bCs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Tratando-se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débito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será,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i/>
          <w:iCs/>
          <w:sz w:val="20"/>
          <w:szCs w:val="20"/>
        </w:rPr>
        <w:t>ab</w:t>
      </w:r>
      <w:proofErr w:type="spellEnd"/>
      <w:r w:rsidRPr="00D74A04">
        <w:rPr>
          <w:rFonts w:ascii="Arial" w:eastAsia="Calibri" w:hAnsi="Arial" w:cs="Arial"/>
          <w:i/>
          <w:iCs/>
          <w:spacing w:val="17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i/>
          <w:iCs/>
          <w:sz w:val="20"/>
          <w:szCs w:val="20"/>
        </w:rPr>
        <w:t>intio</w:t>
      </w:r>
      <w:proofErr w:type="spellEnd"/>
      <w:r w:rsidRPr="00D74A04">
        <w:rPr>
          <w:rFonts w:ascii="Arial" w:eastAsia="Calibri" w:hAnsi="Arial" w:cs="Arial"/>
          <w:i/>
          <w:iCs/>
          <w:sz w:val="20"/>
          <w:szCs w:val="20"/>
        </w:rPr>
        <w:t>,</w:t>
      </w:r>
      <w:r w:rsidRPr="00D74A04">
        <w:rPr>
          <w:rFonts w:ascii="Arial" w:eastAsia="Calibri" w:hAnsi="Arial" w:cs="Arial"/>
          <w:i/>
          <w:iCs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aplicada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pena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exclusão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Sócio;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exigir-se-á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pagamento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mensalidades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atrasadas,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designando-se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30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(trinta)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atualização.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578" w:lineRule="auto"/>
        <w:ind w:left="3091" w:right="3722" w:firstLine="14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CAPITULO</w:t>
      </w:r>
      <w:r w:rsidRPr="00D74A04">
        <w:rPr>
          <w:rFonts w:ascii="Arial" w:eastAsia="Calibri" w:hAnsi="Arial" w:cs="Arial"/>
          <w:b/>
          <w:bCs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VII</w:t>
      </w:r>
      <w:r w:rsidRPr="00D74A04">
        <w:rPr>
          <w:rFonts w:ascii="Arial" w:eastAsia="Calibri" w:hAnsi="Arial" w:cs="Arial"/>
          <w:b/>
          <w:bCs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ELEIÇÕES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MANDATOS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</w:t>
      </w:r>
      <w:r w:rsidRPr="00D74A04">
        <w:rPr>
          <w:rFonts w:ascii="Arial" w:eastAsia="Calibri" w:hAnsi="Arial" w:cs="Arial"/>
          <w:b/>
          <w:bCs/>
          <w:spacing w:val="-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ELEIÇÕES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39" w:right="729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95</w:t>
      </w:r>
      <w:r w:rsidRPr="00D74A04">
        <w:rPr>
          <w:rFonts w:ascii="Arial" w:eastAsia="Calibri" w:hAnsi="Arial" w:cs="Arial"/>
          <w:b/>
          <w:bCs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direto,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universal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sociais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acordo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demais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requisitos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prescritos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04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(quatro)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64" w:right="725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18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1°</w:t>
      </w:r>
      <w:r w:rsidRPr="00D74A04">
        <w:rPr>
          <w:rFonts w:ascii="Times New Roman" w:eastAsia="Calibri" w:hAnsi="Times New Roman" w:cs="Times New Roman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eleições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Presidente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substituto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legal,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antecedência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de,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mínimo,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90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(noventa)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final do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realizadas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20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(vinte) dias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após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convocatória;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70" w:right="733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2°</w:t>
      </w:r>
      <w:r w:rsidRPr="00D74A04">
        <w:rPr>
          <w:rFonts w:ascii="Times New Roman" w:eastAsia="Calibri" w:hAnsi="Times New Roman" w:cs="Times New Roman"/>
          <w:b/>
          <w:bCs/>
          <w:spacing w:val="7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eleições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através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publicação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jornal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circulação no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7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10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3°</w:t>
      </w:r>
      <w:r w:rsidRPr="00D74A04">
        <w:rPr>
          <w:rFonts w:ascii="Times New Roman" w:eastAsia="Calibri" w:hAnsi="Times New Roman" w:cs="Times New Roman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Regimento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elaborado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="Calibri" w:hAnsi="Arial" w:cs="Arial"/>
          <w:sz w:val="27"/>
          <w:szCs w:val="27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81" w:right="712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4°</w:t>
      </w:r>
      <w:r w:rsidRPr="00D74A04">
        <w:rPr>
          <w:rFonts w:ascii="Times New Roman" w:eastAsia="Calibri" w:hAnsi="Times New Roman" w:cs="Times New Roman"/>
          <w:b/>
          <w:bCs/>
          <w:spacing w:val="22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29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É</w:t>
      </w:r>
      <w:r w:rsidRPr="00D74A04">
        <w:rPr>
          <w:rFonts w:ascii="Times New Roman" w:eastAsia="Calibri" w:hAnsi="Times New Roman" w:cs="Times New Roman"/>
          <w:spacing w:val="54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permitida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reeleiçãó</w:t>
      </w:r>
      <w:proofErr w:type="spellEnd"/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eletivos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62" w:right="705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96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completa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votação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secreta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lotados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município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terá mandato 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03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94" w:right="707" w:hanging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13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1°</w:t>
      </w:r>
      <w:r w:rsidRPr="00D74A04">
        <w:rPr>
          <w:rFonts w:ascii="Times New Roman" w:eastAsia="Calibri" w:hAnsi="Times New Roman" w:cs="Times New Roman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Caberá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regulamentar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eleição de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 trata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caput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deste artigo;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93" w:right="694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lastRenderedPageBreak/>
        <w:t>§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2°</w:t>
      </w:r>
      <w:r w:rsidRPr="00D74A04">
        <w:rPr>
          <w:rFonts w:ascii="Times New Roman" w:eastAsia="Calibri" w:hAnsi="Times New Roman" w:cs="Times New Roman"/>
          <w:b/>
          <w:bCs/>
          <w:spacing w:val="25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eleições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convocadas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oficialmente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até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mês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pleito pelo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Coordenador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 Organização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Provisória;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810" w:right="692" w:hanging="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46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3°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eleições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realizadas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trinta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término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 mandato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 em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exercício.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spacing w:after="0" w:line="240" w:lineRule="auto"/>
        <w:rPr>
          <w:rFonts w:ascii="Arial" w:eastAsia="Calibri" w:hAnsi="Arial" w:cs="Arial"/>
          <w:sz w:val="19"/>
          <w:szCs w:val="19"/>
        </w:rPr>
        <w:sectPr w:rsidR="00D74A04" w:rsidRPr="00D74A04">
          <w:type w:val="continuous"/>
          <w:pgSz w:w="11910" w:h="16850"/>
          <w:pgMar w:top="1580" w:right="1160" w:bottom="280" w:left="1400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133" w:lineRule="exact"/>
        <w:ind w:left="712"/>
        <w:jc w:val="both"/>
        <w:rPr>
          <w:rFonts w:ascii="Times New Roman" w:eastAsia="Calibri" w:hAnsi="Times New Roman" w:cs="Times New Roman"/>
          <w:sz w:val="6"/>
          <w:szCs w:val="6"/>
        </w:rPr>
      </w:pPr>
      <w:proofErr w:type="gramStart"/>
      <w:r w:rsidRPr="00D74A04">
        <w:rPr>
          <w:rFonts w:ascii="Times New Roman" w:eastAsia="Calibri" w:hAnsi="Times New Roman" w:cs="Times New Roman"/>
          <w:sz w:val="12"/>
          <w:szCs w:val="12"/>
        </w:rPr>
        <w:lastRenderedPageBreak/>
        <w:t>fnf</w:t>
      </w:r>
      <w:r w:rsidRPr="00D74A04">
        <w:rPr>
          <w:rFonts w:ascii="Arial" w:eastAsia="Calibri" w:hAnsi="Arial" w:cs="Arial"/>
          <w:b/>
          <w:bCs/>
          <w:sz w:val="9"/>
          <w:szCs w:val="9"/>
        </w:rPr>
        <w:t>bJLw</w:t>
      </w:r>
      <w:proofErr w:type="gramEnd"/>
      <w:r w:rsidRPr="00D74A04">
        <w:rPr>
          <w:rFonts w:ascii="Arial" w:eastAsia="Calibri" w:hAnsi="Arial" w:cs="Arial"/>
          <w:b/>
          <w:bCs/>
          <w:sz w:val="9"/>
          <w:szCs w:val="9"/>
        </w:rPr>
        <w:t>1</w:t>
      </w:r>
      <w:r w:rsidRPr="00D74A04">
        <w:rPr>
          <w:rFonts w:ascii="Arial" w:eastAsia="Calibri" w:hAnsi="Arial" w:cs="Arial"/>
          <w:sz w:val="9"/>
          <w:szCs w:val="9"/>
        </w:rPr>
        <w:t>,..</w:t>
      </w:r>
      <w:r w:rsidRPr="00D74A04">
        <w:rPr>
          <w:rFonts w:ascii="Arial" w:eastAsia="Calibri" w:hAnsi="Arial" w:cs="Arial"/>
          <w:spacing w:val="9"/>
          <w:sz w:val="9"/>
          <w:szCs w:val="9"/>
        </w:rPr>
        <w:t xml:space="preserve"> </w:t>
      </w:r>
      <w:proofErr w:type="gramStart"/>
      <w:r w:rsidRPr="00D74A04">
        <w:rPr>
          <w:rFonts w:ascii="Arial" w:eastAsia="Calibri" w:hAnsi="Arial" w:cs="Arial"/>
          <w:sz w:val="5"/>
          <w:szCs w:val="5"/>
        </w:rPr>
        <w:t>,=</w:t>
      </w:r>
      <w:proofErr w:type="gramEnd"/>
      <w:r w:rsidRPr="00D74A04">
        <w:rPr>
          <w:rFonts w:ascii="Arial" w:eastAsia="Calibri" w:hAnsi="Arial" w:cs="Arial"/>
          <w:sz w:val="5"/>
          <w:szCs w:val="5"/>
        </w:rPr>
        <w:t>l</w:t>
      </w:r>
      <w:r w:rsidRPr="00D74A04">
        <w:rPr>
          <w:rFonts w:ascii="Arial" w:eastAsia="Calibri" w:hAnsi="Arial" w:cs="Arial"/>
          <w:spacing w:val="-37"/>
          <w:sz w:val="5"/>
          <w:szCs w:val="5"/>
        </w:rPr>
        <w:t xml:space="preserve"> </w:t>
      </w:r>
      <w:r w:rsidRPr="00D74A04">
        <w:rPr>
          <w:rFonts w:ascii="Times New Roman" w:eastAsia="Calibri" w:hAnsi="Times New Roman" w:cs="Times New Roman"/>
          <w:i/>
          <w:iCs/>
          <w:sz w:val="6"/>
          <w:szCs w:val="6"/>
        </w:rPr>
        <w:t>..</w:t>
      </w:r>
      <w:proofErr w:type="spellStart"/>
      <w:r w:rsidRPr="00D74A04">
        <w:rPr>
          <w:rFonts w:ascii="Times New Roman" w:eastAsia="Calibri" w:hAnsi="Times New Roman" w:cs="Times New Roman"/>
          <w:i/>
          <w:iCs/>
          <w:sz w:val="6"/>
          <w:szCs w:val="6"/>
        </w:rPr>
        <w:t>il</w:t>
      </w:r>
      <w:proofErr w:type="spellEnd"/>
      <w:r w:rsidRPr="00D74A04">
        <w:rPr>
          <w:rFonts w:ascii="Times New Roman" w:eastAsia="Calibri" w:hAnsi="Times New Roman" w:cs="Times New Roman"/>
          <w:i/>
          <w:iCs/>
          <w:spacing w:val="-20"/>
          <w:sz w:val="6"/>
          <w:szCs w:val="6"/>
        </w:rPr>
        <w:t xml:space="preserve"> </w:t>
      </w:r>
      <w:r w:rsidRPr="00D74A04">
        <w:rPr>
          <w:rFonts w:ascii="Times New Roman" w:eastAsia="Calibri" w:hAnsi="Times New Roman" w:cs="Times New Roman"/>
          <w:sz w:val="6"/>
          <w:szCs w:val="6"/>
        </w:rPr>
        <w:t>{._ '""'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25" w:after="0" w:line="290" w:lineRule="auto"/>
        <w:ind w:left="117" w:right="199" w:firstLine="7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97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eleitores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somente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tenham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mínimo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03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meses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filiação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estejam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quites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tesouraria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 há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30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(trinta)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pleito.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18" w:right="203" w:firstLine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98</w:t>
      </w:r>
      <w:r w:rsidRPr="00D74A04">
        <w:rPr>
          <w:rFonts w:ascii="Arial" w:eastAsia="Calibri" w:hAnsi="Arial" w:cs="Arial"/>
          <w:b/>
          <w:bCs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eletivos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candidato deverá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filiado,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06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(meses)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antes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data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inscrição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chapa,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estar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quites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tesouraria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28" w:right="189" w:hanging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99</w:t>
      </w:r>
      <w:r w:rsidRPr="00D74A04">
        <w:rPr>
          <w:rFonts w:ascii="Arial" w:eastAsia="Calibri" w:hAnsi="Arial" w:cs="Arial"/>
          <w:b/>
          <w:bCs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concorrentes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às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eleições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qualquer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deverão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estar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completas,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preenchidos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todos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respectivas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diretorias,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habilitados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quites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Tesouraria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participar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pleito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conforme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 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54" w:right="184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13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1°</w:t>
      </w:r>
      <w:r w:rsidRPr="00D74A04">
        <w:rPr>
          <w:rFonts w:ascii="Times New Roman" w:eastAsia="Calibri" w:hAnsi="Times New Roman" w:cs="Times New Roman"/>
          <w:b/>
          <w:bCs/>
          <w:spacing w:val="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declarada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eleita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4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obtiver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simples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votos válidos.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56" w:right="172" w:hanging="1"/>
        <w:jc w:val="both"/>
        <w:rPr>
          <w:rFonts w:ascii="Arial" w:eastAsia="Calibri" w:hAnsi="Arial" w:cs="Arial"/>
          <w:sz w:val="20"/>
          <w:szCs w:val="20"/>
        </w:rPr>
      </w:pPr>
      <w:proofErr w:type="gramStart"/>
      <w:r w:rsidRPr="00D74A04">
        <w:rPr>
          <w:rFonts w:ascii="Arial" w:eastAsia="Calibri" w:hAnsi="Arial" w:cs="Arial"/>
          <w:sz w:val="19"/>
          <w:szCs w:val="19"/>
        </w:rPr>
        <w:t xml:space="preserve">§ </w:t>
      </w:r>
      <w:r w:rsidRPr="00D74A04">
        <w:rPr>
          <w:rFonts w:ascii="Arial" w:eastAsia="Calibri" w:hAnsi="Arial" w:cs="Arial"/>
          <w:spacing w:val="-15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</w:t>
      </w:r>
      <w:proofErr w:type="gramEnd"/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° </w:t>
      </w:r>
      <w:r w:rsidRPr="00D74A04">
        <w:rPr>
          <w:rFonts w:ascii="Times New Roman" w:eastAsia="Calibri" w:hAnsi="Times New Roman" w:cs="Times New Roman"/>
          <w:b/>
          <w:bCs/>
          <w:spacing w:val="-1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 xml:space="preserve">- </w:t>
      </w:r>
      <w:r w:rsidRPr="00D74A04">
        <w:rPr>
          <w:rFonts w:ascii="Times New Roman" w:eastAsia="Calibri" w:hAnsi="Times New Roman" w:cs="Times New Roman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Par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sucessão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Diretori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-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Gera</w:t>
      </w:r>
      <w:r w:rsidRPr="00D74A04">
        <w:rPr>
          <w:rFonts w:ascii="Arial" w:eastAsia="Calibri" w:hAnsi="Arial" w:cs="Arial"/>
          <w:sz w:val="20"/>
          <w:szCs w:val="20"/>
        </w:rPr>
        <w:t>l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e </w:t>
      </w:r>
      <w:r w:rsidRPr="00D74A04">
        <w:rPr>
          <w:rFonts w:ascii="Arial" w:eastAsia="Calibri" w:hAnsi="Arial" w:cs="Arial"/>
          <w:spacing w:val="-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Conselh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-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Fiscal</w:t>
      </w:r>
      <w:r w:rsidRPr="00D74A04">
        <w:rPr>
          <w:rFonts w:ascii="Arial" w:eastAsia="Calibri" w:hAnsi="Arial" w:cs="Arial"/>
          <w:sz w:val="20"/>
          <w:szCs w:val="20"/>
        </w:rPr>
        <w:t xml:space="preserve">, </w:t>
      </w:r>
      <w:r w:rsidRPr="00D74A04">
        <w:rPr>
          <w:rFonts w:ascii="Arial" w:eastAsia="Calibri" w:hAnsi="Arial" w:cs="Arial"/>
          <w:spacing w:val="-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</w:t>
      </w:r>
      <w:r w:rsidRPr="00D74A04">
        <w:rPr>
          <w:rFonts w:ascii="Arial" w:eastAsia="Calibri" w:hAnsi="Arial" w:cs="Arial"/>
          <w:sz w:val="20"/>
          <w:szCs w:val="20"/>
        </w:rPr>
        <w:t>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chapas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deverão aind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atende</w:t>
      </w:r>
      <w:r w:rsidRPr="00D74A04">
        <w:rPr>
          <w:rFonts w:ascii="Arial" w:eastAsia="Calibri" w:hAnsi="Arial" w:cs="Arial"/>
          <w:sz w:val="20"/>
          <w:szCs w:val="20"/>
        </w:rPr>
        <w:t xml:space="preserve">r 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critério 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representatividad</w:t>
      </w:r>
      <w:r w:rsidRPr="00D74A04">
        <w:rPr>
          <w:rFonts w:ascii="Arial" w:eastAsia="Calibri" w:hAnsi="Arial" w:cs="Arial"/>
          <w:spacing w:val="-82"/>
          <w:sz w:val="20"/>
          <w:szCs w:val="20"/>
        </w:rPr>
        <w:t>e</w:t>
      </w:r>
      <w:r w:rsidRPr="00D74A04">
        <w:rPr>
          <w:rFonts w:ascii="Arial" w:eastAsia="Calibri" w:hAnsi="Arial" w:cs="Arial"/>
          <w:sz w:val="20"/>
          <w:szCs w:val="20"/>
        </w:rPr>
        <w:t xml:space="preserve">, 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</w:t>
      </w:r>
      <w:r w:rsidRPr="00D74A04">
        <w:rPr>
          <w:rFonts w:ascii="Arial" w:eastAsia="Calibri" w:hAnsi="Arial" w:cs="Arial"/>
          <w:sz w:val="20"/>
          <w:szCs w:val="20"/>
        </w:rPr>
        <w:t xml:space="preserve">o 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te</w:t>
      </w:r>
      <w:r w:rsidRPr="00D74A04">
        <w:rPr>
          <w:rFonts w:ascii="Arial" w:eastAsia="Calibri" w:hAnsi="Arial" w:cs="Arial"/>
          <w:sz w:val="20"/>
          <w:szCs w:val="20"/>
        </w:rPr>
        <w:t xml:space="preserve">r 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n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sua 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composição 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um </w:t>
      </w:r>
      <w:r w:rsidRPr="00D74A04">
        <w:rPr>
          <w:rFonts w:ascii="Arial" w:eastAsia="Calibri" w:hAnsi="Arial" w:cs="Arial"/>
          <w:sz w:val="20"/>
          <w:szCs w:val="20"/>
        </w:rPr>
        <w:t xml:space="preserve">representante </w:t>
      </w:r>
      <w:r w:rsidRPr="00D74A04">
        <w:rPr>
          <w:rFonts w:ascii="Arial" w:eastAsia="Calibri" w:hAnsi="Arial" w:cs="Arial"/>
          <w:spacing w:val="-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pel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3/</w:t>
      </w:r>
      <w:r w:rsidRPr="00D74A04">
        <w:rPr>
          <w:rFonts w:ascii="Arial" w:eastAsia="Calibri" w:hAnsi="Arial" w:cs="Arial"/>
          <w:sz w:val="20"/>
          <w:szCs w:val="20"/>
        </w:rPr>
        <w:t>5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trê</w:t>
      </w:r>
      <w:r w:rsidRPr="00D74A04">
        <w:rPr>
          <w:rFonts w:ascii="Arial" w:eastAsia="Calibri" w:hAnsi="Arial" w:cs="Arial"/>
          <w:sz w:val="20"/>
          <w:szCs w:val="20"/>
        </w:rPr>
        <w:t>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quintos</w:t>
      </w:r>
      <w:r w:rsidRPr="00D74A04">
        <w:rPr>
          <w:rFonts w:ascii="Arial" w:eastAsia="Calibri" w:hAnsi="Arial" w:cs="Arial"/>
          <w:sz w:val="20"/>
          <w:szCs w:val="20"/>
        </w:rPr>
        <w:t>)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do</w:t>
      </w:r>
      <w:r w:rsidRPr="00D74A04">
        <w:rPr>
          <w:rFonts w:ascii="Arial" w:eastAsia="Calibri" w:hAnsi="Arial" w:cs="Arial"/>
          <w:sz w:val="20"/>
          <w:szCs w:val="20"/>
        </w:rPr>
        <w:t>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Núcleo</w:t>
      </w:r>
      <w:r w:rsidRPr="00D74A04">
        <w:rPr>
          <w:rFonts w:ascii="Arial" w:eastAsia="Calibri" w:hAnsi="Arial" w:cs="Arial"/>
          <w:sz w:val="20"/>
          <w:szCs w:val="20"/>
        </w:rPr>
        <w:t xml:space="preserve">s </w:t>
      </w:r>
      <w:r w:rsidRPr="00D74A04">
        <w:rPr>
          <w:rFonts w:ascii="Arial" w:eastAsia="Calibri" w:hAnsi="Arial" w:cs="Arial"/>
          <w:spacing w:val="-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Sindicai</w:t>
      </w:r>
      <w:r w:rsidRPr="00D74A04">
        <w:rPr>
          <w:rFonts w:ascii="Arial" w:eastAsia="Calibri" w:hAnsi="Arial" w:cs="Arial"/>
          <w:sz w:val="20"/>
          <w:szCs w:val="20"/>
        </w:rPr>
        <w:t>s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constituídos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at</w:t>
      </w:r>
      <w:r w:rsidRPr="00D74A04">
        <w:rPr>
          <w:rFonts w:ascii="Arial" w:eastAsia="Calibri" w:hAnsi="Arial" w:cs="Arial"/>
          <w:sz w:val="20"/>
          <w:szCs w:val="20"/>
        </w:rPr>
        <w:t xml:space="preserve">é 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dat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abertur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process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eleitoral</w:t>
      </w:r>
      <w:r w:rsidRPr="00D74A04">
        <w:rPr>
          <w:rFonts w:ascii="Arial" w:eastAsia="Calibri" w:hAnsi="Arial" w:cs="Arial"/>
          <w:sz w:val="20"/>
          <w:szCs w:val="20"/>
        </w:rPr>
        <w:t xml:space="preserve">, 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com 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 xml:space="preserve">a 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publicaçã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</w:t>
      </w:r>
      <w:r w:rsidRPr="00D74A04">
        <w:rPr>
          <w:rFonts w:ascii="Arial" w:eastAsia="Calibri" w:hAnsi="Arial" w:cs="Arial"/>
          <w:sz w:val="20"/>
          <w:szCs w:val="20"/>
        </w:rPr>
        <w:t xml:space="preserve">o 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>d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ita</w:t>
      </w:r>
      <w:r w:rsidRPr="00D74A04">
        <w:rPr>
          <w:rFonts w:ascii="Arial" w:eastAsia="Calibri" w:hAnsi="Arial" w:cs="Arial"/>
          <w:sz w:val="20"/>
          <w:szCs w:val="20"/>
        </w:rPr>
        <w:t xml:space="preserve">l 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de Convocaçã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da</w:t>
      </w:r>
      <w:r w:rsidRPr="00D74A04">
        <w:rPr>
          <w:rFonts w:ascii="Arial" w:eastAsia="Calibri" w:hAnsi="Arial" w:cs="Arial"/>
          <w:sz w:val="20"/>
          <w:szCs w:val="20"/>
        </w:rPr>
        <w:t>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>Eleiçõe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>s</w:t>
      </w:r>
      <w:r w:rsidRPr="00D74A04">
        <w:rPr>
          <w:rFonts w:ascii="Arial" w:eastAsia="Calibri" w:hAnsi="Arial" w:cs="Arial"/>
          <w:sz w:val="20"/>
          <w:szCs w:val="20"/>
        </w:rPr>
        <w:t>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78" w:lineRule="auto"/>
        <w:ind w:left="149" w:right="171" w:hanging="5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100</w:t>
      </w:r>
      <w:r w:rsidRPr="00D74A04">
        <w:rPr>
          <w:rFonts w:ascii="Arial" w:eastAsia="Calibri" w:hAnsi="Arial" w:cs="Arial"/>
          <w:b/>
          <w:bCs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pleito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presidido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uma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05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(cinco)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dirigente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Central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1"/>
          <w:szCs w:val="21"/>
        </w:rPr>
        <w:t>à</w:t>
      </w:r>
      <w:r w:rsidRPr="00D74A04">
        <w:rPr>
          <w:rFonts w:ascii="Arial" w:eastAsia="Calibri" w:hAnsi="Arial" w:cs="Arial"/>
          <w:spacing w:val="55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é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filiado,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indicados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sucessão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Diretoria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78" w:lineRule="auto"/>
        <w:ind w:left="776" w:right="161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19"/>
          <w:szCs w:val="19"/>
        </w:rPr>
        <w:t>§</w:t>
      </w:r>
      <w:r w:rsidRPr="00D74A04">
        <w:rPr>
          <w:rFonts w:ascii="Arial" w:eastAsia="Calibri" w:hAnsi="Arial" w:cs="Arial"/>
          <w:spacing w:val="16"/>
          <w:sz w:val="19"/>
          <w:szCs w:val="19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1°</w:t>
      </w:r>
      <w:r w:rsidRPr="00D74A04">
        <w:rPr>
          <w:rFonts w:ascii="Times New Roman" w:eastAsia="Calibri" w:hAnsi="Times New Roman" w:cs="Times New Roman"/>
          <w:b/>
          <w:bCs/>
          <w:spacing w:val="8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composta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são</w:t>
      </w:r>
      <w:r w:rsidRPr="00D74A04">
        <w:rPr>
          <w:rFonts w:ascii="Arial" w:eastAsia="Calibri" w:hAnsi="Arial" w:cs="Arial"/>
          <w:spacing w:val="-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feitas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eleições,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nem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candidatos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representantes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chapas;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83" w:right="153" w:hanging="9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2°</w:t>
      </w:r>
      <w:r w:rsidRPr="00D74A04">
        <w:rPr>
          <w:rFonts w:ascii="Times New Roman" w:eastAsia="Calibri" w:hAnsi="Times New Roman" w:cs="Times New Roman"/>
          <w:b/>
          <w:bCs/>
          <w:spacing w:val="17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cada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pleito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chapas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inscritas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terão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indicar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(01)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um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</w:t>
      </w:r>
      <w:r w:rsidRPr="00D74A04">
        <w:rPr>
          <w:rFonts w:ascii="Arial" w:eastAsia="Calibri" w:hAnsi="Arial" w:cs="Arial"/>
          <w:spacing w:val="5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acompanhar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trabalhos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Eleitoral,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durante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 processos de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votação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apuração;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78" w:lineRule="auto"/>
        <w:ind w:left="787" w:right="152" w:firstLine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3°</w:t>
      </w:r>
      <w:r w:rsidRPr="00D74A04">
        <w:rPr>
          <w:rFonts w:ascii="Times New Roman" w:eastAsia="Calibri" w:hAnsi="Times New Roman" w:cs="Times New Roman"/>
          <w:b/>
          <w:bCs/>
          <w:spacing w:val="45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representantes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indicados,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terão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voto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nas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 Comissão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801" w:right="142" w:hanging="1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0"/>
          <w:szCs w:val="20"/>
        </w:rPr>
        <w:t>4°</w:t>
      </w:r>
      <w:r w:rsidRPr="00D74A04">
        <w:rPr>
          <w:rFonts w:ascii="Times New Roman" w:eastAsia="Calibri" w:hAnsi="Times New Roman" w:cs="Times New Roman"/>
          <w:b/>
          <w:bCs/>
          <w:spacing w:val="34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-</w:t>
      </w:r>
      <w:r w:rsidRPr="00D74A04">
        <w:rPr>
          <w:rFonts w:ascii="Times New Roman" w:eastAsia="Calibri" w:hAnsi="Times New Roman" w:cs="Times New Roman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sucessão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Coordenações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Sindicais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Regionais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Municipais,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Comissão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Eleitoral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composta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03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sendo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02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(dois)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eleitos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indicado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 Diretoria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101</w:t>
      </w:r>
      <w:r w:rsidRPr="00D74A04">
        <w:rPr>
          <w:rFonts w:ascii="Arial" w:eastAsia="Calibri" w:hAnsi="Arial" w:cs="Arial"/>
          <w:b/>
          <w:bCs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sz w:val="20"/>
          <w:szCs w:val="20"/>
        </w:rPr>
        <w:t>É</w:t>
      </w:r>
      <w:r w:rsidRPr="00D74A04">
        <w:rPr>
          <w:rFonts w:ascii="Times New Roman" w:eastAsia="Calibri" w:hAnsi="Times New Roman" w:cs="Times New Roman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proibida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acumulação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eletivos,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spacing w:after="0" w:line="240" w:lineRule="auto"/>
        <w:rPr>
          <w:rFonts w:ascii="Arial" w:eastAsia="Calibri" w:hAnsi="Arial" w:cs="Arial"/>
          <w:sz w:val="19"/>
          <w:szCs w:val="19"/>
        </w:rPr>
        <w:sectPr w:rsidR="00D74A04" w:rsidRPr="00D74A04">
          <w:type w:val="continuous"/>
          <w:pgSz w:w="11910" w:h="16850"/>
          <w:pgMar w:top="1580" w:right="1460" w:bottom="280" w:left="1660" w:header="720" w:footer="720" w:gutter="0"/>
          <w:cols w:space="720"/>
        </w:sect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111" w:lineRule="exact"/>
        <w:ind w:left="744"/>
        <w:rPr>
          <w:rFonts w:ascii="Times New Roman" w:eastAsia="Calibri" w:hAnsi="Times New Roman" w:cs="Times New Roman"/>
          <w:b/>
          <w:bCs/>
          <w:i/>
          <w:iCs/>
          <w:sz w:val="10"/>
          <w:szCs w:val="10"/>
        </w:rPr>
      </w:pPr>
      <w:proofErr w:type="spellStart"/>
      <w:proofErr w:type="gramStart"/>
      <w:r w:rsidRPr="00D74A04">
        <w:rPr>
          <w:rFonts w:ascii="Times New Roman" w:eastAsia="Calibri" w:hAnsi="Times New Roman" w:cs="Times New Roman"/>
          <w:b/>
          <w:bCs/>
          <w:i/>
          <w:iCs/>
          <w:sz w:val="10"/>
          <w:szCs w:val="10"/>
        </w:rPr>
        <w:lastRenderedPageBreak/>
        <w:t>frilt</w:t>
      </w:r>
      <w:proofErr w:type="spellEnd"/>
      <w:proofErr w:type="gramEnd"/>
      <w:r w:rsidRPr="00D74A04">
        <w:rPr>
          <w:rFonts w:ascii="Times New Roman" w:eastAsia="Calibri" w:hAnsi="Times New Roman" w:cs="Times New Roman"/>
          <w:b/>
          <w:bCs/>
          <w:i/>
          <w:iCs/>
          <w:spacing w:val="5"/>
          <w:sz w:val="10"/>
          <w:szCs w:val="1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i/>
          <w:iCs/>
          <w:sz w:val="10"/>
          <w:szCs w:val="10"/>
        </w:rPr>
        <w:t>11.wai,,,.</w:t>
      </w:r>
      <w:r w:rsidRPr="00D74A04">
        <w:rPr>
          <w:rFonts w:ascii="Times New Roman" w:eastAsia="Calibri" w:hAnsi="Times New Roman" w:cs="Times New Roman"/>
          <w:b/>
          <w:bCs/>
          <w:i/>
          <w:iCs/>
          <w:spacing w:val="6"/>
          <w:sz w:val="10"/>
          <w:szCs w:val="10"/>
        </w:rPr>
        <w:t xml:space="preserve"> </w:t>
      </w:r>
      <w:proofErr w:type="gramStart"/>
      <w:r w:rsidRPr="00D74A04">
        <w:rPr>
          <w:rFonts w:ascii="Times New Roman" w:eastAsia="Calibri" w:hAnsi="Times New Roman" w:cs="Times New Roman"/>
          <w:b/>
          <w:bCs/>
          <w:i/>
          <w:iCs/>
          <w:sz w:val="10"/>
          <w:szCs w:val="10"/>
        </w:rPr>
        <w:t>A:.</w:t>
      </w:r>
      <w:proofErr w:type="gramEnd"/>
      <w:r w:rsidRPr="00D74A04">
        <w:rPr>
          <w:rFonts w:ascii="Times New Roman" w:eastAsia="Calibri" w:hAnsi="Times New Roman" w:cs="Times New Roman"/>
          <w:b/>
          <w:bCs/>
          <w:i/>
          <w:iCs/>
          <w:sz w:val="10"/>
          <w:szCs w:val="10"/>
        </w:rPr>
        <w:t>_.._</w:t>
      </w:r>
      <w:r w:rsidRPr="00D74A04">
        <w:rPr>
          <w:rFonts w:ascii="Times New Roman" w:eastAsia="Calibri" w:hAnsi="Times New Roman" w:cs="Times New Roman"/>
          <w:b/>
          <w:bCs/>
          <w:i/>
          <w:iCs/>
          <w:spacing w:val="7"/>
          <w:sz w:val="10"/>
          <w:szCs w:val="10"/>
        </w:rPr>
        <w:t xml:space="preserve"> </w:t>
      </w:r>
      <w:proofErr w:type="spellStart"/>
      <w:r w:rsidRPr="00D74A04">
        <w:rPr>
          <w:rFonts w:ascii="Times New Roman" w:eastAsia="Calibri" w:hAnsi="Times New Roman" w:cs="Times New Roman"/>
          <w:b/>
          <w:bCs/>
          <w:i/>
          <w:iCs/>
          <w:sz w:val="10"/>
          <w:szCs w:val="10"/>
        </w:rPr>
        <w:t>tJriwwl.i</w:t>
      </w:r>
      <w:proofErr w:type="spellEnd"/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0" w:after="0" w:line="288" w:lineRule="auto"/>
        <w:ind w:left="120" w:right="18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102</w:t>
      </w:r>
      <w:r w:rsidRPr="00D74A04">
        <w:rPr>
          <w:rFonts w:ascii="Arial" w:eastAsia="Calibri" w:hAnsi="Arial" w:cs="Arial"/>
          <w:b/>
          <w:bCs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poderão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candidatar-se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exercer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eletivos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deliberativas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sócios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exerçam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comissionados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esfera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Estadual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Municipal.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575" w:right="2633"/>
        <w:jc w:val="center"/>
        <w:outlineLvl w:val="8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SEÇÃO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li</w:t>
      </w:r>
      <w:r w:rsidRPr="00D74A04">
        <w:rPr>
          <w:rFonts w:ascii="Arial" w:eastAsia="Calibri" w:hAnsi="Arial" w:cs="Arial"/>
          <w:b/>
          <w:bCs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-</w:t>
      </w:r>
      <w:r w:rsidRPr="00D74A04">
        <w:rPr>
          <w:rFonts w:ascii="Arial" w:eastAsia="Calibri" w:hAnsi="Arial" w:cs="Arial"/>
          <w:b/>
          <w:bCs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MANDATOS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szCs w:val="28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129" w:firstLine="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103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-A</w:t>
      </w:r>
      <w:r w:rsidRPr="00D74A04">
        <w:rPr>
          <w:rFonts w:ascii="Arial" w:eastAsia="Calibri" w:hAnsi="Arial" w:cs="Arial"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posse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dar-se-á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data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término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dó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 da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gestão sucedida.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134" w:firstLine="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104</w:t>
      </w:r>
      <w:r w:rsidRPr="00D74A04">
        <w:rPr>
          <w:rFonts w:ascii="Arial" w:eastAsia="Calibri" w:hAnsi="Arial" w:cs="Arial"/>
          <w:b/>
          <w:bCs/>
          <w:spacing w:val="4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Extingue-se</w:t>
      </w:r>
      <w:r w:rsidRPr="00D74A04">
        <w:rPr>
          <w:rFonts w:ascii="Arial" w:eastAsia="Calibri" w:hAnsi="Arial" w:cs="Arial"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5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5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</w:t>
      </w:r>
      <w:r w:rsidRPr="00D74A04">
        <w:rPr>
          <w:rFonts w:ascii="Arial" w:eastAsia="Calibri" w:hAnsi="Arial" w:cs="Arial"/>
          <w:spacing w:val="5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5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4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4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2E1959">
      <w:pPr>
        <w:numPr>
          <w:ilvl w:val="0"/>
          <w:numId w:val="80"/>
        </w:numPr>
        <w:tabs>
          <w:tab w:val="left" w:pos="101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7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morte;</w:t>
      </w:r>
    </w:p>
    <w:p w:rsidR="00D74A04" w:rsidRPr="00D74A04" w:rsidRDefault="00D74A04" w:rsidP="002E1959">
      <w:pPr>
        <w:numPr>
          <w:ilvl w:val="0"/>
          <w:numId w:val="80"/>
        </w:numPr>
        <w:tabs>
          <w:tab w:val="left" w:pos="1013"/>
        </w:tabs>
        <w:kinsoku w:val="0"/>
        <w:overflowPunct w:val="0"/>
        <w:autoSpaceDE w:val="0"/>
        <w:autoSpaceDN w:val="0"/>
        <w:adjustRightInd w:val="0"/>
        <w:spacing w:before="136"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Renúncia;</w:t>
      </w:r>
    </w:p>
    <w:p w:rsidR="00D74A04" w:rsidRPr="00D74A04" w:rsidRDefault="00D74A04" w:rsidP="002E1959">
      <w:pPr>
        <w:numPr>
          <w:ilvl w:val="0"/>
          <w:numId w:val="80"/>
        </w:numPr>
        <w:tabs>
          <w:tab w:val="left" w:pos="1013"/>
        </w:tabs>
        <w:kinsoku w:val="0"/>
        <w:overflowPunct w:val="0"/>
        <w:autoSpaceDE w:val="0"/>
        <w:autoSpaceDN w:val="0"/>
        <w:adjustRightInd w:val="0"/>
        <w:spacing w:before="129" w:after="0" w:line="240" w:lineRule="auto"/>
        <w:ind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término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gestão;</w:t>
      </w:r>
    </w:p>
    <w:p w:rsidR="00D74A04" w:rsidRPr="00D74A04" w:rsidRDefault="00D74A04" w:rsidP="002E1959">
      <w:pPr>
        <w:numPr>
          <w:ilvl w:val="0"/>
          <w:numId w:val="80"/>
        </w:numPr>
        <w:tabs>
          <w:tab w:val="left" w:pos="1013"/>
        </w:tabs>
        <w:kinsoku w:val="0"/>
        <w:overflowPunct w:val="0"/>
        <w:autoSpaceDE w:val="0"/>
        <w:autoSpaceDN w:val="0"/>
        <w:adjustRightInd w:val="0"/>
        <w:spacing w:before="136" w:after="0" w:line="376" w:lineRule="auto"/>
        <w:ind w:left="1014" w:right="172" w:hanging="373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definitiva,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transitada</w:t>
      </w:r>
      <w:r w:rsidRPr="00D74A04">
        <w:rPr>
          <w:rFonts w:ascii="Arial" w:eastAsia="Calibri" w:hAnsi="Arial" w:cs="Arial"/>
          <w:spacing w:val="4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julgado,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declarando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perda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mandato, nos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49" w:right="153" w:firstLine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105</w:t>
      </w:r>
      <w:r w:rsidRPr="00D74A04">
        <w:rPr>
          <w:rFonts w:ascii="Arial" w:eastAsia="Calibri" w:hAnsi="Arial" w:cs="Arial"/>
          <w:b/>
          <w:bCs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terá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</w:t>
      </w:r>
      <w:r w:rsidRPr="00D74A04">
        <w:rPr>
          <w:rFonts w:ascii="Arial" w:eastAsia="Calibri" w:hAnsi="Arial" w:cs="Arial"/>
          <w:spacing w:val="4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suspenso</w:t>
      </w:r>
      <w:r w:rsidRPr="00D74A04">
        <w:rPr>
          <w:rFonts w:ascii="Arial" w:eastAsia="Calibri" w:hAnsi="Arial" w:cs="Arial"/>
          <w:spacing w:val="5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deixar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comparecer,</w:t>
      </w:r>
      <w:r w:rsidRPr="00D74A04">
        <w:rPr>
          <w:rFonts w:ascii="Arial" w:eastAsia="Calibri" w:hAnsi="Arial" w:cs="Arial"/>
          <w:spacing w:val="3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justificativa,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03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(três)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reuniões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consecutivas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05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(cinco)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alternadas,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durante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01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(um)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ano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Gestão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Sindical,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ou,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quando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praticar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desabone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 permanência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cargo,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devidamente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apurado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60" w:hanging="5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106</w:t>
      </w:r>
      <w:r w:rsidRPr="00D74A04">
        <w:rPr>
          <w:rFonts w:ascii="Arial" w:eastAsia="Calibri" w:hAnsi="Arial" w:cs="Arial"/>
          <w:b/>
          <w:bCs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3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2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Conselho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Fiscal,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Coordenação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Sindical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Regional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Núcleos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perderá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mandato quando: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2E1959">
      <w:pPr>
        <w:numPr>
          <w:ilvl w:val="0"/>
          <w:numId w:val="81"/>
        </w:numPr>
        <w:tabs>
          <w:tab w:val="left" w:pos="1033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Praticar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graves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violações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previstas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neste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Estatuto;</w:t>
      </w:r>
    </w:p>
    <w:p w:rsidR="00D74A04" w:rsidRPr="00D74A04" w:rsidRDefault="00D74A04" w:rsidP="002E1959">
      <w:pPr>
        <w:numPr>
          <w:ilvl w:val="0"/>
          <w:numId w:val="81"/>
        </w:numPr>
        <w:tabs>
          <w:tab w:val="left" w:pos="1033"/>
        </w:tabs>
        <w:kinsoku w:val="0"/>
        <w:overflowPunct w:val="0"/>
        <w:autoSpaceDE w:val="0"/>
        <w:autoSpaceDN w:val="0"/>
        <w:adjustRightInd w:val="0"/>
        <w:spacing w:before="129" w:after="0" w:line="240" w:lineRule="auto"/>
        <w:ind w:hanging="371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Dilapidar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 do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Sindicato;</w:t>
      </w:r>
    </w:p>
    <w:p w:rsidR="00D74A04" w:rsidRPr="00D74A04" w:rsidRDefault="00D74A04" w:rsidP="002E1959">
      <w:pPr>
        <w:numPr>
          <w:ilvl w:val="0"/>
          <w:numId w:val="81"/>
        </w:numPr>
        <w:tabs>
          <w:tab w:val="left" w:pos="1042"/>
        </w:tabs>
        <w:kinsoku w:val="0"/>
        <w:overflowPunct w:val="0"/>
        <w:autoSpaceDE w:val="0"/>
        <w:autoSpaceDN w:val="0"/>
        <w:adjustRightInd w:val="0"/>
        <w:spacing w:before="143" w:after="0" w:line="240" w:lineRule="auto"/>
        <w:ind w:left="1041" w:hanging="382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Abandonar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 cargo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</w:t>
      </w:r>
      <w:r w:rsidRPr="00D74A04">
        <w:rPr>
          <w:rFonts w:ascii="Arial" w:eastAsia="Calibri" w:hAnsi="Arial" w:cs="Arial"/>
          <w:spacing w:val="-2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sem</w:t>
      </w:r>
      <w:r w:rsidRPr="00D74A04">
        <w:rPr>
          <w:rFonts w:ascii="Arial" w:eastAsia="Calibri" w:hAnsi="Arial" w:cs="Arial"/>
          <w:spacing w:val="-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justificativa;</w:t>
      </w:r>
    </w:p>
    <w:p w:rsidR="00D74A04" w:rsidRPr="00D74A04" w:rsidRDefault="00D74A04" w:rsidP="002E1959">
      <w:pPr>
        <w:numPr>
          <w:ilvl w:val="0"/>
          <w:numId w:val="81"/>
        </w:numPr>
        <w:tabs>
          <w:tab w:val="left" w:pos="1040"/>
        </w:tabs>
        <w:kinsoku w:val="0"/>
        <w:overflowPunct w:val="0"/>
        <w:autoSpaceDE w:val="0"/>
        <w:autoSpaceDN w:val="0"/>
        <w:adjustRightInd w:val="0"/>
        <w:spacing w:before="129" w:after="0" w:line="240" w:lineRule="auto"/>
        <w:ind w:left="1039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Descumprir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decisões das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instâncias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deliberativas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entidade;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  <w:r w:rsidRPr="00D74A04">
        <w:rPr>
          <w:rFonts w:ascii="Arial" w:eastAsia="Calibri" w:hAnsi="Arial" w:cs="Arial"/>
        </w:rPr>
        <w:t xml:space="preserve">  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576" w:lineRule="auto"/>
        <w:ind w:right="2377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 xml:space="preserve">                        CAPITULO</w:t>
      </w:r>
      <w:r w:rsidRPr="00D74A04">
        <w:rPr>
          <w:rFonts w:ascii="Arial" w:eastAsia="Calibri" w:hAnsi="Arial" w:cs="Arial"/>
          <w:b/>
          <w:bCs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VIII DISPOSIÇÕES</w:t>
      </w:r>
      <w:r w:rsidRPr="00D74A04">
        <w:rPr>
          <w:rFonts w:ascii="Arial" w:eastAsia="Calibri" w:hAnsi="Arial" w:cs="Arial"/>
          <w:b/>
          <w:bCs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FINAIS</w:t>
      </w:r>
      <w:r w:rsidRPr="00D74A04">
        <w:rPr>
          <w:rFonts w:ascii="Arial" w:eastAsia="Calibri" w:hAnsi="Arial" w:cs="Arial"/>
          <w:b/>
          <w:bCs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E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TRANSITÓRIAS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7" w:after="0" w:line="292" w:lineRule="auto"/>
        <w:ind w:left="182" w:firstLine="6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107</w:t>
      </w:r>
      <w:r w:rsidRPr="00D74A04">
        <w:rPr>
          <w:rFonts w:ascii="Arial" w:eastAsia="Calibri" w:hAnsi="Arial" w:cs="Arial"/>
          <w:b/>
          <w:bCs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3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débitos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Sindicato,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quitarem</w:t>
      </w:r>
      <w:r w:rsidRPr="00D74A04">
        <w:rPr>
          <w:rFonts w:ascii="Arial" w:eastAsia="Calibri" w:hAnsi="Arial" w:cs="Arial"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atrasos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estatutário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fixado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fazê-lo,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perderão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direitos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estatutários.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bCs/>
          <w:sz w:val="20"/>
          <w:szCs w:val="20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4" w:after="0" w:line="278" w:lineRule="auto"/>
        <w:ind w:left="125" w:right="758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108</w:t>
      </w:r>
      <w:r w:rsidRPr="00D74A04">
        <w:rPr>
          <w:rFonts w:ascii="Arial" w:eastAsia="Calibri" w:hAnsi="Arial" w:cs="Arial"/>
          <w:b/>
          <w:bCs/>
          <w:spacing w:val="5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Fica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estabelecido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que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índice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valor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contribuições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mensais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 associados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é</w:t>
      </w:r>
      <w:r w:rsidRPr="00D74A04">
        <w:rPr>
          <w:rFonts w:ascii="Arial" w:eastAsia="Calibri" w:hAnsi="Arial" w:cs="Arial"/>
          <w:spacing w:val="14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1</w:t>
      </w:r>
      <w:r w:rsidRPr="00D74A04">
        <w:rPr>
          <w:rFonts w:ascii="Times New Roman" w:eastAsia="Calibri" w:hAnsi="Times New Roman" w:cs="Times New Roman"/>
          <w:sz w:val="21"/>
          <w:szCs w:val="21"/>
        </w:rPr>
        <w:t>%</w:t>
      </w:r>
      <w:r w:rsidRPr="00D74A04">
        <w:rPr>
          <w:rFonts w:ascii="Times New Roman" w:eastAsia="Calibri" w:hAnsi="Times New Roman" w:cs="Times New Roman"/>
          <w:spacing w:val="-1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hum</w:t>
      </w:r>
      <w:proofErr w:type="spellEnd"/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 cento)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remuneração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fixado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alterado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125" w:right="745" w:firstLine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109</w:t>
      </w:r>
      <w:r w:rsidRPr="00D74A04"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19"/>
          <w:szCs w:val="19"/>
        </w:rPr>
        <w:t>é</w:t>
      </w:r>
      <w:r w:rsidRPr="00D74A04">
        <w:rPr>
          <w:rFonts w:ascii="Arial" w:eastAsia="Calibri" w:hAnsi="Arial" w:cs="Arial"/>
          <w:spacing w:val="13"/>
          <w:sz w:val="19"/>
          <w:szCs w:val="19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constituído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prazo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indeterminado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dissolução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só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poderá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ocorrer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aprovação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especialmente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convocado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para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tal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fim,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presença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maioria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absoluta</w:t>
      </w:r>
      <w:r w:rsidRPr="00D74A04">
        <w:rPr>
          <w:rFonts w:ascii="Arial" w:eastAsia="Calibri" w:hAnsi="Arial" w:cs="Arial"/>
          <w:spacing w:val="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seus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associados</w:t>
      </w:r>
      <w:r w:rsidRPr="00D74A04">
        <w:rPr>
          <w:rFonts w:ascii="Arial" w:eastAsia="Calibri" w:hAnsi="Arial" w:cs="Arial"/>
          <w:spacing w:val="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deliberação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2/3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(dois</w:t>
      </w:r>
      <w:r w:rsidRPr="00D74A04">
        <w:rPr>
          <w:rFonts w:ascii="Arial" w:eastAsia="Calibri" w:hAnsi="Arial" w:cs="Arial"/>
          <w:spacing w:val="-1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terços)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756" w:right="753" w:hanging="8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1°</w:t>
      </w:r>
      <w:r w:rsidRPr="00D74A04">
        <w:rPr>
          <w:rFonts w:ascii="Arial" w:eastAsia="Calibri" w:hAnsi="Arial" w:cs="Arial"/>
          <w:b/>
          <w:bCs/>
          <w:spacing w:val="-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dissolução,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SINPROESEMMA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destinado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congêneres.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757" w:right="737" w:hanging="2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sz w:val="20"/>
          <w:szCs w:val="20"/>
        </w:rPr>
        <w:t>§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Times New Roman" w:eastAsia="Calibri" w:hAnsi="Times New Roman" w:cs="Times New Roman"/>
          <w:b/>
          <w:bCs/>
          <w:sz w:val="21"/>
          <w:szCs w:val="21"/>
        </w:rPr>
        <w:t>2°</w:t>
      </w:r>
      <w:r w:rsidRPr="00D74A04">
        <w:rPr>
          <w:rFonts w:ascii="Times New Roman" w:eastAsia="Calibri" w:hAnsi="Times New Roman" w:cs="Times New Roman"/>
          <w:b/>
          <w:bCs/>
          <w:spacing w:val="-2"/>
          <w:sz w:val="21"/>
          <w:szCs w:val="21"/>
        </w:rPr>
        <w:t xml:space="preserve"> </w:t>
      </w:r>
      <w:r w:rsidRPr="00D74A04">
        <w:rPr>
          <w:rFonts w:ascii="Times New Roman" w:eastAsia="Calibri" w:hAnsi="Times New Roman" w:cs="Times New Roman"/>
          <w:sz w:val="21"/>
          <w:szCs w:val="21"/>
        </w:rPr>
        <w:t>-</w:t>
      </w:r>
      <w:r w:rsidRPr="00D74A04">
        <w:rPr>
          <w:rFonts w:ascii="Times New Roman" w:eastAsia="Calibri" w:hAnsi="Times New Roman" w:cs="Times New Roman"/>
          <w:spacing w:val="13"/>
          <w:sz w:val="21"/>
          <w:szCs w:val="21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bens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imobiliários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-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constituem-se</w:t>
      </w:r>
      <w:r w:rsidRPr="00D74A04">
        <w:rPr>
          <w:rFonts w:ascii="Arial" w:eastAsia="Calibri" w:hAnsi="Arial" w:cs="Arial"/>
          <w:spacing w:val="-2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patrimônio</w:t>
      </w:r>
      <w:r w:rsidRPr="00D74A04">
        <w:rPr>
          <w:rFonts w:ascii="Arial" w:eastAsia="Calibri" w:hAnsi="Arial" w:cs="Arial"/>
          <w:spacing w:val="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desta,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somente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4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</w:t>
      </w:r>
      <w:r w:rsidRPr="00D74A04">
        <w:rPr>
          <w:rFonts w:ascii="Arial" w:eastAsia="Calibri" w:hAnsi="Arial" w:cs="Arial"/>
          <w:spacing w:val="5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</w:t>
      </w:r>
      <w:r w:rsidRPr="00D74A04">
        <w:rPr>
          <w:rFonts w:ascii="Arial" w:eastAsia="Calibri" w:hAnsi="Arial" w:cs="Arial"/>
          <w:spacing w:val="3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Ata</w:t>
      </w:r>
      <w:r w:rsidRPr="00D74A04">
        <w:rPr>
          <w:rFonts w:ascii="Arial" w:eastAsia="Calibri" w:hAnsi="Arial" w:cs="Arial"/>
          <w:spacing w:val="4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devidamente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registrada,</w:t>
      </w:r>
      <w:r w:rsidRPr="00D74A04">
        <w:rPr>
          <w:rFonts w:ascii="Arial" w:eastAsia="Calibri" w:hAnsi="Arial" w:cs="Arial"/>
          <w:spacing w:val="4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poderão</w:t>
      </w:r>
      <w:r w:rsidRPr="00D74A04">
        <w:rPr>
          <w:rFonts w:ascii="Arial" w:eastAsia="Calibri" w:hAnsi="Arial" w:cs="Arial"/>
          <w:spacing w:val="2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alienados,</w:t>
      </w:r>
      <w:bookmarkStart w:id="0" w:name="_GoBack"/>
      <w:bookmarkEnd w:id="0"/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visando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aquisição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investimento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outro</w:t>
      </w:r>
      <w:r w:rsidRPr="00D74A04">
        <w:rPr>
          <w:rFonts w:ascii="Arial" w:eastAsia="Calibri" w:hAnsi="Arial" w:cs="Arial"/>
          <w:spacing w:val="-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bem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patrimonial.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eastAsia="Calibri" w:hAnsi="Arial" w:cs="Arial"/>
          <w:sz w:val="25"/>
          <w:szCs w:val="25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48" w:right="734" w:firstLine="3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11O</w:t>
      </w:r>
      <w:r w:rsidRPr="00D74A04">
        <w:rPr>
          <w:rFonts w:ascii="Arial" w:eastAsia="Calibri" w:hAnsi="Arial" w:cs="Arial"/>
          <w:b/>
          <w:bCs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somente</w:t>
      </w:r>
      <w:r w:rsidRPr="00D74A04">
        <w:rPr>
          <w:rFonts w:ascii="Arial" w:eastAsia="Calibri" w:hAnsi="Arial" w:cs="Arial"/>
          <w:spacing w:val="2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será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alterado</w:t>
      </w:r>
      <w:r w:rsidRPr="00D74A04">
        <w:rPr>
          <w:rFonts w:ascii="Arial" w:eastAsia="Calibri" w:hAnsi="Arial" w:cs="Arial"/>
          <w:spacing w:val="1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Congresso,</w:t>
      </w:r>
      <w:r w:rsidRPr="00D74A04">
        <w:rPr>
          <w:rFonts w:ascii="Arial" w:eastAsia="Calibri" w:hAnsi="Arial" w:cs="Arial"/>
          <w:spacing w:val="3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por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decisão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2/3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(dois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terços)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dos</w:t>
      </w:r>
      <w:r w:rsidRPr="00D74A04">
        <w:rPr>
          <w:rFonts w:ascii="Arial" w:eastAsia="Calibri" w:hAnsi="Arial" w:cs="Arial"/>
          <w:spacing w:val="-1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delegados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presentes.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58" w:right="731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111</w:t>
      </w:r>
      <w:r w:rsidRPr="00D74A04">
        <w:rPr>
          <w:rFonts w:ascii="Arial" w:eastAsia="Calibri" w:hAnsi="Arial" w:cs="Arial"/>
          <w:b/>
          <w:bCs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membros</w:t>
      </w:r>
      <w:r w:rsidRPr="00D74A04">
        <w:rPr>
          <w:rFonts w:ascii="Arial" w:eastAsia="Calibri" w:hAnsi="Arial" w:cs="Arial"/>
          <w:spacing w:val="1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entidade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não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respondem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nem</w:t>
      </w:r>
      <w:r w:rsidRPr="00D74A04">
        <w:rPr>
          <w:rFonts w:ascii="Arial" w:eastAsia="Calibri" w:hAnsi="Arial" w:cs="Arial"/>
          <w:spacing w:val="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mesmo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subsidiariamente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pelas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obrigações</w:t>
      </w:r>
      <w:r w:rsidRPr="00D74A04">
        <w:rPr>
          <w:rFonts w:ascii="Arial" w:eastAsia="Calibri" w:hAnsi="Arial" w:cs="Arial"/>
          <w:spacing w:val="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contraídas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proofErr w:type="spellStart"/>
      <w:proofErr w:type="gramStart"/>
      <w:r w:rsidRPr="00D74A04">
        <w:rPr>
          <w:rFonts w:ascii="Arial" w:eastAsia="Calibri" w:hAnsi="Arial" w:cs="Arial"/>
          <w:sz w:val="20"/>
          <w:szCs w:val="20"/>
        </w:rPr>
        <w:t>SINPROESEMMA,exceto</w:t>
      </w:r>
      <w:proofErr w:type="spellEnd"/>
      <w:proofErr w:type="gramEnd"/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nos</w:t>
      </w:r>
      <w:r w:rsidRPr="00D74A04">
        <w:rPr>
          <w:rFonts w:ascii="Arial" w:eastAsia="Calibri" w:hAnsi="Arial" w:cs="Arial"/>
          <w:spacing w:val="-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dolo</w:t>
      </w:r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culpa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grave.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="Calibri" w:hAnsi="Arial" w:cs="Arial"/>
          <w:sz w:val="23"/>
          <w:szCs w:val="23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158" w:right="716" w:hanging="1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112</w:t>
      </w:r>
      <w:r w:rsidRPr="00D74A04">
        <w:rPr>
          <w:rFonts w:ascii="Arial" w:eastAsia="Calibri" w:hAnsi="Arial" w:cs="Arial"/>
          <w:b/>
          <w:bCs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Os</w:t>
      </w:r>
      <w:r w:rsidRPr="00D74A04">
        <w:rPr>
          <w:rFonts w:ascii="Arial" w:eastAsia="Calibri" w:hAnsi="Arial" w:cs="Arial"/>
          <w:spacing w:val="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casos</w:t>
      </w:r>
      <w:r w:rsidRPr="00D74A04">
        <w:rPr>
          <w:rFonts w:ascii="Arial" w:eastAsia="Calibri" w:hAnsi="Arial" w:cs="Arial"/>
          <w:spacing w:val="-5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omissos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serão</w:t>
      </w:r>
      <w:r w:rsidRPr="00D74A04">
        <w:rPr>
          <w:rFonts w:ascii="Arial" w:eastAsia="Calibri" w:hAnsi="Arial" w:cs="Arial"/>
          <w:spacing w:val="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decididos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pela</w:t>
      </w:r>
      <w:r w:rsidRPr="00D74A04">
        <w:rPr>
          <w:rFonts w:ascii="Arial" w:eastAsia="Calibri" w:hAnsi="Arial" w:cs="Arial"/>
          <w:spacing w:val="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Executiva,</w:t>
      </w:r>
      <w:r w:rsidRPr="00D74A04">
        <w:rPr>
          <w:rFonts w:ascii="Arial" w:eastAsia="Calibri" w:hAnsi="Arial" w:cs="Arial"/>
          <w:spacing w:val="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Diretoria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1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ou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Assembleia</w:t>
      </w:r>
      <w:r w:rsidRPr="00D74A04">
        <w:rPr>
          <w:rFonts w:ascii="Arial" w:eastAsia="Calibri" w:hAnsi="Arial" w:cs="Arial"/>
          <w:spacing w:val="1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Geral,</w:t>
      </w:r>
      <w:r w:rsidRPr="00D74A04">
        <w:rPr>
          <w:rFonts w:ascii="Arial" w:eastAsia="Calibri" w:hAnsi="Arial" w:cs="Arial"/>
          <w:spacing w:val="-8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dentro</w:t>
      </w:r>
      <w:r w:rsidRPr="00D74A04">
        <w:rPr>
          <w:rFonts w:ascii="Arial" w:eastAsia="Calibri" w:hAnsi="Arial" w:cs="Arial"/>
          <w:spacing w:val="-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das</w:t>
      </w:r>
      <w:r w:rsidRPr="00D74A04">
        <w:rPr>
          <w:rFonts w:ascii="Arial" w:eastAsia="Calibri" w:hAnsi="Arial" w:cs="Arial"/>
          <w:spacing w:val="-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suas</w:t>
      </w:r>
      <w:r w:rsidRPr="00D74A04">
        <w:rPr>
          <w:rFonts w:ascii="Arial" w:eastAsia="Calibri" w:hAnsi="Arial" w:cs="Arial"/>
          <w:spacing w:val="-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competências.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="Calibri" w:hAnsi="Arial" w:cs="Arial"/>
          <w:sz w:val="24"/>
          <w:szCs w:val="24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after="0" w:line="288" w:lineRule="auto"/>
        <w:ind w:left="170" w:right="709" w:hanging="6"/>
        <w:jc w:val="both"/>
        <w:rPr>
          <w:rFonts w:ascii="Arial" w:eastAsia="Calibri" w:hAnsi="Arial" w:cs="Arial"/>
          <w:sz w:val="20"/>
          <w:szCs w:val="20"/>
        </w:rPr>
      </w:pPr>
      <w:r w:rsidRPr="00D74A04">
        <w:rPr>
          <w:rFonts w:ascii="Arial" w:eastAsia="Calibri" w:hAnsi="Arial" w:cs="Arial"/>
          <w:b/>
          <w:bCs/>
          <w:sz w:val="20"/>
          <w:szCs w:val="20"/>
        </w:rPr>
        <w:t>Art.</w:t>
      </w:r>
      <w:r w:rsidRPr="00D74A04">
        <w:rPr>
          <w:rFonts w:ascii="Arial" w:eastAsia="Calibri" w:hAnsi="Arial" w:cs="Arial"/>
          <w:b/>
          <w:bCs/>
          <w:spacing w:val="2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b/>
          <w:bCs/>
          <w:sz w:val="20"/>
          <w:szCs w:val="20"/>
        </w:rPr>
        <w:t>113</w:t>
      </w:r>
      <w:r w:rsidRPr="00D74A04">
        <w:rPr>
          <w:rFonts w:ascii="Arial" w:eastAsia="Calibri" w:hAnsi="Arial" w:cs="Arial"/>
          <w:b/>
          <w:bCs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-</w:t>
      </w:r>
      <w:r w:rsidRPr="00D74A04">
        <w:rPr>
          <w:rFonts w:ascii="Arial" w:eastAsia="Calibri" w:hAnsi="Arial" w:cs="Arial"/>
          <w:spacing w:val="3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Estatuto</w:t>
      </w:r>
      <w:r w:rsidRPr="00D74A04">
        <w:rPr>
          <w:rFonts w:ascii="Arial" w:eastAsia="Calibri" w:hAnsi="Arial" w:cs="Arial"/>
          <w:spacing w:val="2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entra</w:t>
      </w:r>
      <w:r w:rsidRPr="00D74A04">
        <w:rPr>
          <w:rFonts w:ascii="Arial" w:eastAsia="Calibri" w:hAnsi="Arial" w:cs="Arial"/>
          <w:spacing w:val="2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vigor</w:t>
      </w:r>
      <w:r w:rsidRPr="00D74A04">
        <w:rPr>
          <w:rFonts w:ascii="Arial" w:eastAsia="Calibri" w:hAnsi="Arial" w:cs="Arial"/>
          <w:spacing w:val="37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na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data</w:t>
      </w:r>
      <w:r w:rsidRPr="00D74A04">
        <w:rPr>
          <w:rFonts w:ascii="Arial" w:eastAsia="Calibri" w:hAnsi="Arial" w:cs="Arial"/>
          <w:spacing w:val="23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de</w:t>
      </w:r>
      <w:r w:rsidRPr="00D74A04">
        <w:rPr>
          <w:rFonts w:ascii="Arial" w:eastAsia="Calibri" w:hAnsi="Arial" w:cs="Arial"/>
          <w:spacing w:val="19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sua</w:t>
      </w:r>
      <w:r w:rsidRPr="00D74A04">
        <w:rPr>
          <w:rFonts w:ascii="Arial" w:eastAsia="Calibri" w:hAnsi="Arial" w:cs="Arial"/>
          <w:spacing w:val="20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aprovação</w:t>
      </w:r>
      <w:r w:rsidRPr="00D74A04">
        <w:rPr>
          <w:rFonts w:ascii="Arial" w:eastAsia="Calibri" w:hAnsi="Arial" w:cs="Arial"/>
          <w:spacing w:val="3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pelo</w:t>
      </w:r>
      <w:r w:rsidRPr="00D74A04">
        <w:rPr>
          <w:rFonts w:ascii="Arial" w:eastAsia="Calibri" w:hAnsi="Arial" w:cs="Arial"/>
          <w:spacing w:val="3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Congresso</w:t>
      </w:r>
      <w:r w:rsidRPr="00D74A04">
        <w:rPr>
          <w:rFonts w:ascii="Arial" w:eastAsia="Calibri" w:hAnsi="Arial" w:cs="Arial"/>
          <w:spacing w:val="14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da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categoria,</w:t>
      </w:r>
      <w:r w:rsidRPr="00D74A04">
        <w:rPr>
          <w:rFonts w:ascii="Arial" w:eastAsia="Calibri" w:hAnsi="Arial" w:cs="Arial"/>
          <w:spacing w:val="-6"/>
          <w:sz w:val="20"/>
          <w:szCs w:val="20"/>
        </w:rPr>
        <w:t xml:space="preserve"> </w:t>
      </w:r>
      <w:proofErr w:type="spellStart"/>
      <w:r w:rsidRPr="00D74A04">
        <w:rPr>
          <w:rFonts w:ascii="Arial" w:eastAsia="Calibri" w:hAnsi="Arial" w:cs="Arial"/>
          <w:sz w:val="20"/>
          <w:szCs w:val="20"/>
        </w:rPr>
        <w:t>revogadasas</w:t>
      </w:r>
      <w:proofErr w:type="spellEnd"/>
      <w:r w:rsidRPr="00D74A04">
        <w:rPr>
          <w:rFonts w:ascii="Arial" w:eastAsia="Calibri" w:hAnsi="Arial" w:cs="Arial"/>
          <w:spacing w:val="-1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disposições</w:t>
      </w:r>
      <w:r w:rsidRPr="00D74A04">
        <w:rPr>
          <w:rFonts w:ascii="Arial" w:eastAsia="Calibri" w:hAnsi="Arial" w:cs="Arial"/>
          <w:spacing w:val="2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em</w:t>
      </w:r>
      <w:r w:rsidRPr="00D74A04">
        <w:rPr>
          <w:rFonts w:ascii="Arial" w:eastAsia="Calibri" w:hAnsi="Arial" w:cs="Arial"/>
          <w:spacing w:val="-1"/>
          <w:sz w:val="20"/>
          <w:szCs w:val="20"/>
        </w:rPr>
        <w:t xml:space="preserve"> </w:t>
      </w:r>
      <w:r w:rsidRPr="00D74A04">
        <w:rPr>
          <w:rFonts w:ascii="Arial" w:eastAsia="Calibri" w:hAnsi="Arial" w:cs="Arial"/>
          <w:sz w:val="20"/>
          <w:szCs w:val="20"/>
        </w:rPr>
        <w:t>contrário.</w:t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480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480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480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480"/>
        <w:rPr>
          <w:rFonts w:ascii="Arial" w:eastAsia="Calibri" w:hAnsi="Arial" w:cs="Arial"/>
          <w:sz w:val="19"/>
          <w:szCs w:val="19"/>
        </w:rPr>
      </w:pP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480"/>
        <w:rPr>
          <w:rFonts w:ascii="Arial" w:eastAsia="Calibri" w:hAnsi="Arial" w:cs="Arial"/>
          <w:sz w:val="19"/>
          <w:szCs w:val="19"/>
        </w:rPr>
      </w:pPr>
      <w:r w:rsidRPr="00D74A04">
        <w:rPr>
          <w:rFonts w:ascii="Arial" w:eastAsia="Calibri" w:hAnsi="Arial" w:cs="Arial"/>
          <w:noProof/>
          <w:sz w:val="19"/>
          <w:szCs w:val="19"/>
          <w:lang w:eastAsia="pt-BR"/>
        </w:rPr>
        <w:drawing>
          <wp:inline distT="0" distB="0" distL="0" distR="0" wp14:anchorId="11470570" wp14:editId="6CA844B2">
            <wp:extent cx="2619375" cy="2076450"/>
            <wp:effectExtent l="0" t="0" r="9525" b="0"/>
            <wp:docPr id="1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04" w:rsidRPr="00D74A04" w:rsidRDefault="00D74A04" w:rsidP="00D74A04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480"/>
        <w:rPr>
          <w:rFonts w:ascii="Arial" w:eastAsia="Calibri" w:hAnsi="Arial" w:cs="Arial"/>
          <w:sz w:val="19"/>
          <w:szCs w:val="19"/>
        </w:rPr>
      </w:pPr>
    </w:p>
    <w:p w:rsidR="006D36DC" w:rsidRDefault="006D36DC"/>
    <w:sectPr w:rsidR="006D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959" w:rsidRDefault="002E1959" w:rsidP="00D74A04">
      <w:pPr>
        <w:spacing w:after="0" w:line="240" w:lineRule="auto"/>
      </w:pPr>
      <w:r>
        <w:separator/>
      </w:r>
    </w:p>
  </w:endnote>
  <w:endnote w:type="continuationSeparator" w:id="0">
    <w:p w:rsidR="002E1959" w:rsidRDefault="002E1959" w:rsidP="00D7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04" w:rsidRDefault="00D74A0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04" w:rsidRDefault="00D74A0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04" w:rsidRDefault="00D74A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959" w:rsidRDefault="002E1959" w:rsidP="00D74A04">
      <w:pPr>
        <w:spacing w:after="0" w:line="240" w:lineRule="auto"/>
      </w:pPr>
      <w:r>
        <w:separator/>
      </w:r>
    </w:p>
  </w:footnote>
  <w:footnote w:type="continuationSeparator" w:id="0">
    <w:p w:rsidR="002E1959" w:rsidRDefault="002E1959" w:rsidP="00D7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04" w:rsidRDefault="00D74A0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81797" o:spid="_x0000_s2050" type="#_x0000_t75" style="position:absolute;margin-left:0;margin-top:0;width:425.15pt;height:354.3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04" w:rsidRDefault="00D74A0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81798" o:spid="_x0000_s2051" type="#_x0000_t75" style="position:absolute;margin-left:0;margin-top:0;width:425.15pt;height:354.3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04" w:rsidRDefault="00D74A0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81796" o:spid="_x0000_s2049" type="#_x0000_t75" style="position:absolute;margin-left:0;margin-top:0;width:425.15pt;height:354.3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left="1003" w:hanging="382"/>
      </w:pPr>
      <w:rPr>
        <w:spacing w:val="-1"/>
        <w:w w:val="105"/>
      </w:rPr>
    </w:lvl>
    <w:lvl w:ilvl="1">
      <w:numFmt w:val="bullet"/>
      <w:lvlText w:val="•"/>
      <w:lvlJc w:val="left"/>
      <w:pPr>
        <w:ind w:left="1772" w:hanging="382"/>
      </w:pPr>
    </w:lvl>
    <w:lvl w:ilvl="2">
      <w:numFmt w:val="bullet"/>
      <w:lvlText w:val="•"/>
      <w:lvlJc w:val="left"/>
      <w:pPr>
        <w:ind w:left="2544" w:hanging="382"/>
      </w:pPr>
    </w:lvl>
    <w:lvl w:ilvl="3">
      <w:numFmt w:val="bullet"/>
      <w:lvlText w:val="•"/>
      <w:lvlJc w:val="left"/>
      <w:pPr>
        <w:ind w:left="3317" w:hanging="382"/>
      </w:pPr>
    </w:lvl>
    <w:lvl w:ilvl="4">
      <w:numFmt w:val="bullet"/>
      <w:lvlText w:val="•"/>
      <w:lvlJc w:val="left"/>
      <w:pPr>
        <w:ind w:left="4089" w:hanging="382"/>
      </w:pPr>
    </w:lvl>
    <w:lvl w:ilvl="5">
      <w:numFmt w:val="bullet"/>
      <w:lvlText w:val="•"/>
      <w:lvlJc w:val="left"/>
      <w:pPr>
        <w:ind w:left="4862" w:hanging="382"/>
      </w:pPr>
    </w:lvl>
    <w:lvl w:ilvl="6">
      <w:numFmt w:val="bullet"/>
      <w:lvlText w:val="•"/>
      <w:lvlJc w:val="left"/>
      <w:pPr>
        <w:ind w:left="5634" w:hanging="382"/>
      </w:pPr>
    </w:lvl>
    <w:lvl w:ilvl="7">
      <w:numFmt w:val="bullet"/>
      <w:lvlText w:val="•"/>
      <w:lvlJc w:val="left"/>
      <w:pPr>
        <w:ind w:left="6407" w:hanging="382"/>
      </w:pPr>
    </w:lvl>
    <w:lvl w:ilvl="8">
      <w:numFmt w:val="bullet"/>
      <w:lvlText w:val="•"/>
      <w:lvlJc w:val="left"/>
      <w:pPr>
        <w:ind w:left="7179" w:hanging="382"/>
      </w:pPr>
    </w:lvl>
  </w:abstractNum>
  <w:abstractNum w:abstractNumId="1">
    <w:nsid w:val="00000403"/>
    <w:multiLevelType w:val="multilevel"/>
    <w:tmpl w:val="00000886"/>
    <w:lvl w:ilvl="0">
      <w:start w:val="1"/>
      <w:numFmt w:val="lowerLetter"/>
      <w:lvlText w:val="%1)"/>
      <w:lvlJc w:val="left"/>
      <w:pPr>
        <w:ind w:left="1059" w:hanging="372"/>
      </w:pPr>
      <w:rPr>
        <w:spacing w:val="-1"/>
        <w:w w:val="93"/>
      </w:rPr>
    </w:lvl>
    <w:lvl w:ilvl="1">
      <w:numFmt w:val="bullet"/>
      <w:lvlText w:val="•"/>
      <w:lvlJc w:val="left"/>
      <w:pPr>
        <w:ind w:left="1838" w:hanging="372"/>
      </w:pPr>
    </w:lvl>
    <w:lvl w:ilvl="2">
      <w:numFmt w:val="bullet"/>
      <w:lvlText w:val="•"/>
      <w:lvlJc w:val="left"/>
      <w:pPr>
        <w:ind w:left="2616" w:hanging="372"/>
      </w:pPr>
    </w:lvl>
    <w:lvl w:ilvl="3">
      <w:numFmt w:val="bullet"/>
      <w:lvlText w:val="•"/>
      <w:lvlJc w:val="left"/>
      <w:pPr>
        <w:ind w:left="3395" w:hanging="372"/>
      </w:pPr>
    </w:lvl>
    <w:lvl w:ilvl="4">
      <w:numFmt w:val="bullet"/>
      <w:lvlText w:val="•"/>
      <w:lvlJc w:val="left"/>
      <w:pPr>
        <w:ind w:left="4173" w:hanging="372"/>
      </w:pPr>
    </w:lvl>
    <w:lvl w:ilvl="5">
      <w:numFmt w:val="bullet"/>
      <w:lvlText w:val="•"/>
      <w:lvlJc w:val="left"/>
      <w:pPr>
        <w:ind w:left="4952" w:hanging="372"/>
      </w:pPr>
    </w:lvl>
    <w:lvl w:ilvl="6">
      <w:numFmt w:val="bullet"/>
      <w:lvlText w:val="•"/>
      <w:lvlJc w:val="left"/>
      <w:pPr>
        <w:ind w:left="5730" w:hanging="372"/>
      </w:pPr>
    </w:lvl>
    <w:lvl w:ilvl="7">
      <w:numFmt w:val="bullet"/>
      <w:lvlText w:val="•"/>
      <w:lvlJc w:val="left"/>
      <w:pPr>
        <w:ind w:left="6509" w:hanging="372"/>
      </w:pPr>
    </w:lvl>
    <w:lvl w:ilvl="8">
      <w:numFmt w:val="bullet"/>
      <w:lvlText w:val="•"/>
      <w:lvlJc w:val="left"/>
      <w:pPr>
        <w:ind w:left="7287" w:hanging="372"/>
      </w:pPr>
    </w:lvl>
  </w:abstractNum>
  <w:abstractNum w:abstractNumId="2">
    <w:nsid w:val="00000404"/>
    <w:multiLevelType w:val="multilevel"/>
    <w:tmpl w:val="00000887"/>
    <w:lvl w:ilvl="0">
      <w:start w:val="10"/>
      <w:numFmt w:val="lowerLetter"/>
      <w:lvlText w:val="%1)"/>
      <w:lvlJc w:val="left"/>
      <w:pPr>
        <w:ind w:left="1098" w:hanging="854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10"/>
        <w:sz w:val="20"/>
        <w:szCs w:val="20"/>
      </w:rPr>
    </w:lvl>
    <w:lvl w:ilvl="1">
      <w:numFmt w:val="bullet"/>
      <w:lvlText w:val="•"/>
      <w:lvlJc w:val="left"/>
      <w:pPr>
        <w:ind w:left="1874" w:hanging="854"/>
      </w:pPr>
    </w:lvl>
    <w:lvl w:ilvl="2">
      <w:numFmt w:val="bullet"/>
      <w:lvlText w:val="•"/>
      <w:lvlJc w:val="left"/>
      <w:pPr>
        <w:ind w:left="2648" w:hanging="854"/>
      </w:pPr>
    </w:lvl>
    <w:lvl w:ilvl="3">
      <w:numFmt w:val="bullet"/>
      <w:lvlText w:val="•"/>
      <w:lvlJc w:val="left"/>
      <w:pPr>
        <w:ind w:left="3423" w:hanging="854"/>
      </w:pPr>
    </w:lvl>
    <w:lvl w:ilvl="4">
      <w:numFmt w:val="bullet"/>
      <w:lvlText w:val="•"/>
      <w:lvlJc w:val="left"/>
      <w:pPr>
        <w:ind w:left="4197" w:hanging="854"/>
      </w:pPr>
    </w:lvl>
    <w:lvl w:ilvl="5">
      <w:numFmt w:val="bullet"/>
      <w:lvlText w:val="•"/>
      <w:lvlJc w:val="left"/>
      <w:pPr>
        <w:ind w:left="4972" w:hanging="854"/>
      </w:pPr>
    </w:lvl>
    <w:lvl w:ilvl="6">
      <w:numFmt w:val="bullet"/>
      <w:lvlText w:val="•"/>
      <w:lvlJc w:val="left"/>
      <w:pPr>
        <w:ind w:left="5746" w:hanging="854"/>
      </w:pPr>
    </w:lvl>
    <w:lvl w:ilvl="7">
      <w:numFmt w:val="bullet"/>
      <w:lvlText w:val="•"/>
      <w:lvlJc w:val="left"/>
      <w:pPr>
        <w:ind w:left="6521" w:hanging="854"/>
      </w:pPr>
    </w:lvl>
    <w:lvl w:ilvl="8">
      <w:numFmt w:val="bullet"/>
      <w:lvlText w:val="•"/>
      <w:lvlJc w:val="left"/>
      <w:pPr>
        <w:ind w:left="7295" w:hanging="854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1105" w:hanging="739"/>
      </w:pPr>
      <w:rPr>
        <w:rFonts w:ascii="Arial" w:hAnsi="Arial" w:cs="Arial"/>
        <w:b w:val="0"/>
        <w:bCs w:val="0"/>
        <w:i w:val="0"/>
        <w:iCs w:val="0"/>
        <w:color w:val="3D3D3D"/>
        <w:spacing w:val="-1"/>
        <w:w w:val="74"/>
        <w:sz w:val="20"/>
        <w:szCs w:val="20"/>
      </w:rPr>
    </w:lvl>
    <w:lvl w:ilvl="1">
      <w:start w:val="1"/>
      <w:numFmt w:val="lowerLetter"/>
      <w:lvlText w:val="%2)"/>
      <w:lvlJc w:val="left"/>
      <w:pPr>
        <w:ind w:left="1124" w:hanging="251"/>
      </w:pPr>
      <w:rPr>
        <w:rFonts w:ascii="Arial" w:hAnsi="Arial" w:cs="Arial"/>
        <w:b w:val="0"/>
        <w:bCs w:val="0"/>
        <w:i w:val="0"/>
        <w:iCs w:val="0"/>
        <w:color w:val="3D3D3D"/>
        <w:spacing w:val="-1"/>
        <w:w w:val="105"/>
        <w:sz w:val="20"/>
        <w:szCs w:val="20"/>
      </w:rPr>
    </w:lvl>
    <w:lvl w:ilvl="2">
      <w:numFmt w:val="bullet"/>
      <w:lvlText w:val="•"/>
      <w:lvlJc w:val="left"/>
      <w:pPr>
        <w:ind w:left="1978" w:hanging="251"/>
      </w:pPr>
    </w:lvl>
    <w:lvl w:ilvl="3">
      <w:numFmt w:val="bullet"/>
      <w:lvlText w:val="•"/>
      <w:lvlJc w:val="left"/>
      <w:pPr>
        <w:ind w:left="2836" w:hanging="251"/>
      </w:pPr>
    </w:lvl>
    <w:lvl w:ilvl="4">
      <w:numFmt w:val="bullet"/>
      <w:lvlText w:val="•"/>
      <w:lvlJc w:val="left"/>
      <w:pPr>
        <w:ind w:left="3694" w:hanging="251"/>
      </w:pPr>
    </w:lvl>
    <w:lvl w:ilvl="5">
      <w:numFmt w:val="bullet"/>
      <w:lvlText w:val="•"/>
      <w:lvlJc w:val="left"/>
      <w:pPr>
        <w:ind w:left="4553" w:hanging="251"/>
      </w:pPr>
    </w:lvl>
    <w:lvl w:ilvl="6">
      <w:numFmt w:val="bullet"/>
      <w:lvlText w:val="•"/>
      <w:lvlJc w:val="left"/>
      <w:pPr>
        <w:ind w:left="5411" w:hanging="251"/>
      </w:pPr>
    </w:lvl>
    <w:lvl w:ilvl="7">
      <w:numFmt w:val="bullet"/>
      <w:lvlText w:val="•"/>
      <w:lvlJc w:val="left"/>
      <w:pPr>
        <w:ind w:left="6269" w:hanging="251"/>
      </w:pPr>
    </w:lvl>
    <w:lvl w:ilvl="8">
      <w:numFmt w:val="bullet"/>
      <w:lvlText w:val="•"/>
      <w:lvlJc w:val="left"/>
      <w:pPr>
        <w:ind w:left="7128" w:hanging="251"/>
      </w:pPr>
    </w:lvl>
  </w:abstractNum>
  <w:abstractNum w:abstractNumId="4">
    <w:nsid w:val="00000406"/>
    <w:multiLevelType w:val="multilevel"/>
    <w:tmpl w:val="00000889"/>
    <w:lvl w:ilvl="0">
      <w:start w:val="1"/>
      <w:numFmt w:val="lowerLetter"/>
      <w:lvlText w:val="%1)"/>
      <w:lvlJc w:val="left"/>
      <w:pPr>
        <w:ind w:left="1036" w:hanging="378"/>
      </w:pPr>
      <w:rPr>
        <w:rFonts w:ascii="Arial" w:hAnsi="Arial" w:cs="Arial"/>
        <w:b w:val="0"/>
        <w:bCs w:val="0"/>
        <w:i w:val="0"/>
        <w:iCs w:val="0"/>
        <w:color w:val="313131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12" w:hanging="378"/>
      </w:pPr>
    </w:lvl>
    <w:lvl w:ilvl="2">
      <w:numFmt w:val="bullet"/>
      <w:lvlText w:val="•"/>
      <w:lvlJc w:val="left"/>
      <w:pPr>
        <w:ind w:left="2584" w:hanging="378"/>
      </w:pPr>
    </w:lvl>
    <w:lvl w:ilvl="3">
      <w:numFmt w:val="bullet"/>
      <w:lvlText w:val="•"/>
      <w:lvlJc w:val="left"/>
      <w:pPr>
        <w:ind w:left="3357" w:hanging="378"/>
      </w:pPr>
    </w:lvl>
    <w:lvl w:ilvl="4">
      <w:numFmt w:val="bullet"/>
      <w:lvlText w:val="•"/>
      <w:lvlJc w:val="left"/>
      <w:pPr>
        <w:ind w:left="4129" w:hanging="378"/>
      </w:pPr>
    </w:lvl>
    <w:lvl w:ilvl="5">
      <w:numFmt w:val="bullet"/>
      <w:lvlText w:val="•"/>
      <w:lvlJc w:val="left"/>
      <w:pPr>
        <w:ind w:left="4902" w:hanging="378"/>
      </w:pPr>
    </w:lvl>
    <w:lvl w:ilvl="6">
      <w:numFmt w:val="bullet"/>
      <w:lvlText w:val="•"/>
      <w:lvlJc w:val="left"/>
      <w:pPr>
        <w:ind w:left="5674" w:hanging="378"/>
      </w:pPr>
    </w:lvl>
    <w:lvl w:ilvl="7">
      <w:numFmt w:val="bullet"/>
      <w:lvlText w:val="•"/>
      <w:lvlJc w:val="left"/>
      <w:pPr>
        <w:ind w:left="6447" w:hanging="378"/>
      </w:pPr>
    </w:lvl>
    <w:lvl w:ilvl="8">
      <w:numFmt w:val="bullet"/>
      <w:lvlText w:val="•"/>
      <w:lvlJc w:val="left"/>
      <w:pPr>
        <w:ind w:left="7219" w:hanging="378"/>
      </w:pPr>
    </w:lvl>
  </w:abstractNum>
  <w:abstractNum w:abstractNumId="5">
    <w:nsid w:val="00000407"/>
    <w:multiLevelType w:val="multilevel"/>
    <w:tmpl w:val="0000088A"/>
    <w:lvl w:ilvl="0">
      <w:start w:val="5"/>
      <w:numFmt w:val="lowerLetter"/>
      <w:lvlText w:val="%1)"/>
      <w:lvlJc w:val="left"/>
      <w:pPr>
        <w:ind w:left="1002" w:hanging="378"/>
      </w:pPr>
      <w:rPr>
        <w:spacing w:val="-1"/>
        <w:w w:val="105"/>
      </w:rPr>
    </w:lvl>
    <w:lvl w:ilvl="1">
      <w:numFmt w:val="bullet"/>
      <w:lvlText w:val="•"/>
      <w:lvlJc w:val="left"/>
      <w:pPr>
        <w:ind w:left="1776" w:hanging="378"/>
      </w:pPr>
    </w:lvl>
    <w:lvl w:ilvl="2">
      <w:numFmt w:val="bullet"/>
      <w:lvlText w:val="•"/>
      <w:lvlJc w:val="left"/>
      <w:pPr>
        <w:ind w:left="2552" w:hanging="378"/>
      </w:pPr>
    </w:lvl>
    <w:lvl w:ilvl="3">
      <w:numFmt w:val="bullet"/>
      <w:lvlText w:val="•"/>
      <w:lvlJc w:val="left"/>
      <w:pPr>
        <w:ind w:left="3329" w:hanging="378"/>
      </w:pPr>
    </w:lvl>
    <w:lvl w:ilvl="4">
      <w:numFmt w:val="bullet"/>
      <w:lvlText w:val="•"/>
      <w:lvlJc w:val="left"/>
      <w:pPr>
        <w:ind w:left="4105" w:hanging="378"/>
      </w:pPr>
    </w:lvl>
    <w:lvl w:ilvl="5">
      <w:numFmt w:val="bullet"/>
      <w:lvlText w:val="•"/>
      <w:lvlJc w:val="left"/>
      <w:pPr>
        <w:ind w:left="4882" w:hanging="378"/>
      </w:pPr>
    </w:lvl>
    <w:lvl w:ilvl="6">
      <w:numFmt w:val="bullet"/>
      <w:lvlText w:val="•"/>
      <w:lvlJc w:val="left"/>
      <w:pPr>
        <w:ind w:left="5658" w:hanging="378"/>
      </w:pPr>
    </w:lvl>
    <w:lvl w:ilvl="7">
      <w:numFmt w:val="bullet"/>
      <w:lvlText w:val="•"/>
      <w:lvlJc w:val="left"/>
      <w:pPr>
        <w:ind w:left="6435" w:hanging="378"/>
      </w:pPr>
    </w:lvl>
    <w:lvl w:ilvl="8">
      <w:numFmt w:val="bullet"/>
      <w:lvlText w:val="•"/>
      <w:lvlJc w:val="left"/>
      <w:pPr>
        <w:ind w:left="7211" w:hanging="378"/>
      </w:pPr>
    </w:lvl>
  </w:abstractNum>
  <w:abstractNum w:abstractNumId="6">
    <w:nsid w:val="00000408"/>
    <w:multiLevelType w:val="multilevel"/>
    <w:tmpl w:val="0000088B"/>
    <w:lvl w:ilvl="0">
      <w:start w:val="5"/>
      <w:numFmt w:val="lowerLetter"/>
      <w:lvlText w:val="%1)"/>
      <w:lvlJc w:val="left"/>
      <w:pPr>
        <w:ind w:left="1056" w:hanging="371"/>
      </w:pPr>
      <w:rPr>
        <w:rFonts w:ascii="Arial" w:hAnsi="Arial" w:cs="Arial"/>
        <w:b w:val="0"/>
        <w:bCs w:val="0"/>
        <w:i w:val="0"/>
        <w:iCs w:val="0"/>
        <w:color w:val="262626"/>
        <w:spacing w:val="-1"/>
        <w:w w:val="110"/>
        <w:sz w:val="20"/>
        <w:szCs w:val="20"/>
      </w:rPr>
    </w:lvl>
    <w:lvl w:ilvl="1">
      <w:numFmt w:val="bullet"/>
      <w:lvlText w:val="•"/>
      <w:lvlJc w:val="left"/>
      <w:pPr>
        <w:ind w:left="1830" w:hanging="371"/>
      </w:pPr>
    </w:lvl>
    <w:lvl w:ilvl="2">
      <w:numFmt w:val="bullet"/>
      <w:lvlText w:val="•"/>
      <w:lvlJc w:val="left"/>
      <w:pPr>
        <w:ind w:left="2600" w:hanging="371"/>
      </w:pPr>
    </w:lvl>
    <w:lvl w:ilvl="3">
      <w:numFmt w:val="bullet"/>
      <w:lvlText w:val="•"/>
      <w:lvlJc w:val="left"/>
      <w:pPr>
        <w:ind w:left="3371" w:hanging="371"/>
      </w:pPr>
    </w:lvl>
    <w:lvl w:ilvl="4">
      <w:numFmt w:val="bullet"/>
      <w:lvlText w:val="•"/>
      <w:lvlJc w:val="left"/>
      <w:pPr>
        <w:ind w:left="4141" w:hanging="371"/>
      </w:pPr>
    </w:lvl>
    <w:lvl w:ilvl="5">
      <w:numFmt w:val="bullet"/>
      <w:lvlText w:val="•"/>
      <w:lvlJc w:val="left"/>
      <w:pPr>
        <w:ind w:left="4912" w:hanging="371"/>
      </w:pPr>
    </w:lvl>
    <w:lvl w:ilvl="6">
      <w:numFmt w:val="bullet"/>
      <w:lvlText w:val="•"/>
      <w:lvlJc w:val="left"/>
      <w:pPr>
        <w:ind w:left="5682" w:hanging="371"/>
      </w:pPr>
    </w:lvl>
    <w:lvl w:ilvl="7">
      <w:numFmt w:val="bullet"/>
      <w:lvlText w:val="•"/>
      <w:lvlJc w:val="left"/>
      <w:pPr>
        <w:ind w:left="6453" w:hanging="371"/>
      </w:pPr>
    </w:lvl>
    <w:lvl w:ilvl="8">
      <w:numFmt w:val="bullet"/>
      <w:lvlText w:val="•"/>
      <w:lvlJc w:val="left"/>
      <w:pPr>
        <w:ind w:left="7223" w:hanging="371"/>
      </w:pPr>
    </w:lvl>
  </w:abstractNum>
  <w:abstractNum w:abstractNumId="7">
    <w:nsid w:val="00000409"/>
    <w:multiLevelType w:val="multilevel"/>
    <w:tmpl w:val="0000088C"/>
    <w:lvl w:ilvl="0">
      <w:start w:val="3"/>
      <w:numFmt w:val="lowerLetter"/>
      <w:lvlText w:val="%1)"/>
      <w:lvlJc w:val="left"/>
      <w:pPr>
        <w:ind w:left="981" w:hanging="372"/>
      </w:pPr>
      <w:rPr>
        <w:rFonts w:ascii="Arial" w:hAnsi="Arial" w:cs="Arial"/>
        <w:b w:val="0"/>
        <w:bCs w:val="0"/>
        <w:i w:val="0"/>
        <w:iCs w:val="0"/>
        <w:color w:val="2D2D2D"/>
        <w:w w:val="106"/>
        <w:sz w:val="20"/>
        <w:szCs w:val="20"/>
      </w:rPr>
    </w:lvl>
    <w:lvl w:ilvl="1">
      <w:numFmt w:val="bullet"/>
      <w:lvlText w:val="•"/>
      <w:lvlJc w:val="left"/>
      <w:pPr>
        <w:ind w:left="1758" w:hanging="372"/>
      </w:pPr>
    </w:lvl>
    <w:lvl w:ilvl="2">
      <w:numFmt w:val="bullet"/>
      <w:lvlText w:val="•"/>
      <w:lvlJc w:val="left"/>
      <w:pPr>
        <w:ind w:left="2536" w:hanging="372"/>
      </w:pPr>
    </w:lvl>
    <w:lvl w:ilvl="3">
      <w:numFmt w:val="bullet"/>
      <w:lvlText w:val="•"/>
      <w:lvlJc w:val="left"/>
      <w:pPr>
        <w:ind w:left="3315" w:hanging="372"/>
      </w:pPr>
    </w:lvl>
    <w:lvl w:ilvl="4">
      <w:numFmt w:val="bullet"/>
      <w:lvlText w:val="•"/>
      <w:lvlJc w:val="left"/>
      <w:pPr>
        <w:ind w:left="4093" w:hanging="372"/>
      </w:pPr>
    </w:lvl>
    <w:lvl w:ilvl="5">
      <w:numFmt w:val="bullet"/>
      <w:lvlText w:val="•"/>
      <w:lvlJc w:val="left"/>
      <w:pPr>
        <w:ind w:left="4872" w:hanging="372"/>
      </w:pPr>
    </w:lvl>
    <w:lvl w:ilvl="6">
      <w:numFmt w:val="bullet"/>
      <w:lvlText w:val="•"/>
      <w:lvlJc w:val="left"/>
      <w:pPr>
        <w:ind w:left="5650" w:hanging="372"/>
      </w:pPr>
    </w:lvl>
    <w:lvl w:ilvl="7">
      <w:numFmt w:val="bullet"/>
      <w:lvlText w:val="•"/>
      <w:lvlJc w:val="left"/>
      <w:pPr>
        <w:ind w:left="6429" w:hanging="372"/>
      </w:pPr>
    </w:lvl>
    <w:lvl w:ilvl="8">
      <w:numFmt w:val="bullet"/>
      <w:lvlText w:val="•"/>
      <w:lvlJc w:val="left"/>
      <w:pPr>
        <w:ind w:left="7207" w:hanging="372"/>
      </w:pPr>
    </w:lvl>
  </w:abstractNum>
  <w:abstractNum w:abstractNumId="8">
    <w:nsid w:val="0000040A"/>
    <w:multiLevelType w:val="multilevel"/>
    <w:tmpl w:val="0000088D"/>
    <w:lvl w:ilvl="0">
      <w:start w:val="1"/>
      <w:numFmt w:val="lowerLetter"/>
      <w:lvlText w:val="%1)"/>
      <w:lvlJc w:val="left"/>
      <w:pPr>
        <w:ind w:left="1041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6"/>
        <w:sz w:val="20"/>
        <w:szCs w:val="20"/>
      </w:rPr>
    </w:lvl>
    <w:lvl w:ilvl="1">
      <w:numFmt w:val="bullet"/>
      <w:lvlText w:val="•"/>
      <w:lvlJc w:val="left"/>
      <w:pPr>
        <w:ind w:left="1812" w:hanging="378"/>
      </w:pPr>
    </w:lvl>
    <w:lvl w:ilvl="2">
      <w:numFmt w:val="bullet"/>
      <w:lvlText w:val="•"/>
      <w:lvlJc w:val="left"/>
      <w:pPr>
        <w:ind w:left="2584" w:hanging="378"/>
      </w:pPr>
    </w:lvl>
    <w:lvl w:ilvl="3">
      <w:numFmt w:val="bullet"/>
      <w:lvlText w:val="•"/>
      <w:lvlJc w:val="left"/>
      <w:pPr>
        <w:ind w:left="3357" w:hanging="378"/>
      </w:pPr>
    </w:lvl>
    <w:lvl w:ilvl="4">
      <w:numFmt w:val="bullet"/>
      <w:lvlText w:val="•"/>
      <w:lvlJc w:val="left"/>
      <w:pPr>
        <w:ind w:left="4129" w:hanging="378"/>
      </w:pPr>
    </w:lvl>
    <w:lvl w:ilvl="5">
      <w:numFmt w:val="bullet"/>
      <w:lvlText w:val="•"/>
      <w:lvlJc w:val="left"/>
      <w:pPr>
        <w:ind w:left="4902" w:hanging="378"/>
      </w:pPr>
    </w:lvl>
    <w:lvl w:ilvl="6">
      <w:numFmt w:val="bullet"/>
      <w:lvlText w:val="•"/>
      <w:lvlJc w:val="left"/>
      <w:pPr>
        <w:ind w:left="5674" w:hanging="378"/>
      </w:pPr>
    </w:lvl>
    <w:lvl w:ilvl="7">
      <w:numFmt w:val="bullet"/>
      <w:lvlText w:val="•"/>
      <w:lvlJc w:val="left"/>
      <w:pPr>
        <w:ind w:left="6447" w:hanging="378"/>
      </w:pPr>
    </w:lvl>
    <w:lvl w:ilvl="8">
      <w:numFmt w:val="bullet"/>
      <w:lvlText w:val="•"/>
      <w:lvlJc w:val="left"/>
      <w:pPr>
        <w:ind w:left="7219" w:hanging="378"/>
      </w:pPr>
    </w:lvl>
  </w:abstractNum>
  <w:abstractNum w:abstractNumId="9">
    <w:nsid w:val="0000040B"/>
    <w:multiLevelType w:val="multilevel"/>
    <w:tmpl w:val="0000088E"/>
    <w:lvl w:ilvl="0">
      <w:start w:val="1"/>
      <w:numFmt w:val="lowerLetter"/>
      <w:lvlText w:val="%1)"/>
      <w:lvlJc w:val="left"/>
      <w:pPr>
        <w:ind w:left="1239" w:hanging="377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4"/>
        <w:sz w:val="20"/>
        <w:szCs w:val="20"/>
      </w:rPr>
    </w:lvl>
    <w:lvl w:ilvl="1">
      <w:numFmt w:val="bullet"/>
      <w:lvlText w:val="•"/>
      <w:lvlJc w:val="left"/>
      <w:pPr>
        <w:ind w:left="2048" w:hanging="377"/>
      </w:pPr>
    </w:lvl>
    <w:lvl w:ilvl="2">
      <w:numFmt w:val="bullet"/>
      <w:lvlText w:val="•"/>
      <w:lvlJc w:val="left"/>
      <w:pPr>
        <w:ind w:left="2856" w:hanging="377"/>
      </w:pPr>
    </w:lvl>
    <w:lvl w:ilvl="3">
      <w:numFmt w:val="bullet"/>
      <w:lvlText w:val="•"/>
      <w:lvlJc w:val="left"/>
      <w:pPr>
        <w:ind w:left="3665" w:hanging="377"/>
      </w:pPr>
    </w:lvl>
    <w:lvl w:ilvl="4">
      <w:numFmt w:val="bullet"/>
      <w:lvlText w:val="•"/>
      <w:lvlJc w:val="left"/>
      <w:pPr>
        <w:ind w:left="4473" w:hanging="377"/>
      </w:pPr>
    </w:lvl>
    <w:lvl w:ilvl="5">
      <w:numFmt w:val="bullet"/>
      <w:lvlText w:val="•"/>
      <w:lvlJc w:val="left"/>
      <w:pPr>
        <w:ind w:left="5282" w:hanging="377"/>
      </w:pPr>
    </w:lvl>
    <w:lvl w:ilvl="6">
      <w:numFmt w:val="bullet"/>
      <w:lvlText w:val="•"/>
      <w:lvlJc w:val="left"/>
      <w:pPr>
        <w:ind w:left="6090" w:hanging="377"/>
      </w:pPr>
    </w:lvl>
    <w:lvl w:ilvl="7">
      <w:numFmt w:val="bullet"/>
      <w:lvlText w:val="•"/>
      <w:lvlJc w:val="left"/>
      <w:pPr>
        <w:ind w:left="6899" w:hanging="377"/>
      </w:pPr>
    </w:lvl>
    <w:lvl w:ilvl="8">
      <w:numFmt w:val="bullet"/>
      <w:lvlText w:val="•"/>
      <w:lvlJc w:val="left"/>
      <w:pPr>
        <w:ind w:left="7707" w:hanging="377"/>
      </w:pPr>
    </w:lvl>
  </w:abstractNum>
  <w:abstractNum w:abstractNumId="10">
    <w:nsid w:val="0000040C"/>
    <w:multiLevelType w:val="multilevel"/>
    <w:tmpl w:val="0000088F"/>
    <w:lvl w:ilvl="0">
      <w:start w:val="1"/>
      <w:numFmt w:val="lowerLetter"/>
      <w:lvlText w:val="%1)"/>
      <w:lvlJc w:val="left"/>
      <w:pPr>
        <w:ind w:left="1282" w:hanging="374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2084" w:hanging="374"/>
      </w:pPr>
    </w:lvl>
    <w:lvl w:ilvl="2">
      <w:numFmt w:val="bullet"/>
      <w:lvlText w:val="•"/>
      <w:lvlJc w:val="left"/>
      <w:pPr>
        <w:ind w:left="2888" w:hanging="374"/>
      </w:pPr>
    </w:lvl>
    <w:lvl w:ilvl="3">
      <w:numFmt w:val="bullet"/>
      <w:lvlText w:val="•"/>
      <w:lvlJc w:val="left"/>
      <w:pPr>
        <w:ind w:left="3693" w:hanging="374"/>
      </w:pPr>
    </w:lvl>
    <w:lvl w:ilvl="4">
      <w:numFmt w:val="bullet"/>
      <w:lvlText w:val="•"/>
      <w:lvlJc w:val="left"/>
      <w:pPr>
        <w:ind w:left="4497" w:hanging="374"/>
      </w:pPr>
    </w:lvl>
    <w:lvl w:ilvl="5">
      <w:numFmt w:val="bullet"/>
      <w:lvlText w:val="•"/>
      <w:lvlJc w:val="left"/>
      <w:pPr>
        <w:ind w:left="5302" w:hanging="374"/>
      </w:pPr>
    </w:lvl>
    <w:lvl w:ilvl="6">
      <w:numFmt w:val="bullet"/>
      <w:lvlText w:val="•"/>
      <w:lvlJc w:val="left"/>
      <w:pPr>
        <w:ind w:left="6106" w:hanging="374"/>
      </w:pPr>
    </w:lvl>
    <w:lvl w:ilvl="7">
      <w:numFmt w:val="bullet"/>
      <w:lvlText w:val="•"/>
      <w:lvlJc w:val="left"/>
      <w:pPr>
        <w:ind w:left="6911" w:hanging="374"/>
      </w:pPr>
    </w:lvl>
    <w:lvl w:ilvl="8">
      <w:numFmt w:val="bullet"/>
      <w:lvlText w:val="•"/>
      <w:lvlJc w:val="left"/>
      <w:pPr>
        <w:ind w:left="7715" w:hanging="374"/>
      </w:pPr>
    </w:lvl>
  </w:abstractNum>
  <w:abstractNum w:abstractNumId="11">
    <w:nsid w:val="0000040D"/>
    <w:multiLevelType w:val="multilevel"/>
    <w:tmpl w:val="00000890"/>
    <w:lvl w:ilvl="0">
      <w:start w:val="1"/>
      <w:numFmt w:val="lowerLetter"/>
      <w:lvlText w:val="%1)"/>
      <w:lvlJc w:val="left"/>
      <w:pPr>
        <w:ind w:left="1014" w:hanging="371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4"/>
        <w:sz w:val="20"/>
        <w:szCs w:val="20"/>
      </w:rPr>
    </w:lvl>
    <w:lvl w:ilvl="1">
      <w:numFmt w:val="bullet"/>
      <w:lvlText w:val="•"/>
      <w:lvlJc w:val="left"/>
      <w:pPr>
        <w:ind w:left="1850" w:hanging="371"/>
      </w:pPr>
    </w:lvl>
    <w:lvl w:ilvl="2">
      <w:numFmt w:val="bullet"/>
      <w:lvlText w:val="•"/>
      <w:lvlJc w:val="left"/>
      <w:pPr>
        <w:ind w:left="2680" w:hanging="371"/>
      </w:pPr>
    </w:lvl>
    <w:lvl w:ilvl="3">
      <w:numFmt w:val="bullet"/>
      <w:lvlText w:val="•"/>
      <w:lvlJc w:val="left"/>
      <w:pPr>
        <w:ind w:left="3511" w:hanging="371"/>
      </w:pPr>
    </w:lvl>
    <w:lvl w:ilvl="4">
      <w:numFmt w:val="bullet"/>
      <w:lvlText w:val="•"/>
      <w:lvlJc w:val="left"/>
      <w:pPr>
        <w:ind w:left="4341" w:hanging="371"/>
      </w:pPr>
    </w:lvl>
    <w:lvl w:ilvl="5">
      <w:numFmt w:val="bullet"/>
      <w:lvlText w:val="•"/>
      <w:lvlJc w:val="left"/>
      <w:pPr>
        <w:ind w:left="5172" w:hanging="371"/>
      </w:pPr>
    </w:lvl>
    <w:lvl w:ilvl="6">
      <w:numFmt w:val="bullet"/>
      <w:lvlText w:val="•"/>
      <w:lvlJc w:val="left"/>
      <w:pPr>
        <w:ind w:left="6002" w:hanging="371"/>
      </w:pPr>
    </w:lvl>
    <w:lvl w:ilvl="7">
      <w:numFmt w:val="bullet"/>
      <w:lvlText w:val="•"/>
      <w:lvlJc w:val="left"/>
      <w:pPr>
        <w:ind w:left="6833" w:hanging="371"/>
      </w:pPr>
    </w:lvl>
    <w:lvl w:ilvl="8">
      <w:numFmt w:val="bullet"/>
      <w:lvlText w:val="•"/>
      <w:lvlJc w:val="left"/>
      <w:pPr>
        <w:ind w:left="7663" w:hanging="371"/>
      </w:pPr>
    </w:lvl>
  </w:abstractNum>
  <w:abstractNum w:abstractNumId="12">
    <w:nsid w:val="0000040E"/>
    <w:multiLevelType w:val="multilevel"/>
    <w:tmpl w:val="00000891"/>
    <w:lvl w:ilvl="0">
      <w:start w:val="1"/>
      <w:numFmt w:val="lowerLetter"/>
      <w:lvlText w:val="%1)"/>
      <w:lvlJc w:val="left"/>
      <w:pPr>
        <w:ind w:left="1082" w:hanging="371"/>
      </w:pPr>
      <w:rPr>
        <w:rFonts w:ascii="Arial" w:hAnsi="Arial" w:cs="Arial"/>
        <w:b w:val="0"/>
        <w:bCs w:val="0"/>
        <w:i w:val="0"/>
        <w:iCs w:val="0"/>
        <w:color w:val="363636"/>
        <w:spacing w:val="-1"/>
        <w:w w:val="107"/>
        <w:sz w:val="20"/>
        <w:szCs w:val="20"/>
      </w:rPr>
    </w:lvl>
    <w:lvl w:ilvl="1">
      <w:numFmt w:val="bullet"/>
      <w:lvlText w:val="•"/>
      <w:lvlJc w:val="left"/>
      <w:pPr>
        <w:ind w:left="1904" w:hanging="371"/>
      </w:pPr>
    </w:lvl>
    <w:lvl w:ilvl="2">
      <w:numFmt w:val="bullet"/>
      <w:lvlText w:val="•"/>
      <w:lvlJc w:val="left"/>
      <w:pPr>
        <w:ind w:left="2728" w:hanging="371"/>
      </w:pPr>
    </w:lvl>
    <w:lvl w:ilvl="3">
      <w:numFmt w:val="bullet"/>
      <w:lvlText w:val="•"/>
      <w:lvlJc w:val="left"/>
      <w:pPr>
        <w:ind w:left="3553" w:hanging="371"/>
      </w:pPr>
    </w:lvl>
    <w:lvl w:ilvl="4">
      <w:numFmt w:val="bullet"/>
      <w:lvlText w:val="•"/>
      <w:lvlJc w:val="left"/>
      <w:pPr>
        <w:ind w:left="4377" w:hanging="371"/>
      </w:pPr>
    </w:lvl>
    <w:lvl w:ilvl="5">
      <w:numFmt w:val="bullet"/>
      <w:lvlText w:val="•"/>
      <w:lvlJc w:val="left"/>
      <w:pPr>
        <w:ind w:left="5202" w:hanging="371"/>
      </w:pPr>
    </w:lvl>
    <w:lvl w:ilvl="6">
      <w:numFmt w:val="bullet"/>
      <w:lvlText w:val="•"/>
      <w:lvlJc w:val="left"/>
      <w:pPr>
        <w:ind w:left="6026" w:hanging="371"/>
      </w:pPr>
    </w:lvl>
    <w:lvl w:ilvl="7">
      <w:numFmt w:val="bullet"/>
      <w:lvlText w:val="•"/>
      <w:lvlJc w:val="left"/>
      <w:pPr>
        <w:ind w:left="6851" w:hanging="371"/>
      </w:pPr>
    </w:lvl>
    <w:lvl w:ilvl="8">
      <w:numFmt w:val="bullet"/>
      <w:lvlText w:val="•"/>
      <w:lvlJc w:val="left"/>
      <w:pPr>
        <w:ind w:left="7675" w:hanging="371"/>
      </w:pPr>
    </w:lvl>
  </w:abstractNum>
  <w:abstractNum w:abstractNumId="13">
    <w:nsid w:val="0000040F"/>
    <w:multiLevelType w:val="multilevel"/>
    <w:tmpl w:val="00000892"/>
    <w:lvl w:ilvl="0">
      <w:start w:val="1"/>
      <w:numFmt w:val="lowerLetter"/>
      <w:lvlText w:val="%1)"/>
      <w:lvlJc w:val="left"/>
      <w:pPr>
        <w:ind w:left="1127" w:hanging="372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92" w:hanging="372"/>
      </w:pPr>
    </w:lvl>
    <w:lvl w:ilvl="2">
      <w:numFmt w:val="bullet"/>
      <w:lvlText w:val="•"/>
      <w:lvlJc w:val="left"/>
      <w:pPr>
        <w:ind w:left="2664" w:hanging="372"/>
      </w:pPr>
    </w:lvl>
    <w:lvl w:ilvl="3">
      <w:numFmt w:val="bullet"/>
      <w:lvlText w:val="•"/>
      <w:lvlJc w:val="left"/>
      <w:pPr>
        <w:ind w:left="3437" w:hanging="372"/>
      </w:pPr>
    </w:lvl>
    <w:lvl w:ilvl="4">
      <w:numFmt w:val="bullet"/>
      <w:lvlText w:val="•"/>
      <w:lvlJc w:val="left"/>
      <w:pPr>
        <w:ind w:left="4209" w:hanging="372"/>
      </w:pPr>
    </w:lvl>
    <w:lvl w:ilvl="5">
      <w:numFmt w:val="bullet"/>
      <w:lvlText w:val="•"/>
      <w:lvlJc w:val="left"/>
      <w:pPr>
        <w:ind w:left="4982" w:hanging="372"/>
      </w:pPr>
    </w:lvl>
    <w:lvl w:ilvl="6">
      <w:numFmt w:val="bullet"/>
      <w:lvlText w:val="•"/>
      <w:lvlJc w:val="left"/>
      <w:pPr>
        <w:ind w:left="5754" w:hanging="372"/>
      </w:pPr>
    </w:lvl>
    <w:lvl w:ilvl="7">
      <w:numFmt w:val="bullet"/>
      <w:lvlText w:val="•"/>
      <w:lvlJc w:val="left"/>
      <w:pPr>
        <w:ind w:left="6527" w:hanging="372"/>
      </w:pPr>
    </w:lvl>
    <w:lvl w:ilvl="8">
      <w:numFmt w:val="bullet"/>
      <w:lvlText w:val="•"/>
      <w:lvlJc w:val="left"/>
      <w:pPr>
        <w:ind w:left="7299" w:hanging="372"/>
      </w:pPr>
    </w:lvl>
  </w:abstractNum>
  <w:abstractNum w:abstractNumId="14">
    <w:nsid w:val="00000410"/>
    <w:multiLevelType w:val="multilevel"/>
    <w:tmpl w:val="00000893"/>
    <w:lvl w:ilvl="0">
      <w:start w:val="4"/>
      <w:numFmt w:val="upperRoman"/>
      <w:lvlText w:val="%1)"/>
      <w:lvlJc w:val="left"/>
      <w:pPr>
        <w:ind w:left="1286" w:hanging="329"/>
      </w:pPr>
      <w:rPr>
        <w:spacing w:val="-1"/>
        <w:w w:val="109"/>
      </w:rPr>
    </w:lvl>
    <w:lvl w:ilvl="1">
      <w:numFmt w:val="bullet"/>
      <w:lvlText w:val="•"/>
      <w:lvlJc w:val="left"/>
      <w:pPr>
        <w:ind w:left="2040" w:hanging="329"/>
      </w:pPr>
    </w:lvl>
    <w:lvl w:ilvl="2">
      <w:numFmt w:val="bullet"/>
      <w:lvlText w:val="•"/>
      <w:lvlJc w:val="left"/>
      <w:pPr>
        <w:ind w:left="2800" w:hanging="329"/>
      </w:pPr>
    </w:lvl>
    <w:lvl w:ilvl="3">
      <w:numFmt w:val="bullet"/>
      <w:lvlText w:val="•"/>
      <w:lvlJc w:val="left"/>
      <w:pPr>
        <w:ind w:left="3561" w:hanging="329"/>
      </w:pPr>
    </w:lvl>
    <w:lvl w:ilvl="4">
      <w:numFmt w:val="bullet"/>
      <w:lvlText w:val="•"/>
      <w:lvlJc w:val="left"/>
      <w:pPr>
        <w:ind w:left="4321" w:hanging="329"/>
      </w:pPr>
    </w:lvl>
    <w:lvl w:ilvl="5">
      <w:numFmt w:val="bullet"/>
      <w:lvlText w:val="•"/>
      <w:lvlJc w:val="left"/>
      <w:pPr>
        <w:ind w:left="5082" w:hanging="329"/>
      </w:pPr>
    </w:lvl>
    <w:lvl w:ilvl="6">
      <w:numFmt w:val="bullet"/>
      <w:lvlText w:val="•"/>
      <w:lvlJc w:val="left"/>
      <w:pPr>
        <w:ind w:left="5842" w:hanging="329"/>
      </w:pPr>
    </w:lvl>
    <w:lvl w:ilvl="7">
      <w:numFmt w:val="bullet"/>
      <w:lvlText w:val="•"/>
      <w:lvlJc w:val="left"/>
      <w:pPr>
        <w:ind w:left="6603" w:hanging="329"/>
      </w:pPr>
    </w:lvl>
    <w:lvl w:ilvl="8">
      <w:numFmt w:val="bullet"/>
      <w:lvlText w:val="•"/>
      <w:lvlJc w:val="left"/>
      <w:pPr>
        <w:ind w:left="7363" w:hanging="329"/>
      </w:pPr>
    </w:lvl>
  </w:abstractNum>
  <w:abstractNum w:abstractNumId="15">
    <w:nsid w:val="00000411"/>
    <w:multiLevelType w:val="multilevel"/>
    <w:tmpl w:val="00000894"/>
    <w:lvl w:ilvl="0">
      <w:start w:val="11"/>
      <w:numFmt w:val="upperRoman"/>
      <w:lvlText w:val="%1)"/>
      <w:lvlJc w:val="left"/>
      <w:pPr>
        <w:ind w:left="1292" w:hanging="326"/>
      </w:pPr>
      <w:rPr>
        <w:spacing w:val="-1"/>
        <w:w w:val="105"/>
      </w:rPr>
    </w:lvl>
    <w:lvl w:ilvl="1">
      <w:numFmt w:val="bullet"/>
      <w:lvlText w:val="•"/>
      <w:lvlJc w:val="left"/>
      <w:pPr>
        <w:ind w:left="2126" w:hanging="326"/>
      </w:pPr>
    </w:lvl>
    <w:lvl w:ilvl="2">
      <w:numFmt w:val="bullet"/>
      <w:lvlText w:val="•"/>
      <w:lvlJc w:val="left"/>
      <w:pPr>
        <w:ind w:left="2952" w:hanging="326"/>
      </w:pPr>
    </w:lvl>
    <w:lvl w:ilvl="3">
      <w:numFmt w:val="bullet"/>
      <w:lvlText w:val="•"/>
      <w:lvlJc w:val="left"/>
      <w:pPr>
        <w:ind w:left="3779" w:hanging="326"/>
      </w:pPr>
    </w:lvl>
    <w:lvl w:ilvl="4">
      <w:numFmt w:val="bullet"/>
      <w:lvlText w:val="•"/>
      <w:lvlJc w:val="left"/>
      <w:pPr>
        <w:ind w:left="4605" w:hanging="326"/>
      </w:pPr>
    </w:lvl>
    <w:lvl w:ilvl="5">
      <w:numFmt w:val="bullet"/>
      <w:lvlText w:val="•"/>
      <w:lvlJc w:val="left"/>
      <w:pPr>
        <w:ind w:left="5432" w:hanging="326"/>
      </w:pPr>
    </w:lvl>
    <w:lvl w:ilvl="6">
      <w:numFmt w:val="bullet"/>
      <w:lvlText w:val="•"/>
      <w:lvlJc w:val="left"/>
      <w:pPr>
        <w:ind w:left="6258" w:hanging="326"/>
      </w:pPr>
    </w:lvl>
    <w:lvl w:ilvl="7">
      <w:numFmt w:val="bullet"/>
      <w:lvlText w:val="•"/>
      <w:lvlJc w:val="left"/>
      <w:pPr>
        <w:ind w:left="7085" w:hanging="326"/>
      </w:pPr>
    </w:lvl>
    <w:lvl w:ilvl="8">
      <w:numFmt w:val="bullet"/>
      <w:lvlText w:val="•"/>
      <w:lvlJc w:val="left"/>
      <w:pPr>
        <w:ind w:left="7911" w:hanging="326"/>
      </w:pPr>
    </w:lvl>
  </w:abstractNum>
  <w:abstractNum w:abstractNumId="16">
    <w:nsid w:val="00000412"/>
    <w:multiLevelType w:val="multilevel"/>
    <w:tmpl w:val="00000895"/>
    <w:lvl w:ilvl="0">
      <w:start w:val="12"/>
      <w:numFmt w:val="upperLetter"/>
      <w:lvlText w:val="%1)"/>
      <w:lvlJc w:val="left"/>
      <w:pPr>
        <w:ind w:left="1012" w:hanging="260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4"/>
        <w:sz w:val="20"/>
        <w:szCs w:val="20"/>
      </w:rPr>
    </w:lvl>
    <w:lvl w:ilvl="1">
      <w:start w:val="1"/>
      <w:numFmt w:val="lowerLetter"/>
      <w:lvlText w:val="%2)"/>
      <w:lvlJc w:val="left"/>
      <w:pPr>
        <w:ind w:left="1044" w:hanging="370"/>
      </w:pPr>
      <w:rPr>
        <w:rFonts w:ascii="Arial" w:hAnsi="Arial" w:cs="Arial"/>
        <w:b w:val="0"/>
        <w:bCs w:val="0"/>
        <w:i w:val="0"/>
        <w:iCs w:val="0"/>
        <w:color w:val="3D3D3D"/>
        <w:spacing w:val="-1"/>
        <w:w w:val="108"/>
        <w:sz w:val="20"/>
        <w:szCs w:val="20"/>
      </w:rPr>
    </w:lvl>
    <w:lvl w:ilvl="2">
      <w:numFmt w:val="bullet"/>
      <w:lvlText w:val="•"/>
      <w:lvlJc w:val="left"/>
      <w:pPr>
        <w:ind w:left="1987" w:hanging="370"/>
      </w:pPr>
    </w:lvl>
    <w:lvl w:ilvl="3">
      <w:numFmt w:val="bullet"/>
      <w:lvlText w:val="•"/>
      <w:lvlJc w:val="left"/>
      <w:pPr>
        <w:ind w:left="2934" w:hanging="370"/>
      </w:pPr>
    </w:lvl>
    <w:lvl w:ilvl="4">
      <w:numFmt w:val="bullet"/>
      <w:lvlText w:val="•"/>
      <w:lvlJc w:val="left"/>
      <w:pPr>
        <w:ind w:left="3881" w:hanging="370"/>
      </w:pPr>
    </w:lvl>
    <w:lvl w:ilvl="5">
      <w:numFmt w:val="bullet"/>
      <w:lvlText w:val="•"/>
      <w:lvlJc w:val="left"/>
      <w:pPr>
        <w:ind w:left="4828" w:hanging="370"/>
      </w:pPr>
    </w:lvl>
    <w:lvl w:ilvl="6">
      <w:numFmt w:val="bullet"/>
      <w:lvlText w:val="•"/>
      <w:lvlJc w:val="left"/>
      <w:pPr>
        <w:ind w:left="5776" w:hanging="370"/>
      </w:pPr>
    </w:lvl>
    <w:lvl w:ilvl="7">
      <w:numFmt w:val="bullet"/>
      <w:lvlText w:val="•"/>
      <w:lvlJc w:val="left"/>
      <w:pPr>
        <w:ind w:left="6723" w:hanging="370"/>
      </w:pPr>
    </w:lvl>
    <w:lvl w:ilvl="8">
      <w:numFmt w:val="bullet"/>
      <w:lvlText w:val="•"/>
      <w:lvlJc w:val="left"/>
      <w:pPr>
        <w:ind w:left="7670" w:hanging="370"/>
      </w:pPr>
    </w:lvl>
  </w:abstractNum>
  <w:abstractNum w:abstractNumId="17">
    <w:nsid w:val="00000413"/>
    <w:multiLevelType w:val="multilevel"/>
    <w:tmpl w:val="00000896"/>
    <w:lvl w:ilvl="0">
      <w:start w:val="2"/>
      <w:numFmt w:val="lowerLetter"/>
      <w:lvlText w:val="%1)"/>
      <w:lvlJc w:val="left"/>
      <w:pPr>
        <w:ind w:left="803" w:hanging="369"/>
      </w:pPr>
      <w:rPr>
        <w:spacing w:val="-1"/>
        <w:w w:val="107"/>
      </w:rPr>
    </w:lvl>
    <w:lvl w:ilvl="1">
      <w:numFmt w:val="bullet"/>
      <w:lvlText w:val="•"/>
      <w:lvlJc w:val="left"/>
      <w:pPr>
        <w:ind w:left="1612" w:hanging="369"/>
      </w:pPr>
    </w:lvl>
    <w:lvl w:ilvl="2">
      <w:numFmt w:val="bullet"/>
      <w:lvlText w:val="•"/>
      <w:lvlJc w:val="left"/>
      <w:pPr>
        <w:ind w:left="2424" w:hanging="369"/>
      </w:pPr>
    </w:lvl>
    <w:lvl w:ilvl="3">
      <w:numFmt w:val="bullet"/>
      <w:lvlText w:val="•"/>
      <w:lvlJc w:val="left"/>
      <w:pPr>
        <w:ind w:left="3237" w:hanging="369"/>
      </w:pPr>
    </w:lvl>
    <w:lvl w:ilvl="4">
      <w:numFmt w:val="bullet"/>
      <w:lvlText w:val="•"/>
      <w:lvlJc w:val="left"/>
      <w:pPr>
        <w:ind w:left="4049" w:hanging="369"/>
      </w:pPr>
    </w:lvl>
    <w:lvl w:ilvl="5">
      <w:numFmt w:val="bullet"/>
      <w:lvlText w:val="•"/>
      <w:lvlJc w:val="left"/>
      <w:pPr>
        <w:ind w:left="4862" w:hanging="369"/>
      </w:pPr>
    </w:lvl>
    <w:lvl w:ilvl="6">
      <w:numFmt w:val="bullet"/>
      <w:lvlText w:val="•"/>
      <w:lvlJc w:val="left"/>
      <w:pPr>
        <w:ind w:left="5674" w:hanging="369"/>
      </w:pPr>
    </w:lvl>
    <w:lvl w:ilvl="7">
      <w:numFmt w:val="bullet"/>
      <w:lvlText w:val="•"/>
      <w:lvlJc w:val="left"/>
      <w:pPr>
        <w:ind w:left="6487" w:hanging="369"/>
      </w:pPr>
    </w:lvl>
    <w:lvl w:ilvl="8">
      <w:numFmt w:val="bullet"/>
      <w:lvlText w:val="•"/>
      <w:lvlJc w:val="left"/>
      <w:pPr>
        <w:ind w:left="7299" w:hanging="369"/>
      </w:pPr>
    </w:lvl>
  </w:abstractNum>
  <w:abstractNum w:abstractNumId="18">
    <w:nsid w:val="00000414"/>
    <w:multiLevelType w:val="multilevel"/>
    <w:tmpl w:val="00000897"/>
    <w:lvl w:ilvl="0">
      <w:start w:val="13"/>
      <w:numFmt w:val="lowerLetter"/>
      <w:lvlText w:val="%1)"/>
      <w:lvlJc w:val="left"/>
      <w:pPr>
        <w:ind w:left="850" w:hanging="371"/>
      </w:pPr>
      <w:rPr>
        <w:rFonts w:ascii="Arial" w:hAnsi="Arial" w:cs="Arial"/>
        <w:b w:val="0"/>
        <w:bCs w:val="0"/>
        <w:i w:val="0"/>
        <w:iCs w:val="0"/>
        <w:color w:val="2D2D2D"/>
        <w:w w:val="110"/>
        <w:sz w:val="20"/>
        <w:szCs w:val="20"/>
      </w:rPr>
    </w:lvl>
    <w:lvl w:ilvl="1">
      <w:numFmt w:val="bullet"/>
      <w:lvlText w:val="•"/>
      <w:lvlJc w:val="left"/>
      <w:pPr>
        <w:ind w:left="1666" w:hanging="371"/>
      </w:pPr>
    </w:lvl>
    <w:lvl w:ilvl="2">
      <w:numFmt w:val="bullet"/>
      <w:lvlText w:val="•"/>
      <w:lvlJc w:val="left"/>
      <w:pPr>
        <w:ind w:left="2472" w:hanging="371"/>
      </w:pPr>
    </w:lvl>
    <w:lvl w:ilvl="3">
      <w:numFmt w:val="bullet"/>
      <w:lvlText w:val="•"/>
      <w:lvlJc w:val="left"/>
      <w:pPr>
        <w:ind w:left="3279" w:hanging="371"/>
      </w:pPr>
    </w:lvl>
    <w:lvl w:ilvl="4">
      <w:numFmt w:val="bullet"/>
      <w:lvlText w:val="•"/>
      <w:lvlJc w:val="left"/>
      <w:pPr>
        <w:ind w:left="4085" w:hanging="371"/>
      </w:pPr>
    </w:lvl>
    <w:lvl w:ilvl="5">
      <w:numFmt w:val="bullet"/>
      <w:lvlText w:val="•"/>
      <w:lvlJc w:val="left"/>
      <w:pPr>
        <w:ind w:left="4892" w:hanging="371"/>
      </w:pPr>
    </w:lvl>
    <w:lvl w:ilvl="6">
      <w:numFmt w:val="bullet"/>
      <w:lvlText w:val="•"/>
      <w:lvlJc w:val="left"/>
      <w:pPr>
        <w:ind w:left="5698" w:hanging="371"/>
      </w:pPr>
    </w:lvl>
    <w:lvl w:ilvl="7">
      <w:numFmt w:val="bullet"/>
      <w:lvlText w:val="•"/>
      <w:lvlJc w:val="left"/>
      <w:pPr>
        <w:ind w:left="6505" w:hanging="371"/>
      </w:pPr>
    </w:lvl>
    <w:lvl w:ilvl="8">
      <w:numFmt w:val="bullet"/>
      <w:lvlText w:val="•"/>
      <w:lvlJc w:val="left"/>
      <w:pPr>
        <w:ind w:left="7311" w:hanging="371"/>
      </w:pPr>
    </w:lvl>
  </w:abstractNum>
  <w:abstractNum w:abstractNumId="19">
    <w:nsid w:val="00000415"/>
    <w:multiLevelType w:val="multilevel"/>
    <w:tmpl w:val="00000898"/>
    <w:lvl w:ilvl="0">
      <w:start w:val="15"/>
      <w:numFmt w:val="lowerLetter"/>
      <w:lvlText w:val="%1)"/>
      <w:lvlJc w:val="left"/>
      <w:pPr>
        <w:ind w:left="989" w:hanging="377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63"/>
        <w:sz w:val="20"/>
        <w:szCs w:val="20"/>
      </w:rPr>
    </w:lvl>
    <w:lvl w:ilvl="1">
      <w:numFmt w:val="bullet"/>
      <w:lvlText w:val="•"/>
      <w:lvlJc w:val="left"/>
      <w:pPr>
        <w:ind w:left="1810" w:hanging="377"/>
      </w:pPr>
    </w:lvl>
    <w:lvl w:ilvl="2">
      <w:numFmt w:val="bullet"/>
      <w:lvlText w:val="•"/>
      <w:lvlJc w:val="left"/>
      <w:pPr>
        <w:ind w:left="2640" w:hanging="377"/>
      </w:pPr>
    </w:lvl>
    <w:lvl w:ilvl="3">
      <w:numFmt w:val="bullet"/>
      <w:lvlText w:val="•"/>
      <w:lvlJc w:val="left"/>
      <w:pPr>
        <w:ind w:left="3471" w:hanging="377"/>
      </w:pPr>
    </w:lvl>
    <w:lvl w:ilvl="4">
      <w:numFmt w:val="bullet"/>
      <w:lvlText w:val="•"/>
      <w:lvlJc w:val="left"/>
      <w:pPr>
        <w:ind w:left="4301" w:hanging="377"/>
      </w:pPr>
    </w:lvl>
    <w:lvl w:ilvl="5">
      <w:numFmt w:val="bullet"/>
      <w:lvlText w:val="•"/>
      <w:lvlJc w:val="left"/>
      <w:pPr>
        <w:ind w:left="5132" w:hanging="377"/>
      </w:pPr>
    </w:lvl>
    <w:lvl w:ilvl="6">
      <w:numFmt w:val="bullet"/>
      <w:lvlText w:val="•"/>
      <w:lvlJc w:val="left"/>
      <w:pPr>
        <w:ind w:left="5962" w:hanging="377"/>
      </w:pPr>
    </w:lvl>
    <w:lvl w:ilvl="7">
      <w:numFmt w:val="bullet"/>
      <w:lvlText w:val="•"/>
      <w:lvlJc w:val="left"/>
      <w:pPr>
        <w:ind w:left="6793" w:hanging="377"/>
      </w:pPr>
    </w:lvl>
    <w:lvl w:ilvl="8">
      <w:numFmt w:val="bullet"/>
      <w:lvlText w:val="•"/>
      <w:lvlJc w:val="left"/>
      <w:pPr>
        <w:ind w:left="7623" w:hanging="377"/>
      </w:pPr>
    </w:lvl>
  </w:abstractNum>
  <w:abstractNum w:abstractNumId="20">
    <w:nsid w:val="00000416"/>
    <w:multiLevelType w:val="multilevel"/>
    <w:tmpl w:val="00000899"/>
    <w:lvl w:ilvl="0">
      <w:start w:val="1"/>
      <w:numFmt w:val="lowerLetter"/>
      <w:lvlText w:val="%1)"/>
      <w:lvlJc w:val="left"/>
      <w:pPr>
        <w:ind w:left="1007" w:hanging="377"/>
      </w:pPr>
      <w:rPr>
        <w:spacing w:val="-1"/>
        <w:w w:val="103"/>
      </w:rPr>
    </w:lvl>
    <w:lvl w:ilvl="1">
      <w:numFmt w:val="bullet"/>
      <w:lvlText w:val="•"/>
      <w:lvlJc w:val="left"/>
      <w:pPr>
        <w:ind w:left="1828" w:hanging="377"/>
      </w:pPr>
    </w:lvl>
    <w:lvl w:ilvl="2">
      <w:numFmt w:val="bullet"/>
      <w:lvlText w:val="•"/>
      <w:lvlJc w:val="left"/>
      <w:pPr>
        <w:ind w:left="2656" w:hanging="377"/>
      </w:pPr>
    </w:lvl>
    <w:lvl w:ilvl="3">
      <w:numFmt w:val="bullet"/>
      <w:lvlText w:val="•"/>
      <w:lvlJc w:val="left"/>
      <w:pPr>
        <w:ind w:left="3485" w:hanging="377"/>
      </w:pPr>
    </w:lvl>
    <w:lvl w:ilvl="4">
      <w:numFmt w:val="bullet"/>
      <w:lvlText w:val="•"/>
      <w:lvlJc w:val="left"/>
      <w:pPr>
        <w:ind w:left="4313" w:hanging="377"/>
      </w:pPr>
    </w:lvl>
    <w:lvl w:ilvl="5">
      <w:numFmt w:val="bullet"/>
      <w:lvlText w:val="•"/>
      <w:lvlJc w:val="left"/>
      <w:pPr>
        <w:ind w:left="5142" w:hanging="377"/>
      </w:pPr>
    </w:lvl>
    <w:lvl w:ilvl="6">
      <w:numFmt w:val="bullet"/>
      <w:lvlText w:val="•"/>
      <w:lvlJc w:val="left"/>
      <w:pPr>
        <w:ind w:left="5970" w:hanging="377"/>
      </w:pPr>
    </w:lvl>
    <w:lvl w:ilvl="7">
      <w:numFmt w:val="bullet"/>
      <w:lvlText w:val="•"/>
      <w:lvlJc w:val="left"/>
      <w:pPr>
        <w:ind w:left="6799" w:hanging="377"/>
      </w:pPr>
    </w:lvl>
    <w:lvl w:ilvl="8">
      <w:numFmt w:val="bullet"/>
      <w:lvlText w:val="•"/>
      <w:lvlJc w:val="left"/>
      <w:pPr>
        <w:ind w:left="7627" w:hanging="377"/>
      </w:pPr>
    </w:lvl>
  </w:abstractNum>
  <w:abstractNum w:abstractNumId="21">
    <w:nsid w:val="00000417"/>
    <w:multiLevelType w:val="multilevel"/>
    <w:tmpl w:val="0000089A"/>
    <w:lvl w:ilvl="0">
      <w:start w:val="10"/>
      <w:numFmt w:val="lowerLetter"/>
      <w:lvlText w:val="%1)"/>
      <w:lvlJc w:val="left"/>
      <w:pPr>
        <w:ind w:left="1233" w:hanging="866"/>
      </w:pPr>
      <w:rPr>
        <w:rFonts w:ascii="Arial" w:hAnsi="Arial" w:cs="Arial"/>
        <w:b w:val="0"/>
        <w:bCs w:val="0"/>
        <w:i w:val="0"/>
        <w:iCs w:val="0"/>
        <w:color w:val="2A2A2A"/>
        <w:spacing w:val="-1"/>
        <w:w w:val="110"/>
        <w:sz w:val="20"/>
        <w:szCs w:val="20"/>
      </w:rPr>
    </w:lvl>
    <w:lvl w:ilvl="1">
      <w:numFmt w:val="bullet"/>
      <w:lvlText w:val="•"/>
      <w:lvlJc w:val="left"/>
      <w:pPr>
        <w:ind w:left="2044" w:hanging="866"/>
      </w:pPr>
    </w:lvl>
    <w:lvl w:ilvl="2">
      <w:numFmt w:val="bullet"/>
      <w:lvlText w:val="•"/>
      <w:lvlJc w:val="left"/>
      <w:pPr>
        <w:ind w:left="2848" w:hanging="866"/>
      </w:pPr>
    </w:lvl>
    <w:lvl w:ilvl="3">
      <w:numFmt w:val="bullet"/>
      <w:lvlText w:val="•"/>
      <w:lvlJc w:val="left"/>
      <w:pPr>
        <w:ind w:left="3653" w:hanging="866"/>
      </w:pPr>
    </w:lvl>
    <w:lvl w:ilvl="4">
      <w:numFmt w:val="bullet"/>
      <w:lvlText w:val="•"/>
      <w:lvlJc w:val="left"/>
      <w:pPr>
        <w:ind w:left="4457" w:hanging="866"/>
      </w:pPr>
    </w:lvl>
    <w:lvl w:ilvl="5">
      <w:numFmt w:val="bullet"/>
      <w:lvlText w:val="•"/>
      <w:lvlJc w:val="left"/>
      <w:pPr>
        <w:ind w:left="5262" w:hanging="866"/>
      </w:pPr>
    </w:lvl>
    <w:lvl w:ilvl="6">
      <w:numFmt w:val="bullet"/>
      <w:lvlText w:val="•"/>
      <w:lvlJc w:val="left"/>
      <w:pPr>
        <w:ind w:left="6066" w:hanging="866"/>
      </w:pPr>
    </w:lvl>
    <w:lvl w:ilvl="7">
      <w:numFmt w:val="bullet"/>
      <w:lvlText w:val="•"/>
      <w:lvlJc w:val="left"/>
      <w:pPr>
        <w:ind w:left="6871" w:hanging="866"/>
      </w:pPr>
    </w:lvl>
    <w:lvl w:ilvl="8">
      <w:numFmt w:val="bullet"/>
      <w:lvlText w:val="•"/>
      <w:lvlJc w:val="left"/>
      <w:pPr>
        <w:ind w:left="7675" w:hanging="866"/>
      </w:pPr>
    </w:lvl>
  </w:abstractNum>
  <w:abstractNum w:abstractNumId="22">
    <w:nsid w:val="00000418"/>
    <w:multiLevelType w:val="multilevel"/>
    <w:tmpl w:val="0000089B"/>
    <w:lvl w:ilvl="0">
      <w:start w:val="13"/>
      <w:numFmt w:val="lowerLetter"/>
      <w:lvlText w:val="%1)"/>
      <w:lvlJc w:val="left"/>
      <w:pPr>
        <w:ind w:left="1246" w:hanging="370"/>
      </w:pPr>
      <w:rPr>
        <w:rFonts w:ascii="Arial" w:hAnsi="Arial" w:cs="Arial"/>
        <w:b w:val="0"/>
        <w:bCs w:val="0"/>
        <w:i w:val="0"/>
        <w:iCs w:val="0"/>
        <w:color w:val="2A2A2A"/>
        <w:w w:val="107"/>
        <w:sz w:val="20"/>
        <w:szCs w:val="20"/>
      </w:rPr>
    </w:lvl>
    <w:lvl w:ilvl="1">
      <w:numFmt w:val="bullet"/>
      <w:lvlText w:val="•"/>
      <w:lvlJc w:val="left"/>
      <w:pPr>
        <w:ind w:left="2044" w:hanging="370"/>
      </w:pPr>
    </w:lvl>
    <w:lvl w:ilvl="2">
      <w:numFmt w:val="bullet"/>
      <w:lvlText w:val="•"/>
      <w:lvlJc w:val="left"/>
      <w:pPr>
        <w:ind w:left="2848" w:hanging="370"/>
      </w:pPr>
    </w:lvl>
    <w:lvl w:ilvl="3">
      <w:numFmt w:val="bullet"/>
      <w:lvlText w:val="•"/>
      <w:lvlJc w:val="left"/>
      <w:pPr>
        <w:ind w:left="3653" w:hanging="370"/>
      </w:pPr>
    </w:lvl>
    <w:lvl w:ilvl="4">
      <w:numFmt w:val="bullet"/>
      <w:lvlText w:val="•"/>
      <w:lvlJc w:val="left"/>
      <w:pPr>
        <w:ind w:left="4457" w:hanging="370"/>
      </w:pPr>
    </w:lvl>
    <w:lvl w:ilvl="5">
      <w:numFmt w:val="bullet"/>
      <w:lvlText w:val="•"/>
      <w:lvlJc w:val="left"/>
      <w:pPr>
        <w:ind w:left="5262" w:hanging="370"/>
      </w:pPr>
    </w:lvl>
    <w:lvl w:ilvl="6">
      <w:numFmt w:val="bullet"/>
      <w:lvlText w:val="•"/>
      <w:lvlJc w:val="left"/>
      <w:pPr>
        <w:ind w:left="6066" w:hanging="370"/>
      </w:pPr>
    </w:lvl>
    <w:lvl w:ilvl="7">
      <w:numFmt w:val="bullet"/>
      <w:lvlText w:val="•"/>
      <w:lvlJc w:val="left"/>
      <w:pPr>
        <w:ind w:left="6871" w:hanging="370"/>
      </w:pPr>
    </w:lvl>
    <w:lvl w:ilvl="8">
      <w:numFmt w:val="bullet"/>
      <w:lvlText w:val="•"/>
      <w:lvlJc w:val="left"/>
      <w:pPr>
        <w:ind w:left="7675" w:hanging="370"/>
      </w:pPr>
    </w:lvl>
  </w:abstractNum>
  <w:abstractNum w:abstractNumId="23">
    <w:nsid w:val="0000041A"/>
    <w:multiLevelType w:val="multilevel"/>
    <w:tmpl w:val="0000089D"/>
    <w:lvl w:ilvl="0">
      <w:start w:val="3"/>
      <w:numFmt w:val="lowerLetter"/>
      <w:lvlText w:val="%1)"/>
      <w:lvlJc w:val="left"/>
      <w:pPr>
        <w:ind w:left="1016" w:hanging="379"/>
      </w:pPr>
      <w:rPr>
        <w:rFonts w:ascii="Arial" w:hAnsi="Arial" w:cs="Arial"/>
        <w:b w:val="0"/>
        <w:bCs w:val="0"/>
        <w:i w:val="0"/>
        <w:iCs w:val="0"/>
        <w:color w:val="2D2D2D"/>
        <w:w w:val="89"/>
        <w:sz w:val="20"/>
        <w:szCs w:val="20"/>
      </w:rPr>
    </w:lvl>
    <w:lvl w:ilvl="1">
      <w:numFmt w:val="bullet"/>
      <w:lvlText w:val="•"/>
      <w:lvlJc w:val="left"/>
      <w:pPr>
        <w:ind w:left="1796" w:hanging="379"/>
      </w:pPr>
    </w:lvl>
    <w:lvl w:ilvl="2">
      <w:numFmt w:val="bullet"/>
      <w:lvlText w:val="•"/>
      <w:lvlJc w:val="left"/>
      <w:pPr>
        <w:ind w:left="2572" w:hanging="379"/>
      </w:pPr>
    </w:lvl>
    <w:lvl w:ilvl="3">
      <w:numFmt w:val="bullet"/>
      <w:lvlText w:val="•"/>
      <w:lvlJc w:val="left"/>
      <w:pPr>
        <w:ind w:left="3349" w:hanging="379"/>
      </w:pPr>
    </w:lvl>
    <w:lvl w:ilvl="4">
      <w:numFmt w:val="bullet"/>
      <w:lvlText w:val="•"/>
      <w:lvlJc w:val="left"/>
      <w:pPr>
        <w:ind w:left="4125" w:hanging="379"/>
      </w:pPr>
    </w:lvl>
    <w:lvl w:ilvl="5">
      <w:numFmt w:val="bullet"/>
      <w:lvlText w:val="•"/>
      <w:lvlJc w:val="left"/>
      <w:pPr>
        <w:ind w:left="4902" w:hanging="379"/>
      </w:pPr>
    </w:lvl>
    <w:lvl w:ilvl="6">
      <w:numFmt w:val="bullet"/>
      <w:lvlText w:val="•"/>
      <w:lvlJc w:val="left"/>
      <w:pPr>
        <w:ind w:left="5678" w:hanging="379"/>
      </w:pPr>
    </w:lvl>
    <w:lvl w:ilvl="7">
      <w:numFmt w:val="bullet"/>
      <w:lvlText w:val="•"/>
      <w:lvlJc w:val="left"/>
      <w:pPr>
        <w:ind w:left="6455" w:hanging="379"/>
      </w:pPr>
    </w:lvl>
    <w:lvl w:ilvl="8">
      <w:numFmt w:val="bullet"/>
      <w:lvlText w:val="•"/>
      <w:lvlJc w:val="left"/>
      <w:pPr>
        <w:ind w:left="7231" w:hanging="379"/>
      </w:pPr>
    </w:lvl>
  </w:abstractNum>
  <w:abstractNum w:abstractNumId="24">
    <w:nsid w:val="0000041B"/>
    <w:multiLevelType w:val="multilevel"/>
    <w:tmpl w:val="0000089E"/>
    <w:lvl w:ilvl="0">
      <w:start w:val="1"/>
      <w:numFmt w:val="lowerLetter"/>
      <w:lvlText w:val="%1)"/>
      <w:lvlJc w:val="left"/>
      <w:pPr>
        <w:ind w:left="1023" w:hanging="378"/>
      </w:pPr>
      <w:rPr>
        <w:rFonts w:ascii="Arial" w:hAnsi="Arial" w:cs="Arial"/>
        <w:b w:val="0"/>
        <w:bCs w:val="0"/>
        <w:i w:val="0"/>
        <w:iCs w:val="0"/>
        <w:color w:val="2D2D2D"/>
        <w:w w:val="29"/>
        <w:sz w:val="20"/>
        <w:szCs w:val="20"/>
      </w:rPr>
    </w:lvl>
    <w:lvl w:ilvl="1">
      <w:numFmt w:val="bullet"/>
      <w:lvlText w:val="•"/>
      <w:lvlJc w:val="left"/>
      <w:pPr>
        <w:ind w:left="1796" w:hanging="378"/>
      </w:pPr>
    </w:lvl>
    <w:lvl w:ilvl="2">
      <w:numFmt w:val="bullet"/>
      <w:lvlText w:val="•"/>
      <w:lvlJc w:val="left"/>
      <w:pPr>
        <w:ind w:left="2572" w:hanging="378"/>
      </w:pPr>
    </w:lvl>
    <w:lvl w:ilvl="3">
      <w:numFmt w:val="bullet"/>
      <w:lvlText w:val="•"/>
      <w:lvlJc w:val="left"/>
      <w:pPr>
        <w:ind w:left="3349" w:hanging="378"/>
      </w:pPr>
    </w:lvl>
    <w:lvl w:ilvl="4">
      <w:numFmt w:val="bullet"/>
      <w:lvlText w:val="•"/>
      <w:lvlJc w:val="left"/>
      <w:pPr>
        <w:ind w:left="4125" w:hanging="378"/>
      </w:pPr>
    </w:lvl>
    <w:lvl w:ilvl="5">
      <w:numFmt w:val="bullet"/>
      <w:lvlText w:val="•"/>
      <w:lvlJc w:val="left"/>
      <w:pPr>
        <w:ind w:left="4902" w:hanging="378"/>
      </w:pPr>
    </w:lvl>
    <w:lvl w:ilvl="6">
      <w:numFmt w:val="bullet"/>
      <w:lvlText w:val="•"/>
      <w:lvlJc w:val="left"/>
      <w:pPr>
        <w:ind w:left="5678" w:hanging="378"/>
      </w:pPr>
    </w:lvl>
    <w:lvl w:ilvl="7">
      <w:numFmt w:val="bullet"/>
      <w:lvlText w:val="•"/>
      <w:lvlJc w:val="left"/>
      <w:pPr>
        <w:ind w:left="6455" w:hanging="378"/>
      </w:pPr>
    </w:lvl>
    <w:lvl w:ilvl="8">
      <w:numFmt w:val="bullet"/>
      <w:lvlText w:val="•"/>
      <w:lvlJc w:val="left"/>
      <w:pPr>
        <w:ind w:left="7231" w:hanging="378"/>
      </w:pPr>
    </w:lvl>
  </w:abstractNum>
  <w:abstractNum w:abstractNumId="25">
    <w:nsid w:val="0000041C"/>
    <w:multiLevelType w:val="multilevel"/>
    <w:tmpl w:val="0000089F"/>
    <w:lvl w:ilvl="0">
      <w:start w:val="1"/>
      <w:numFmt w:val="lowerLetter"/>
      <w:lvlText w:val="%1)"/>
      <w:lvlJc w:val="left"/>
      <w:pPr>
        <w:ind w:left="1076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3"/>
        <w:sz w:val="20"/>
        <w:szCs w:val="20"/>
      </w:rPr>
    </w:lvl>
    <w:lvl w:ilvl="1">
      <w:numFmt w:val="bullet"/>
      <w:lvlText w:val="•"/>
      <w:lvlJc w:val="left"/>
      <w:pPr>
        <w:ind w:left="1850" w:hanging="378"/>
      </w:pPr>
    </w:lvl>
    <w:lvl w:ilvl="2">
      <w:numFmt w:val="bullet"/>
      <w:lvlText w:val="•"/>
      <w:lvlJc w:val="left"/>
      <w:pPr>
        <w:ind w:left="2620" w:hanging="378"/>
      </w:pPr>
    </w:lvl>
    <w:lvl w:ilvl="3">
      <w:numFmt w:val="bullet"/>
      <w:lvlText w:val="•"/>
      <w:lvlJc w:val="left"/>
      <w:pPr>
        <w:ind w:left="3391" w:hanging="378"/>
      </w:pPr>
    </w:lvl>
    <w:lvl w:ilvl="4">
      <w:numFmt w:val="bullet"/>
      <w:lvlText w:val="•"/>
      <w:lvlJc w:val="left"/>
      <w:pPr>
        <w:ind w:left="4161" w:hanging="378"/>
      </w:pPr>
    </w:lvl>
    <w:lvl w:ilvl="5">
      <w:numFmt w:val="bullet"/>
      <w:lvlText w:val="•"/>
      <w:lvlJc w:val="left"/>
      <w:pPr>
        <w:ind w:left="4932" w:hanging="378"/>
      </w:pPr>
    </w:lvl>
    <w:lvl w:ilvl="6">
      <w:numFmt w:val="bullet"/>
      <w:lvlText w:val="•"/>
      <w:lvlJc w:val="left"/>
      <w:pPr>
        <w:ind w:left="5702" w:hanging="378"/>
      </w:pPr>
    </w:lvl>
    <w:lvl w:ilvl="7">
      <w:numFmt w:val="bullet"/>
      <w:lvlText w:val="•"/>
      <w:lvlJc w:val="left"/>
      <w:pPr>
        <w:ind w:left="6473" w:hanging="378"/>
      </w:pPr>
    </w:lvl>
    <w:lvl w:ilvl="8">
      <w:numFmt w:val="bullet"/>
      <w:lvlText w:val="•"/>
      <w:lvlJc w:val="left"/>
      <w:pPr>
        <w:ind w:left="7243" w:hanging="378"/>
      </w:pPr>
    </w:lvl>
  </w:abstractNum>
  <w:abstractNum w:abstractNumId="26">
    <w:nsid w:val="0000041D"/>
    <w:multiLevelType w:val="multilevel"/>
    <w:tmpl w:val="000008A0"/>
    <w:lvl w:ilvl="0">
      <w:start w:val="1"/>
      <w:numFmt w:val="lowerLetter"/>
      <w:lvlText w:val="%1)"/>
      <w:lvlJc w:val="left"/>
      <w:pPr>
        <w:ind w:left="993" w:hanging="378"/>
      </w:pPr>
      <w:rPr>
        <w:rFonts w:ascii="Arial" w:hAnsi="Arial" w:cs="Arial"/>
        <w:b w:val="0"/>
        <w:bCs w:val="0"/>
        <w:i w:val="0"/>
        <w:iCs w:val="0"/>
        <w:color w:val="2B2B2B"/>
        <w:spacing w:val="-1"/>
        <w:w w:val="64"/>
        <w:sz w:val="20"/>
        <w:szCs w:val="20"/>
      </w:rPr>
    </w:lvl>
    <w:lvl w:ilvl="1">
      <w:numFmt w:val="bullet"/>
      <w:lvlText w:val="•"/>
      <w:lvlJc w:val="left"/>
      <w:pPr>
        <w:ind w:left="1840" w:hanging="378"/>
      </w:pPr>
    </w:lvl>
    <w:lvl w:ilvl="2">
      <w:numFmt w:val="bullet"/>
      <w:lvlText w:val="•"/>
      <w:lvlJc w:val="left"/>
      <w:pPr>
        <w:ind w:left="2680" w:hanging="378"/>
      </w:pPr>
    </w:lvl>
    <w:lvl w:ilvl="3">
      <w:numFmt w:val="bullet"/>
      <w:lvlText w:val="•"/>
      <w:lvlJc w:val="left"/>
      <w:pPr>
        <w:ind w:left="3521" w:hanging="378"/>
      </w:pPr>
    </w:lvl>
    <w:lvl w:ilvl="4">
      <w:numFmt w:val="bullet"/>
      <w:lvlText w:val="•"/>
      <w:lvlJc w:val="left"/>
      <w:pPr>
        <w:ind w:left="4361" w:hanging="378"/>
      </w:pPr>
    </w:lvl>
    <w:lvl w:ilvl="5">
      <w:numFmt w:val="bullet"/>
      <w:lvlText w:val="•"/>
      <w:lvlJc w:val="left"/>
      <w:pPr>
        <w:ind w:left="5202" w:hanging="378"/>
      </w:pPr>
    </w:lvl>
    <w:lvl w:ilvl="6">
      <w:numFmt w:val="bullet"/>
      <w:lvlText w:val="•"/>
      <w:lvlJc w:val="left"/>
      <w:pPr>
        <w:ind w:left="6042" w:hanging="378"/>
      </w:pPr>
    </w:lvl>
    <w:lvl w:ilvl="7">
      <w:numFmt w:val="bullet"/>
      <w:lvlText w:val="•"/>
      <w:lvlJc w:val="left"/>
      <w:pPr>
        <w:ind w:left="6883" w:hanging="378"/>
      </w:pPr>
    </w:lvl>
    <w:lvl w:ilvl="8">
      <w:numFmt w:val="bullet"/>
      <w:lvlText w:val="•"/>
      <w:lvlJc w:val="left"/>
      <w:pPr>
        <w:ind w:left="7723" w:hanging="378"/>
      </w:pPr>
    </w:lvl>
  </w:abstractNum>
  <w:abstractNum w:abstractNumId="27">
    <w:nsid w:val="0000041E"/>
    <w:multiLevelType w:val="multilevel"/>
    <w:tmpl w:val="000008A1"/>
    <w:lvl w:ilvl="0">
      <w:start w:val="1"/>
      <w:numFmt w:val="lowerLetter"/>
      <w:lvlText w:val="%1)"/>
      <w:lvlJc w:val="left"/>
      <w:pPr>
        <w:ind w:left="1013" w:hanging="371"/>
      </w:pPr>
      <w:rPr>
        <w:rFonts w:ascii="Arial" w:hAnsi="Arial" w:cs="Arial"/>
        <w:b w:val="0"/>
        <w:bCs w:val="0"/>
        <w:i w:val="0"/>
        <w:iCs w:val="0"/>
        <w:color w:val="2B2B2B"/>
        <w:spacing w:val="-1"/>
        <w:w w:val="104"/>
        <w:sz w:val="20"/>
        <w:szCs w:val="20"/>
      </w:rPr>
    </w:lvl>
    <w:lvl w:ilvl="1">
      <w:numFmt w:val="bullet"/>
      <w:lvlText w:val="•"/>
      <w:lvlJc w:val="left"/>
      <w:pPr>
        <w:ind w:left="1858" w:hanging="371"/>
      </w:pPr>
    </w:lvl>
    <w:lvl w:ilvl="2">
      <w:numFmt w:val="bullet"/>
      <w:lvlText w:val="•"/>
      <w:lvlJc w:val="left"/>
      <w:pPr>
        <w:ind w:left="2696" w:hanging="371"/>
      </w:pPr>
    </w:lvl>
    <w:lvl w:ilvl="3">
      <w:numFmt w:val="bullet"/>
      <w:lvlText w:val="•"/>
      <w:lvlJc w:val="left"/>
      <w:pPr>
        <w:ind w:left="3535" w:hanging="371"/>
      </w:pPr>
    </w:lvl>
    <w:lvl w:ilvl="4">
      <w:numFmt w:val="bullet"/>
      <w:lvlText w:val="•"/>
      <w:lvlJc w:val="left"/>
      <w:pPr>
        <w:ind w:left="4373" w:hanging="371"/>
      </w:pPr>
    </w:lvl>
    <w:lvl w:ilvl="5">
      <w:numFmt w:val="bullet"/>
      <w:lvlText w:val="•"/>
      <w:lvlJc w:val="left"/>
      <w:pPr>
        <w:ind w:left="5212" w:hanging="371"/>
      </w:pPr>
    </w:lvl>
    <w:lvl w:ilvl="6">
      <w:numFmt w:val="bullet"/>
      <w:lvlText w:val="•"/>
      <w:lvlJc w:val="left"/>
      <w:pPr>
        <w:ind w:left="6050" w:hanging="371"/>
      </w:pPr>
    </w:lvl>
    <w:lvl w:ilvl="7">
      <w:numFmt w:val="bullet"/>
      <w:lvlText w:val="•"/>
      <w:lvlJc w:val="left"/>
      <w:pPr>
        <w:ind w:left="6889" w:hanging="371"/>
      </w:pPr>
    </w:lvl>
    <w:lvl w:ilvl="8">
      <w:numFmt w:val="bullet"/>
      <w:lvlText w:val="•"/>
      <w:lvlJc w:val="left"/>
      <w:pPr>
        <w:ind w:left="7727" w:hanging="371"/>
      </w:pPr>
    </w:lvl>
  </w:abstractNum>
  <w:abstractNum w:abstractNumId="28">
    <w:nsid w:val="0000041F"/>
    <w:multiLevelType w:val="multilevel"/>
    <w:tmpl w:val="000008A2"/>
    <w:lvl w:ilvl="0">
      <w:start w:val="1"/>
      <w:numFmt w:val="lowerLetter"/>
      <w:lvlText w:val="%1)"/>
      <w:lvlJc w:val="left"/>
      <w:pPr>
        <w:ind w:left="989" w:hanging="371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810" w:hanging="371"/>
      </w:pPr>
    </w:lvl>
    <w:lvl w:ilvl="2">
      <w:numFmt w:val="bullet"/>
      <w:lvlText w:val="•"/>
      <w:lvlJc w:val="left"/>
      <w:pPr>
        <w:ind w:left="2640" w:hanging="371"/>
      </w:pPr>
    </w:lvl>
    <w:lvl w:ilvl="3">
      <w:numFmt w:val="bullet"/>
      <w:lvlText w:val="•"/>
      <w:lvlJc w:val="left"/>
      <w:pPr>
        <w:ind w:left="3471" w:hanging="371"/>
      </w:pPr>
    </w:lvl>
    <w:lvl w:ilvl="4">
      <w:numFmt w:val="bullet"/>
      <w:lvlText w:val="•"/>
      <w:lvlJc w:val="left"/>
      <w:pPr>
        <w:ind w:left="4301" w:hanging="371"/>
      </w:pPr>
    </w:lvl>
    <w:lvl w:ilvl="5">
      <w:numFmt w:val="bullet"/>
      <w:lvlText w:val="•"/>
      <w:lvlJc w:val="left"/>
      <w:pPr>
        <w:ind w:left="5132" w:hanging="371"/>
      </w:pPr>
    </w:lvl>
    <w:lvl w:ilvl="6">
      <w:numFmt w:val="bullet"/>
      <w:lvlText w:val="•"/>
      <w:lvlJc w:val="left"/>
      <w:pPr>
        <w:ind w:left="5962" w:hanging="371"/>
      </w:pPr>
    </w:lvl>
    <w:lvl w:ilvl="7">
      <w:numFmt w:val="bullet"/>
      <w:lvlText w:val="•"/>
      <w:lvlJc w:val="left"/>
      <w:pPr>
        <w:ind w:left="6793" w:hanging="371"/>
      </w:pPr>
    </w:lvl>
    <w:lvl w:ilvl="8">
      <w:numFmt w:val="bullet"/>
      <w:lvlText w:val="•"/>
      <w:lvlJc w:val="left"/>
      <w:pPr>
        <w:ind w:left="7623" w:hanging="371"/>
      </w:pPr>
    </w:lvl>
  </w:abstractNum>
  <w:abstractNum w:abstractNumId="29">
    <w:nsid w:val="00000420"/>
    <w:multiLevelType w:val="multilevel"/>
    <w:tmpl w:val="000008A3"/>
    <w:lvl w:ilvl="0">
      <w:start w:val="1"/>
      <w:numFmt w:val="lowerLetter"/>
      <w:lvlText w:val="%1)"/>
      <w:lvlJc w:val="left"/>
      <w:pPr>
        <w:ind w:left="1023" w:hanging="371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6"/>
        <w:sz w:val="20"/>
        <w:szCs w:val="20"/>
      </w:rPr>
    </w:lvl>
    <w:lvl w:ilvl="1">
      <w:numFmt w:val="bullet"/>
      <w:lvlText w:val="•"/>
      <w:lvlJc w:val="left"/>
      <w:pPr>
        <w:ind w:left="1846" w:hanging="371"/>
      </w:pPr>
    </w:lvl>
    <w:lvl w:ilvl="2">
      <w:numFmt w:val="bullet"/>
      <w:lvlText w:val="•"/>
      <w:lvlJc w:val="left"/>
      <w:pPr>
        <w:ind w:left="2672" w:hanging="371"/>
      </w:pPr>
    </w:lvl>
    <w:lvl w:ilvl="3">
      <w:numFmt w:val="bullet"/>
      <w:lvlText w:val="•"/>
      <w:lvlJc w:val="left"/>
      <w:pPr>
        <w:ind w:left="3499" w:hanging="371"/>
      </w:pPr>
    </w:lvl>
    <w:lvl w:ilvl="4">
      <w:numFmt w:val="bullet"/>
      <w:lvlText w:val="•"/>
      <w:lvlJc w:val="left"/>
      <w:pPr>
        <w:ind w:left="4325" w:hanging="371"/>
      </w:pPr>
    </w:lvl>
    <w:lvl w:ilvl="5">
      <w:numFmt w:val="bullet"/>
      <w:lvlText w:val="•"/>
      <w:lvlJc w:val="left"/>
      <w:pPr>
        <w:ind w:left="5152" w:hanging="371"/>
      </w:pPr>
    </w:lvl>
    <w:lvl w:ilvl="6">
      <w:numFmt w:val="bullet"/>
      <w:lvlText w:val="•"/>
      <w:lvlJc w:val="left"/>
      <w:pPr>
        <w:ind w:left="5978" w:hanging="371"/>
      </w:pPr>
    </w:lvl>
    <w:lvl w:ilvl="7">
      <w:numFmt w:val="bullet"/>
      <w:lvlText w:val="•"/>
      <w:lvlJc w:val="left"/>
      <w:pPr>
        <w:ind w:left="6805" w:hanging="371"/>
      </w:pPr>
    </w:lvl>
    <w:lvl w:ilvl="8">
      <w:numFmt w:val="bullet"/>
      <w:lvlText w:val="•"/>
      <w:lvlJc w:val="left"/>
      <w:pPr>
        <w:ind w:left="7631" w:hanging="371"/>
      </w:pPr>
    </w:lvl>
  </w:abstractNum>
  <w:abstractNum w:abstractNumId="30">
    <w:nsid w:val="00000421"/>
    <w:multiLevelType w:val="multilevel"/>
    <w:tmpl w:val="000008A4"/>
    <w:lvl w:ilvl="0">
      <w:start w:val="2"/>
      <w:numFmt w:val="lowerLetter"/>
      <w:lvlText w:val="%1)"/>
      <w:lvlJc w:val="left"/>
      <w:pPr>
        <w:ind w:left="962" w:hanging="369"/>
      </w:pPr>
      <w:rPr>
        <w:spacing w:val="-1"/>
        <w:w w:val="107"/>
      </w:rPr>
    </w:lvl>
    <w:lvl w:ilvl="1">
      <w:numFmt w:val="bullet"/>
      <w:lvlText w:val="•"/>
      <w:lvlJc w:val="left"/>
      <w:pPr>
        <w:ind w:left="1808" w:hanging="369"/>
      </w:pPr>
    </w:lvl>
    <w:lvl w:ilvl="2">
      <w:numFmt w:val="bullet"/>
      <w:lvlText w:val="•"/>
      <w:lvlJc w:val="left"/>
      <w:pPr>
        <w:ind w:left="2656" w:hanging="369"/>
      </w:pPr>
    </w:lvl>
    <w:lvl w:ilvl="3">
      <w:numFmt w:val="bullet"/>
      <w:lvlText w:val="•"/>
      <w:lvlJc w:val="left"/>
      <w:pPr>
        <w:ind w:left="3505" w:hanging="369"/>
      </w:pPr>
    </w:lvl>
    <w:lvl w:ilvl="4">
      <w:numFmt w:val="bullet"/>
      <w:lvlText w:val="•"/>
      <w:lvlJc w:val="left"/>
      <w:pPr>
        <w:ind w:left="4353" w:hanging="369"/>
      </w:pPr>
    </w:lvl>
    <w:lvl w:ilvl="5">
      <w:numFmt w:val="bullet"/>
      <w:lvlText w:val="•"/>
      <w:lvlJc w:val="left"/>
      <w:pPr>
        <w:ind w:left="5202" w:hanging="369"/>
      </w:pPr>
    </w:lvl>
    <w:lvl w:ilvl="6">
      <w:numFmt w:val="bullet"/>
      <w:lvlText w:val="•"/>
      <w:lvlJc w:val="left"/>
      <w:pPr>
        <w:ind w:left="6050" w:hanging="369"/>
      </w:pPr>
    </w:lvl>
    <w:lvl w:ilvl="7">
      <w:numFmt w:val="bullet"/>
      <w:lvlText w:val="•"/>
      <w:lvlJc w:val="left"/>
      <w:pPr>
        <w:ind w:left="6899" w:hanging="369"/>
      </w:pPr>
    </w:lvl>
    <w:lvl w:ilvl="8">
      <w:numFmt w:val="bullet"/>
      <w:lvlText w:val="•"/>
      <w:lvlJc w:val="left"/>
      <w:pPr>
        <w:ind w:left="7747" w:hanging="369"/>
      </w:pPr>
    </w:lvl>
  </w:abstractNum>
  <w:abstractNum w:abstractNumId="31">
    <w:nsid w:val="00000422"/>
    <w:multiLevelType w:val="multilevel"/>
    <w:tmpl w:val="000008A5"/>
    <w:lvl w:ilvl="0">
      <w:start w:val="1"/>
      <w:numFmt w:val="lowerLetter"/>
      <w:lvlText w:val="%1)"/>
      <w:lvlJc w:val="left"/>
      <w:pPr>
        <w:ind w:left="981" w:hanging="371"/>
      </w:pPr>
      <w:rPr>
        <w:rFonts w:ascii="Arial" w:hAnsi="Arial" w:cs="Arial"/>
        <w:b w:val="0"/>
        <w:bCs w:val="0"/>
        <w:i w:val="0"/>
        <w:iCs w:val="0"/>
        <w:color w:val="2B2B2B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826" w:hanging="371"/>
      </w:pPr>
    </w:lvl>
    <w:lvl w:ilvl="2">
      <w:numFmt w:val="bullet"/>
      <w:lvlText w:val="•"/>
      <w:lvlJc w:val="left"/>
      <w:pPr>
        <w:ind w:left="2672" w:hanging="371"/>
      </w:pPr>
    </w:lvl>
    <w:lvl w:ilvl="3">
      <w:numFmt w:val="bullet"/>
      <w:lvlText w:val="•"/>
      <w:lvlJc w:val="left"/>
      <w:pPr>
        <w:ind w:left="3519" w:hanging="371"/>
      </w:pPr>
    </w:lvl>
    <w:lvl w:ilvl="4">
      <w:numFmt w:val="bullet"/>
      <w:lvlText w:val="•"/>
      <w:lvlJc w:val="left"/>
      <w:pPr>
        <w:ind w:left="4365" w:hanging="371"/>
      </w:pPr>
    </w:lvl>
    <w:lvl w:ilvl="5">
      <w:numFmt w:val="bullet"/>
      <w:lvlText w:val="•"/>
      <w:lvlJc w:val="left"/>
      <w:pPr>
        <w:ind w:left="5212" w:hanging="371"/>
      </w:pPr>
    </w:lvl>
    <w:lvl w:ilvl="6">
      <w:numFmt w:val="bullet"/>
      <w:lvlText w:val="•"/>
      <w:lvlJc w:val="left"/>
      <w:pPr>
        <w:ind w:left="6058" w:hanging="371"/>
      </w:pPr>
    </w:lvl>
    <w:lvl w:ilvl="7">
      <w:numFmt w:val="bullet"/>
      <w:lvlText w:val="•"/>
      <w:lvlJc w:val="left"/>
      <w:pPr>
        <w:ind w:left="6905" w:hanging="371"/>
      </w:pPr>
    </w:lvl>
    <w:lvl w:ilvl="8">
      <w:numFmt w:val="bullet"/>
      <w:lvlText w:val="•"/>
      <w:lvlJc w:val="left"/>
      <w:pPr>
        <w:ind w:left="7751" w:hanging="371"/>
      </w:pPr>
    </w:lvl>
  </w:abstractNum>
  <w:abstractNum w:abstractNumId="32">
    <w:nsid w:val="00000423"/>
    <w:multiLevelType w:val="multilevel"/>
    <w:tmpl w:val="000008A6"/>
    <w:lvl w:ilvl="0">
      <w:start w:val="1"/>
      <w:numFmt w:val="lowerLetter"/>
      <w:lvlText w:val="%1)"/>
      <w:lvlJc w:val="left"/>
      <w:pPr>
        <w:ind w:left="1009" w:hanging="378"/>
      </w:pPr>
      <w:rPr>
        <w:rFonts w:ascii="Arial" w:hAnsi="Arial" w:cs="Arial"/>
        <w:b w:val="0"/>
        <w:bCs w:val="0"/>
        <w:i w:val="0"/>
        <w:iCs w:val="0"/>
        <w:color w:val="2B2B2B"/>
        <w:spacing w:val="-1"/>
        <w:w w:val="107"/>
        <w:sz w:val="20"/>
        <w:szCs w:val="20"/>
      </w:rPr>
    </w:lvl>
    <w:lvl w:ilvl="1">
      <w:numFmt w:val="bullet"/>
      <w:lvlText w:val="•"/>
      <w:lvlJc w:val="left"/>
      <w:pPr>
        <w:ind w:left="1844" w:hanging="378"/>
      </w:pPr>
    </w:lvl>
    <w:lvl w:ilvl="2">
      <w:numFmt w:val="bullet"/>
      <w:lvlText w:val="•"/>
      <w:lvlJc w:val="left"/>
      <w:pPr>
        <w:ind w:left="2688" w:hanging="378"/>
      </w:pPr>
    </w:lvl>
    <w:lvl w:ilvl="3">
      <w:numFmt w:val="bullet"/>
      <w:lvlText w:val="•"/>
      <w:lvlJc w:val="left"/>
      <w:pPr>
        <w:ind w:left="3533" w:hanging="378"/>
      </w:pPr>
    </w:lvl>
    <w:lvl w:ilvl="4">
      <w:numFmt w:val="bullet"/>
      <w:lvlText w:val="•"/>
      <w:lvlJc w:val="left"/>
      <w:pPr>
        <w:ind w:left="4377" w:hanging="378"/>
      </w:pPr>
    </w:lvl>
    <w:lvl w:ilvl="5">
      <w:numFmt w:val="bullet"/>
      <w:lvlText w:val="•"/>
      <w:lvlJc w:val="left"/>
      <w:pPr>
        <w:ind w:left="5222" w:hanging="378"/>
      </w:pPr>
    </w:lvl>
    <w:lvl w:ilvl="6">
      <w:numFmt w:val="bullet"/>
      <w:lvlText w:val="•"/>
      <w:lvlJc w:val="left"/>
      <w:pPr>
        <w:ind w:left="6066" w:hanging="378"/>
      </w:pPr>
    </w:lvl>
    <w:lvl w:ilvl="7">
      <w:numFmt w:val="bullet"/>
      <w:lvlText w:val="•"/>
      <w:lvlJc w:val="left"/>
      <w:pPr>
        <w:ind w:left="6911" w:hanging="378"/>
      </w:pPr>
    </w:lvl>
    <w:lvl w:ilvl="8">
      <w:numFmt w:val="bullet"/>
      <w:lvlText w:val="•"/>
      <w:lvlJc w:val="left"/>
      <w:pPr>
        <w:ind w:left="7755" w:hanging="378"/>
      </w:pPr>
    </w:lvl>
  </w:abstractNum>
  <w:abstractNum w:abstractNumId="33">
    <w:nsid w:val="00000424"/>
    <w:multiLevelType w:val="multilevel"/>
    <w:tmpl w:val="000008A7"/>
    <w:lvl w:ilvl="0">
      <w:start w:val="1"/>
      <w:numFmt w:val="lowerLetter"/>
      <w:lvlText w:val="%1)"/>
      <w:lvlJc w:val="left"/>
      <w:pPr>
        <w:ind w:left="842" w:hanging="311"/>
      </w:pPr>
      <w:rPr>
        <w:spacing w:val="-1"/>
        <w:w w:val="108"/>
      </w:rPr>
    </w:lvl>
    <w:lvl w:ilvl="1">
      <w:start w:val="1"/>
      <w:numFmt w:val="lowerLetter"/>
      <w:lvlText w:val="%2)"/>
      <w:lvlJc w:val="left"/>
      <w:pPr>
        <w:ind w:left="1129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6"/>
        <w:sz w:val="20"/>
        <w:szCs w:val="20"/>
      </w:rPr>
    </w:lvl>
    <w:lvl w:ilvl="2">
      <w:numFmt w:val="bullet"/>
      <w:lvlText w:val="•"/>
      <w:lvlJc w:val="left"/>
      <w:pPr>
        <w:ind w:left="2044" w:hanging="378"/>
      </w:pPr>
    </w:lvl>
    <w:lvl w:ilvl="3">
      <w:numFmt w:val="bullet"/>
      <w:lvlText w:val="•"/>
      <w:lvlJc w:val="left"/>
      <w:pPr>
        <w:ind w:left="2969" w:hanging="378"/>
      </w:pPr>
    </w:lvl>
    <w:lvl w:ilvl="4">
      <w:numFmt w:val="bullet"/>
      <w:lvlText w:val="•"/>
      <w:lvlJc w:val="left"/>
      <w:pPr>
        <w:ind w:left="3894" w:hanging="378"/>
      </w:pPr>
    </w:lvl>
    <w:lvl w:ilvl="5">
      <w:numFmt w:val="bullet"/>
      <w:lvlText w:val="•"/>
      <w:lvlJc w:val="left"/>
      <w:pPr>
        <w:ind w:left="4819" w:hanging="378"/>
      </w:pPr>
    </w:lvl>
    <w:lvl w:ilvl="6">
      <w:numFmt w:val="bullet"/>
      <w:lvlText w:val="•"/>
      <w:lvlJc w:val="left"/>
      <w:pPr>
        <w:ind w:left="5744" w:hanging="378"/>
      </w:pPr>
    </w:lvl>
    <w:lvl w:ilvl="7">
      <w:numFmt w:val="bullet"/>
      <w:lvlText w:val="•"/>
      <w:lvlJc w:val="left"/>
      <w:pPr>
        <w:ind w:left="6669" w:hanging="378"/>
      </w:pPr>
    </w:lvl>
    <w:lvl w:ilvl="8">
      <w:numFmt w:val="bullet"/>
      <w:lvlText w:val="•"/>
      <w:lvlJc w:val="left"/>
      <w:pPr>
        <w:ind w:left="7594" w:hanging="378"/>
      </w:pPr>
    </w:lvl>
  </w:abstractNum>
  <w:abstractNum w:abstractNumId="34">
    <w:nsid w:val="00000425"/>
    <w:multiLevelType w:val="multilevel"/>
    <w:tmpl w:val="000008A8"/>
    <w:lvl w:ilvl="0">
      <w:start w:val="3"/>
      <w:numFmt w:val="lowerLetter"/>
      <w:lvlText w:val="%1)"/>
      <w:lvlJc w:val="left"/>
      <w:pPr>
        <w:ind w:left="979" w:hanging="366"/>
      </w:pPr>
      <w:rPr>
        <w:rFonts w:ascii="Arial" w:hAnsi="Arial" w:cs="Arial"/>
        <w:b w:val="0"/>
        <w:bCs w:val="0"/>
        <w:i w:val="0"/>
        <w:iCs w:val="0"/>
        <w:color w:val="2D2D2D"/>
        <w:w w:val="125"/>
        <w:sz w:val="20"/>
        <w:szCs w:val="20"/>
      </w:rPr>
    </w:lvl>
    <w:lvl w:ilvl="1">
      <w:numFmt w:val="bullet"/>
      <w:lvlText w:val="•"/>
      <w:lvlJc w:val="left"/>
      <w:pPr>
        <w:ind w:left="1786" w:hanging="366"/>
      </w:pPr>
    </w:lvl>
    <w:lvl w:ilvl="2">
      <w:numFmt w:val="bullet"/>
      <w:lvlText w:val="•"/>
      <w:lvlJc w:val="left"/>
      <w:pPr>
        <w:ind w:left="2592" w:hanging="366"/>
      </w:pPr>
    </w:lvl>
    <w:lvl w:ilvl="3">
      <w:numFmt w:val="bullet"/>
      <w:lvlText w:val="•"/>
      <w:lvlJc w:val="left"/>
      <w:pPr>
        <w:ind w:left="3399" w:hanging="366"/>
      </w:pPr>
    </w:lvl>
    <w:lvl w:ilvl="4">
      <w:numFmt w:val="bullet"/>
      <w:lvlText w:val="•"/>
      <w:lvlJc w:val="left"/>
      <w:pPr>
        <w:ind w:left="4205" w:hanging="366"/>
      </w:pPr>
    </w:lvl>
    <w:lvl w:ilvl="5">
      <w:numFmt w:val="bullet"/>
      <w:lvlText w:val="•"/>
      <w:lvlJc w:val="left"/>
      <w:pPr>
        <w:ind w:left="5012" w:hanging="366"/>
      </w:pPr>
    </w:lvl>
    <w:lvl w:ilvl="6">
      <w:numFmt w:val="bullet"/>
      <w:lvlText w:val="•"/>
      <w:lvlJc w:val="left"/>
      <w:pPr>
        <w:ind w:left="5818" w:hanging="366"/>
      </w:pPr>
    </w:lvl>
    <w:lvl w:ilvl="7">
      <w:numFmt w:val="bullet"/>
      <w:lvlText w:val="•"/>
      <w:lvlJc w:val="left"/>
      <w:pPr>
        <w:ind w:left="6625" w:hanging="366"/>
      </w:pPr>
    </w:lvl>
    <w:lvl w:ilvl="8">
      <w:numFmt w:val="bullet"/>
      <w:lvlText w:val="•"/>
      <w:lvlJc w:val="left"/>
      <w:pPr>
        <w:ind w:left="7431" w:hanging="366"/>
      </w:pPr>
    </w:lvl>
  </w:abstractNum>
  <w:abstractNum w:abstractNumId="35">
    <w:nsid w:val="00000426"/>
    <w:multiLevelType w:val="multilevel"/>
    <w:tmpl w:val="000008A9"/>
    <w:lvl w:ilvl="0">
      <w:start w:val="1"/>
      <w:numFmt w:val="lowerLetter"/>
      <w:lvlText w:val="%1)"/>
      <w:lvlJc w:val="left"/>
      <w:pPr>
        <w:ind w:left="995" w:hanging="371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04" w:hanging="371"/>
      </w:pPr>
    </w:lvl>
    <w:lvl w:ilvl="2">
      <w:numFmt w:val="bullet"/>
      <w:lvlText w:val="•"/>
      <w:lvlJc w:val="left"/>
      <w:pPr>
        <w:ind w:left="2608" w:hanging="371"/>
      </w:pPr>
    </w:lvl>
    <w:lvl w:ilvl="3">
      <w:numFmt w:val="bullet"/>
      <w:lvlText w:val="•"/>
      <w:lvlJc w:val="left"/>
      <w:pPr>
        <w:ind w:left="3413" w:hanging="371"/>
      </w:pPr>
    </w:lvl>
    <w:lvl w:ilvl="4">
      <w:numFmt w:val="bullet"/>
      <w:lvlText w:val="•"/>
      <w:lvlJc w:val="left"/>
      <w:pPr>
        <w:ind w:left="4217" w:hanging="371"/>
      </w:pPr>
    </w:lvl>
    <w:lvl w:ilvl="5">
      <w:numFmt w:val="bullet"/>
      <w:lvlText w:val="•"/>
      <w:lvlJc w:val="left"/>
      <w:pPr>
        <w:ind w:left="5022" w:hanging="371"/>
      </w:pPr>
    </w:lvl>
    <w:lvl w:ilvl="6">
      <w:numFmt w:val="bullet"/>
      <w:lvlText w:val="•"/>
      <w:lvlJc w:val="left"/>
      <w:pPr>
        <w:ind w:left="5826" w:hanging="371"/>
      </w:pPr>
    </w:lvl>
    <w:lvl w:ilvl="7">
      <w:numFmt w:val="bullet"/>
      <w:lvlText w:val="•"/>
      <w:lvlJc w:val="left"/>
      <w:pPr>
        <w:ind w:left="6631" w:hanging="371"/>
      </w:pPr>
    </w:lvl>
    <w:lvl w:ilvl="8">
      <w:numFmt w:val="bullet"/>
      <w:lvlText w:val="•"/>
      <w:lvlJc w:val="left"/>
      <w:pPr>
        <w:ind w:left="7435" w:hanging="371"/>
      </w:pPr>
    </w:lvl>
  </w:abstractNum>
  <w:abstractNum w:abstractNumId="36">
    <w:nsid w:val="00000427"/>
    <w:multiLevelType w:val="multilevel"/>
    <w:tmpl w:val="000008AA"/>
    <w:lvl w:ilvl="0">
      <w:start w:val="1"/>
      <w:numFmt w:val="lowerLetter"/>
      <w:lvlText w:val="%1)"/>
      <w:lvlJc w:val="left"/>
      <w:pPr>
        <w:ind w:left="1034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40" w:hanging="378"/>
      </w:pPr>
    </w:lvl>
    <w:lvl w:ilvl="2">
      <w:numFmt w:val="bullet"/>
      <w:lvlText w:val="•"/>
      <w:lvlJc w:val="left"/>
      <w:pPr>
        <w:ind w:left="2640" w:hanging="378"/>
      </w:pPr>
    </w:lvl>
    <w:lvl w:ilvl="3">
      <w:numFmt w:val="bullet"/>
      <w:lvlText w:val="•"/>
      <w:lvlJc w:val="left"/>
      <w:pPr>
        <w:ind w:left="3441" w:hanging="378"/>
      </w:pPr>
    </w:lvl>
    <w:lvl w:ilvl="4">
      <w:numFmt w:val="bullet"/>
      <w:lvlText w:val="•"/>
      <w:lvlJc w:val="left"/>
      <w:pPr>
        <w:ind w:left="4241" w:hanging="378"/>
      </w:pPr>
    </w:lvl>
    <w:lvl w:ilvl="5">
      <w:numFmt w:val="bullet"/>
      <w:lvlText w:val="•"/>
      <w:lvlJc w:val="left"/>
      <w:pPr>
        <w:ind w:left="5042" w:hanging="378"/>
      </w:pPr>
    </w:lvl>
    <w:lvl w:ilvl="6">
      <w:numFmt w:val="bullet"/>
      <w:lvlText w:val="•"/>
      <w:lvlJc w:val="left"/>
      <w:pPr>
        <w:ind w:left="5842" w:hanging="378"/>
      </w:pPr>
    </w:lvl>
    <w:lvl w:ilvl="7">
      <w:numFmt w:val="bullet"/>
      <w:lvlText w:val="•"/>
      <w:lvlJc w:val="left"/>
      <w:pPr>
        <w:ind w:left="6643" w:hanging="378"/>
      </w:pPr>
    </w:lvl>
    <w:lvl w:ilvl="8">
      <w:numFmt w:val="bullet"/>
      <w:lvlText w:val="•"/>
      <w:lvlJc w:val="left"/>
      <w:pPr>
        <w:ind w:left="7443" w:hanging="378"/>
      </w:pPr>
    </w:lvl>
  </w:abstractNum>
  <w:abstractNum w:abstractNumId="37">
    <w:nsid w:val="00000428"/>
    <w:multiLevelType w:val="multilevel"/>
    <w:tmpl w:val="000008AB"/>
    <w:lvl w:ilvl="0">
      <w:start w:val="1"/>
      <w:numFmt w:val="lowerLetter"/>
      <w:lvlText w:val="%1)"/>
      <w:lvlJc w:val="left"/>
      <w:pPr>
        <w:ind w:left="990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61"/>
        <w:sz w:val="20"/>
        <w:szCs w:val="20"/>
      </w:rPr>
    </w:lvl>
    <w:lvl w:ilvl="1">
      <w:numFmt w:val="bullet"/>
      <w:lvlText w:val="•"/>
      <w:lvlJc w:val="left"/>
      <w:pPr>
        <w:ind w:left="1854" w:hanging="378"/>
      </w:pPr>
    </w:lvl>
    <w:lvl w:ilvl="2">
      <w:numFmt w:val="bullet"/>
      <w:lvlText w:val="•"/>
      <w:lvlJc w:val="left"/>
      <w:pPr>
        <w:ind w:left="2708" w:hanging="378"/>
      </w:pPr>
    </w:lvl>
    <w:lvl w:ilvl="3">
      <w:numFmt w:val="bullet"/>
      <w:lvlText w:val="•"/>
      <w:lvlJc w:val="left"/>
      <w:pPr>
        <w:ind w:left="3563" w:hanging="378"/>
      </w:pPr>
    </w:lvl>
    <w:lvl w:ilvl="4">
      <w:numFmt w:val="bullet"/>
      <w:lvlText w:val="•"/>
      <w:lvlJc w:val="left"/>
      <w:pPr>
        <w:ind w:left="4417" w:hanging="378"/>
      </w:pPr>
    </w:lvl>
    <w:lvl w:ilvl="5">
      <w:numFmt w:val="bullet"/>
      <w:lvlText w:val="•"/>
      <w:lvlJc w:val="left"/>
      <w:pPr>
        <w:ind w:left="5272" w:hanging="378"/>
      </w:pPr>
    </w:lvl>
    <w:lvl w:ilvl="6">
      <w:numFmt w:val="bullet"/>
      <w:lvlText w:val="•"/>
      <w:lvlJc w:val="left"/>
      <w:pPr>
        <w:ind w:left="6126" w:hanging="378"/>
      </w:pPr>
    </w:lvl>
    <w:lvl w:ilvl="7">
      <w:numFmt w:val="bullet"/>
      <w:lvlText w:val="•"/>
      <w:lvlJc w:val="left"/>
      <w:pPr>
        <w:ind w:left="6981" w:hanging="378"/>
      </w:pPr>
    </w:lvl>
    <w:lvl w:ilvl="8">
      <w:numFmt w:val="bullet"/>
      <w:lvlText w:val="•"/>
      <w:lvlJc w:val="left"/>
      <w:pPr>
        <w:ind w:left="7835" w:hanging="378"/>
      </w:pPr>
    </w:lvl>
  </w:abstractNum>
  <w:abstractNum w:abstractNumId="38">
    <w:nsid w:val="00000429"/>
    <w:multiLevelType w:val="multilevel"/>
    <w:tmpl w:val="000008AC"/>
    <w:lvl w:ilvl="0">
      <w:start w:val="1"/>
      <w:numFmt w:val="lowerLetter"/>
      <w:lvlText w:val="%1)"/>
      <w:lvlJc w:val="left"/>
      <w:pPr>
        <w:ind w:left="1010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7"/>
        <w:sz w:val="20"/>
        <w:szCs w:val="20"/>
      </w:rPr>
    </w:lvl>
    <w:lvl w:ilvl="1">
      <w:numFmt w:val="bullet"/>
      <w:lvlText w:val="•"/>
      <w:lvlJc w:val="left"/>
      <w:pPr>
        <w:ind w:left="1872" w:hanging="378"/>
      </w:pPr>
    </w:lvl>
    <w:lvl w:ilvl="2">
      <w:numFmt w:val="bullet"/>
      <w:lvlText w:val="•"/>
      <w:lvlJc w:val="left"/>
      <w:pPr>
        <w:ind w:left="2724" w:hanging="378"/>
      </w:pPr>
    </w:lvl>
    <w:lvl w:ilvl="3">
      <w:numFmt w:val="bullet"/>
      <w:lvlText w:val="•"/>
      <w:lvlJc w:val="left"/>
      <w:pPr>
        <w:ind w:left="3577" w:hanging="378"/>
      </w:pPr>
    </w:lvl>
    <w:lvl w:ilvl="4">
      <w:numFmt w:val="bullet"/>
      <w:lvlText w:val="•"/>
      <w:lvlJc w:val="left"/>
      <w:pPr>
        <w:ind w:left="4429" w:hanging="378"/>
      </w:pPr>
    </w:lvl>
    <w:lvl w:ilvl="5">
      <w:numFmt w:val="bullet"/>
      <w:lvlText w:val="•"/>
      <w:lvlJc w:val="left"/>
      <w:pPr>
        <w:ind w:left="5282" w:hanging="378"/>
      </w:pPr>
    </w:lvl>
    <w:lvl w:ilvl="6">
      <w:numFmt w:val="bullet"/>
      <w:lvlText w:val="•"/>
      <w:lvlJc w:val="left"/>
      <w:pPr>
        <w:ind w:left="6134" w:hanging="378"/>
      </w:pPr>
    </w:lvl>
    <w:lvl w:ilvl="7">
      <w:numFmt w:val="bullet"/>
      <w:lvlText w:val="•"/>
      <w:lvlJc w:val="left"/>
      <w:pPr>
        <w:ind w:left="6987" w:hanging="378"/>
      </w:pPr>
    </w:lvl>
    <w:lvl w:ilvl="8">
      <w:numFmt w:val="bullet"/>
      <w:lvlText w:val="•"/>
      <w:lvlJc w:val="left"/>
      <w:pPr>
        <w:ind w:left="7839" w:hanging="378"/>
      </w:pPr>
    </w:lvl>
  </w:abstractNum>
  <w:abstractNum w:abstractNumId="39">
    <w:nsid w:val="0000042A"/>
    <w:multiLevelType w:val="multilevel"/>
    <w:tmpl w:val="000008AD"/>
    <w:lvl w:ilvl="0">
      <w:start w:val="1"/>
      <w:numFmt w:val="lowerLetter"/>
      <w:lvlText w:val="%1)"/>
      <w:lvlJc w:val="left"/>
      <w:pPr>
        <w:ind w:left="1036" w:hanging="377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90" w:hanging="377"/>
      </w:pPr>
    </w:lvl>
    <w:lvl w:ilvl="2">
      <w:numFmt w:val="bullet"/>
      <w:lvlText w:val="•"/>
      <w:lvlJc w:val="left"/>
      <w:pPr>
        <w:ind w:left="2740" w:hanging="377"/>
      </w:pPr>
    </w:lvl>
    <w:lvl w:ilvl="3">
      <w:numFmt w:val="bullet"/>
      <w:lvlText w:val="•"/>
      <w:lvlJc w:val="left"/>
      <w:pPr>
        <w:ind w:left="3591" w:hanging="377"/>
      </w:pPr>
    </w:lvl>
    <w:lvl w:ilvl="4">
      <w:numFmt w:val="bullet"/>
      <w:lvlText w:val="•"/>
      <w:lvlJc w:val="left"/>
      <w:pPr>
        <w:ind w:left="4441" w:hanging="377"/>
      </w:pPr>
    </w:lvl>
    <w:lvl w:ilvl="5">
      <w:numFmt w:val="bullet"/>
      <w:lvlText w:val="•"/>
      <w:lvlJc w:val="left"/>
      <w:pPr>
        <w:ind w:left="5292" w:hanging="377"/>
      </w:pPr>
    </w:lvl>
    <w:lvl w:ilvl="6">
      <w:numFmt w:val="bullet"/>
      <w:lvlText w:val="•"/>
      <w:lvlJc w:val="left"/>
      <w:pPr>
        <w:ind w:left="6142" w:hanging="377"/>
      </w:pPr>
    </w:lvl>
    <w:lvl w:ilvl="7">
      <w:numFmt w:val="bullet"/>
      <w:lvlText w:val="•"/>
      <w:lvlJc w:val="left"/>
      <w:pPr>
        <w:ind w:left="6993" w:hanging="377"/>
      </w:pPr>
    </w:lvl>
    <w:lvl w:ilvl="8">
      <w:numFmt w:val="bullet"/>
      <w:lvlText w:val="•"/>
      <w:lvlJc w:val="left"/>
      <w:pPr>
        <w:ind w:left="7843" w:hanging="377"/>
      </w:pPr>
    </w:lvl>
  </w:abstractNum>
  <w:abstractNum w:abstractNumId="40">
    <w:nsid w:val="0000042B"/>
    <w:multiLevelType w:val="multilevel"/>
    <w:tmpl w:val="000008AE"/>
    <w:lvl w:ilvl="0">
      <w:start w:val="5"/>
      <w:numFmt w:val="lowerLetter"/>
      <w:lvlText w:val="%1)"/>
      <w:lvlJc w:val="left"/>
      <w:pPr>
        <w:ind w:left="981" w:hanging="371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806" w:hanging="371"/>
      </w:pPr>
    </w:lvl>
    <w:lvl w:ilvl="2">
      <w:numFmt w:val="bullet"/>
      <w:lvlText w:val="•"/>
      <w:lvlJc w:val="left"/>
      <w:pPr>
        <w:ind w:left="2632" w:hanging="371"/>
      </w:pPr>
    </w:lvl>
    <w:lvl w:ilvl="3">
      <w:numFmt w:val="bullet"/>
      <w:lvlText w:val="•"/>
      <w:lvlJc w:val="left"/>
      <w:pPr>
        <w:ind w:left="3459" w:hanging="371"/>
      </w:pPr>
    </w:lvl>
    <w:lvl w:ilvl="4">
      <w:numFmt w:val="bullet"/>
      <w:lvlText w:val="•"/>
      <w:lvlJc w:val="left"/>
      <w:pPr>
        <w:ind w:left="4285" w:hanging="371"/>
      </w:pPr>
    </w:lvl>
    <w:lvl w:ilvl="5">
      <w:numFmt w:val="bullet"/>
      <w:lvlText w:val="•"/>
      <w:lvlJc w:val="left"/>
      <w:pPr>
        <w:ind w:left="5112" w:hanging="371"/>
      </w:pPr>
    </w:lvl>
    <w:lvl w:ilvl="6">
      <w:numFmt w:val="bullet"/>
      <w:lvlText w:val="•"/>
      <w:lvlJc w:val="left"/>
      <w:pPr>
        <w:ind w:left="5938" w:hanging="371"/>
      </w:pPr>
    </w:lvl>
    <w:lvl w:ilvl="7">
      <w:numFmt w:val="bullet"/>
      <w:lvlText w:val="•"/>
      <w:lvlJc w:val="left"/>
      <w:pPr>
        <w:ind w:left="6765" w:hanging="371"/>
      </w:pPr>
    </w:lvl>
    <w:lvl w:ilvl="8">
      <w:numFmt w:val="bullet"/>
      <w:lvlText w:val="•"/>
      <w:lvlJc w:val="left"/>
      <w:pPr>
        <w:ind w:left="7591" w:hanging="371"/>
      </w:pPr>
    </w:lvl>
  </w:abstractNum>
  <w:abstractNum w:abstractNumId="41">
    <w:nsid w:val="0000042C"/>
    <w:multiLevelType w:val="multilevel"/>
    <w:tmpl w:val="000008AF"/>
    <w:lvl w:ilvl="0">
      <w:start w:val="1"/>
      <w:numFmt w:val="lowerLetter"/>
      <w:lvlText w:val="%1)"/>
      <w:lvlJc w:val="left"/>
      <w:pPr>
        <w:ind w:left="996" w:hanging="371"/>
      </w:pPr>
      <w:rPr>
        <w:spacing w:val="-1"/>
        <w:w w:val="107"/>
      </w:rPr>
    </w:lvl>
    <w:lvl w:ilvl="1">
      <w:numFmt w:val="bullet"/>
      <w:lvlText w:val="•"/>
      <w:lvlJc w:val="left"/>
      <w:pPr>
        <w:ind w:left="1824" w:hanging="371"/>
      </w:pPr>
    </w:lvl>
    <w:lvl w:ilvl="2">
      <w:numFmt w:val="bullet"/>
      <w:lvlText w:val="•"/>
      <w:lvlJc w:val="left"/>
      <w:pPr>
        <w:ind w:left="2648" w:hanging="371"/>
      </w:pPr>
    </w:lvl>
    <w:lvl w:ilvl="3">
      <w:numFmt w:val="bullet"/>
      <w:lvlText w:val="•"/>
      <w:lvlJc w:val="left"/>
      <w:pPr>
        <w:ind w:left="3473" w:hanging="371"/>
      </w:pPr>
    </w:lvl>
    <w:lvl w:ilvl="4">
      <w:numFmt w:val="bullet"/>
      <w:lvlText w:val="•"/>
      <w:lvlJc w:val="left"/>
      <w:pPr>
        <w:ind w:left="4297" w:hanging="371"/>
      </w:pPr>
    </w:lvl>
    <w:lvl w:ilvl="5">
      <w:numFmt w:val="bullet"/>
      <w:lvlText w:val="•"/>
      <w:lvlJc w:val="left"/>
      <w:pPr>
        <w:ind w:left="5122" w:hanging="371"/>
      </w:pPr>
    </w:lvl>
    <w:lvl w:ilvl="6">
      <w:numFmt w:val="bullet"/>
      <w:lvlText w:val="•"/>
      <w:lvlJc w:val="left"/>
      <w:pPr>
        <w:ind w:left="5946" w:hanging="371"/>
      </w:pPr>
    </w:lvl>
    <w:lvl w:ilvl="7">
      <w:numFmt w:val="bullet"/>
      <w:lvlText w:val="•"/>
      <w:lvlJc w:val="left"/>
      <w:pPr>
        <w:ind w:left="6771" w:hanging="371"/>
      </w:pPr>
    </w:lvl>
    <w:lvl w:ilvl="8">
      <w:numFmt w:val="bullet"/>
      <w:lvlText w:val="•"/>
      <w:lvlJc w:val="left"/>
      <w:pPr>
        <w:ind w:left="7595" w:hanging="371"/>
      </w:pPr>
    </w:lvl>
  </w:abstractNum>
  <w:abstractNum w:abstractNumId="42">
    <w:nsid w:val="0000042D"/>
    <w:multiLevelType w:val="multilevel"/>
    <w:tmpl w:val="000008B0"/>
    <w:lvl w:ilvl="0">
      <w:start w:val="1"/>
      <w:numFmt w:val="lowerLetter"/>
      <w:lvlText w:val="%1)"/>
      <w:lvlJc w:val="left"/>
      <w:pPr>
        <w:ind w:left="1021" w:hanging="378"/>
      </w:pPr>
      <w:rPr>
        <w:spacing w:val="-1"/>
        <w:w w:val="105"/>
      </w:rPr>
    </w:lvl>
    <w:lvl w:ilvl="1">
      <w:numFmt w:val="bullet"/>
      <w:lvlText w:val="•"/>
      <w:lvlJc w:val="left"/>
      <w:pPr>
        <w:ind w:left="1842" w:hanging="378"/>
      </w:pPr>
    </w:lvl>
    <w:lvl w:ilvl="2">
      <w:numFmt w:val="bullet"/>
      <w:lvlText w:val="•"/>
      <w:lvlJc w:val="left"/>
      <w:pPr>
        <w:ind w:left="2664" w:hanging="378"/>
      </w:pPr>
    </w:lvl>
    <w:lvl w:ilvl="3">
      <w:numFmt w:val="bullet"/>
      <w:lvlText w:val="•"/>
      <w:lvlJc w:val="left"/>
      <w:pPr>
        <w:ind w:left="3487" w:hanging="378"/>
      </w:pPr>
    </w:lvl>
    <w:lvl w:ilvl="4">
      <w:numFmt w:val="bullet"/>
      <w:lvlText w:val="•"/>
      <w:lvlJc w:val="left"/>
      <w:pPr>
        <w:ind w:left="4309" w:hanging="378"/>
      </w:pPr>
    </w:lvl>
    <w:lvl w:ilvl="5">
      <w:numFmt w:val="bullet"/>
      <w:lvlText w:val="•"/>
      <w:lvlJc w:val="left"/>
      <w:pPr>
        <w:ind w:left="5132" w:hanging="378"/>
      </w:pPr>
    </w:lvl>
    <w:lvl w:ilvl="6">
      <w:numFmt w:val="bullet"/>
      <w:lvlText w:val="•"/>
      <w:lvlJc w:val="left"/>
      <w:pPr>
        <w:ind w:left="5954" w:hanging="378"/>
      </w:pPr>
    </w:lvl>
    <w:lvl w:ilvl="7">
      <w:numFmt w:val="bullet"/>
      <w:lvlText w:val="•"/>
      <w:lvlJc w:val="left"/>
      <w:pPr>
        <w:ind w:left="6777" w:hanging="378"/>
      </w:pPr>
    </w:lvl>
    <w:lvl w:ilvl="8">
      <w:numFmt w:val="bullet"/>
      <w:lvlText w:val="•"/>
      <w:lvlJc w:val="left"/>
      <w:pPr>
        <w:ind w:left="7599" w:hanging="378"/>
      </w:pPr>
    </w:lvl>
  </w:abstractNum>
  <w:abstractNum w:abstractNumId="43">
    <w:nsid w:val="0000042E"/>
    <w:multiLevelType w:val="multilevel"/>
    <w:tmpl w:val="000008B1"/>
    <w:lvl w:ilvl="0">
      <w:start w:val="6"/>
      <w:numFmt w:val="lowerLetter"/>
      <w:lvlText w:val="%1)"/>
      <w:lvlJc w:val="left"/>
      <w:pPr>
        <w:ind w:left="970" w:hanging="373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10"/>
        <w:sz w:val="20"/>
        <w:szCs w:val="20"/>
      </w:rPr>
    </w:lvl>
    <w:lvl w:ilvl="1">
      <w:start w:val="1"/>
      <w:numFmt w:val="lowerLetter"/>
      <w:lvlText w:val="%2)"/>
      <w:lvlJc w:val="left"/>
      <w:pPr>
        <w:ind w:left="981" w:hanging="245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2">
      <w:numFmt w:val="bullet"/>
      <w:lvlText w:val="•"/>
      <w:lvlJc w:val="left"/>
      <w:pPr>
        <w:ind w:left="2692" w:hanging="245"/>
      </w:pPr>
    </w:lvl>
    <w:lvl w:ilvl="3">
      <w:numFmt w:val="bullet"/>
      <w:lvlText w:val="•"/>
      <w:lvlJc w:val="left"/>
      <w:pPr>
        <w:ind w:left="3549" w:hanging="245"/>
      </w:pPr>
    </w:lvl>
    <w:lvl w:ilvl="4">
      <w:numFmt w:val="bullet"/>
      <w:lvlText w:val="•"/>
      <w:lvlJc w:val="left"/>
      <w:pPr>
        <w:ind w:left="4405" w:hanging="245"/>
      </w:pPr>
    </w:lvl>
    <w:lvl w:ilvl="5">
      <w:numFmt w:val="bullet"/>
      <w:lvlText w:val="•"/>
      <w:lvlJc w:val="left"/>
      <w:pPr>
        <w:ind w:left="5262" w:hanging="245"/>
      </w:pPr>
    </w:lvl>
    <w:lvl w:ilvl="6">
      <w:numFmt w:val="bullet"/>
      <w:lvlText w:val="•"/>
      <w:lvlJc w:val="left"/>
      <w:pPr>
        <w:ind w:left="6118" w:hanging="245"/>
      </w:pPr>
    </w:lvl>
    <w:lvl w:ilvl="7">
      <w:numFmt w:val="bullet"/>
      <w:lvlText w:val="•"/>
      <w:lvlJc w:val="left"/>
      <w:pPr>
        <w:ind w:left="6975" w:hanging="245"/>
      </w:pPr>
    </w:lvl>
    <w:lvl w:ilvl="8">
      <w:numFmt w:val="bullet"/>
      <w:lvlText w:val="•"/>
      <w:lvlJc w:val="left"/>
      <w:pPr>
        <w:ind w:left="7831" w:hanging="245"/>
      </w:pPr>
    </w:lvl>
  </w:abstractNum>
  <w:abstractNum w:abstractNumId="44">
    <w:nsid w:val="0000042F"/>
    <w:multiLevelType w:val="multilevel"/>
    <w:tmpl w:val="000008B2"/>
    <w:lvl w:ilvl="0">
      <w:start w:val="4"/>
      <w:numFmt w:val="lowerLetter"/>
      <w:lvlText w:val="%1)"/>
      <w:lvlJc w:val="left"/>
      <w:pPr>
        <w:ind w:left="987" w:hanging="251"/>
      </w:pPr>
      <w:rPr>
        <w:spacing w:val="-1"/>
        <w:w w:val="106"/>
      </w:rPr>
    </w:lvl>
    <w:lvl w:ilvl="1">
      <w:start w:val="1"/>
      <w:numFmt w:val="decimal"/>
      <w:lvlText w:val="%2)"/>
      <w:lvlJc w:val="left"/>
      <w:pPr>
        <w:ind w:left="940" w:hanging="189"/>
      </w:pPr>
      <w:rPr>
        <w:rFonts w:ascii="Times New Roman" w:hAnsi="Times New Roman" w:cs="Times New Roman"/>
        <w:b w:val="0"/>
        <w:bCs w:val="0"/>
        <w:i w:val="0"/>
        <w:iCs w:val="0"/>
        <w:color w:val="2D2D2D"/>
        <w:w w:val="77"/>
        <w:sz w:val="21"/>
        <w:szCs w:val="21"/>
      </w:rPr>
    </w:lvl>
    <w:lvl w:ilvl="2">
      <w:numFmt w:val="bullet"/>
      <w:lvlText w:val="•"/>
      <w:lvlJc w:val="left"/>
      <w:pPr>
        <w:ind w:left="1931" w:hanging="189"/>
      </w:pPr>
    </w:lvl>
    <w:lvl w:ilvl="3">
      <w:numFmt w:val="bullet"/>
      <w:lvlText w:val="•"/>
      <w:lvlJc w:val="left"/>
      <w:pPr>
        <w:ind w:left="2883" w:hanging="189"/>
      </w:pPr>
    </w:lvl>
    <w:lvl w:ilvl="4">
      <w:numFmt w:val="bullet"/>
      <w:lvlText w:val="•"/>
      <w:lvlJc w:val="left"/>
      <w:pPr>
        <w:ind w:left="3834" w:hanging="189"/>
      </w:pPr>
    </w:lvl>
    <w:lvl w:ilvl="5">
      <w:numFmt w:val="bullet"/>
      <w:lvlText w:val="•"/>
      <w:lvlJc w:val="left"/>
      <w:pPr>
        <w:ind w:left="4786" w:hanging="189"/>
      </w:pPr>
    </w:lvl>
    <w:lvl w:ilvl="6">
      <w:numFmt w:val="bullet"/>
      <w:lvlText w:val="•"/>
      <w:lvlJc w:val="left"/>
      <w:pPr>
        <w:ind w:left="5738" w:hanging="189"/>
      </w:pPr>
    </w:lvl>
    <w:lvl w:ilvl="7">
      <w:numFmt w:val="bullet"/>
      <w:lvlText w:val="•"/>
      <w:lvlJc w:val="left"/>
      <w:pPr>
        <w:ind w:left="6689" w:hanging="189"/>
      </w:pPr>
    </w:lvl>
    <w:lvl w:ilvl="8">
      <w:numFmt w:val="bullet"/>
      <w:lvlText w:val="•"/>
      <w:lvlJc w:val="left"/>
      <w:pPr>
        <w:ind w:left="7641" w:hanging="189"/>
      </w:pPr>
    </w:lvl>
  </w:abstractNum>
  <w:abstractNum w:abstractNumId="45">
    <w:nsid w:val="00000430"/>
    <w:multiLevelType w:val="multilevel"/>
    <w:tmpl w:val="000008B3"/>
    <w:lvl w:ilvl="0">
      <w:start w:val="13"/>
      <w:numFmt w:val="lowerLetter"/>
      <w:lvlText w:val="%1)"/>
      <w:lvlJc w:val="left"/>
      <w:pPr>
        <w:ind w:left="1074" w:hanging="311"/>
      </w:pPr>
      <w:rPr>
        <w:rFonts w:ascii="Arial" w:hAnsi="Arial" w:cs="Arial"/>
        <w:b w:val="0"/>
        <w:bCs w:val="0"/>
        <w:i w:val="0"/>
        <w:iCs w:val="0"/>
        <w:color w:val="2D2D2D"/>
        <w:w w:val="104"/>
        <w:sz w:val="20"/>
        <w:szCs w:val="20"/>
      </w:rPr>
    </w:lvl>
    <w:lvl w:ilvl="1">
      <w:numFmt w:val="bullet"/>
      <w:lvlText w:val="•"/>
      <w:lvlJc w:val="left"/>
      <w:pPr>
        <w:ind w:left="1926" w:hanging="311"/>
      </w:pPr>
    </w:lvl>
    <w:lvl w:ilvl="2">
      <w:numFmt w:val="bullet"/>
      <w:lvlText w:val="•"/>
      <w:lvlJc w:val="left"/>
      <w:pPr>
        <w:ind w:left="2772" w:hanging="311"/>
      </w:pPr>
    </w:lvl>
    <w:lvl w:ilvl="3">
      <w:numFmt w:val="bullet"/>
      <w:lvlText w:val="•"/>
      <w:lvlJc w:val="left"/>
      <w:pPr>
        <w:ind w:left="3619" w:hanging="311"/>
      </w:pPr>
    </w:lvl>
    <w:lvl w:ilvl="4">
      <w:numFmt w:val="bullet"/>
      <w:lvlText w:val="•"/>
      <w:lvlJc w:val="left"/>
      <w:pPr>
        <w:ind w:left="4465" w:hanging="311"/>
      </w:pPr>
    </w:lvl>
    <w:lvl w:ilvl="5">
      <w:numFmt w:val="bullet"/>
      <w:lvlText w:val="•"/>
      <w:lvlJc w:val="left"/>
      <w:pPr>
        <w:ind w:left="5312" w:hanging="311"/>
      </w:pPr>
    </w:lvl>
    <w:lvl w:ilvl="6">
      <w:numFmt w:val="bullet"/>
      <w:lvlText w:val="•"/>
      <w:lvlJc w:val="left"/>
      <w:pPr>
        <w:ind w:left="6158" w:hanging="311"/>
      </w:pPr>
    </w:lvl>
    <w:lvl w:ilvl="7">
      <w:numFmt w:val="bullet"/>
      <w:lvlText w:val="•"/>
      <w:lvlJc w:val="left"/>
      <w:pPr>
        <w:ind w:left="7005" w:hanging="311"/>
      </w:pPr>
    </w:lvl>
    <w:lvl w:ilvl="8">
      <w:numFmt w:val="bullet"/>
      <w:lvlText w:val="•"/>
      <w:lvlJc w:val="left"/>
      <w:pPr>
        <w:ind w:left="7851" w:hanging="311"/>
      </w:pPr>
    </w:lvl>
  </w:abstractNum>
  <w:abstractNum w:abstractNumId="46">
    <w:nsid w:val="00000431"/>
    <w:multiLevelType w:val="multilevel"/>
    <w:tmpl w:val="000008B4"/>
    <w:lvl w:ilvl="0">
      <w:start w:val="18"/>
      <w:numFmt w:val="lowerLetter"/>
      <w:lvlText w:val="%1)"/>
      <w:lvlJc w:val="left"/>
      <w:pPr>
        <w:ind w:left="203" w:hanging="204"/>
      </w:pPr>
      <w:rPr>
        <w:rFonts w:ascii="Arial" w:hAnsi="Arial" w:cs="Arial"/>
        <w:b w:val="0"/>
        <w:bCs w:val="0"/>
        <w:i w:val="0"/>
        <w:iCs w:val="0"/>
        <w:color w:val="444444"/>
        <w:w w:val="143"/>
        <w:sz w:val="18"/>
        <w:szCs w:val="18"/>
      </w:rPr>
    </w:lvl>
    <w:lvl w:ilvl="1">
      <w:numFmt w:val="bullet"/>
      <w:lvlText w:val="•"/>
      <w:lvlJc w:val="left"/>
      <w:pPr>
        <w:ind w:left="531" w:hanging="204"/>
      </w:pPr>
    </w:lvl>
    <w:lvl w:ilvl="2">
      <w:numFmt w:val="bullet"/>
      <w:lvlText w:val="•"/>
      <w:lvlJc w:val="left"/>
      <w:pPr>
        <w:ind w:left="862" w:hanging="204"/>
      </w:pPr>
    </w:lvl>
    <w:lvl w:ilvl="3">
      <w:numFmt w:val="bullet"/>
      <w:lvlText w:val="•"/>
      <w:lvlJc w:val="left"/>
      <w:pPr>
        <w:ind w:left="1193" w:hanging="204"/>
      </w:pPr>
    </w:lvl>
    <w:lvl w:ilvl="4">
      <w:numFmt w:val="bullet"/>
      <w:lvlText w:val="•"/>
      <w:lvlJc w:val="left"/>
      <w:pPr>
        <w:ind w:left="1525" w:hanging="204"/>
      </w:pPr>
    </w:lvl>
    <w:lvl w:ilvl="5">
      <w:numFmt w:val="bullet"/>
      <w:lvlText w:val="•"/>
      <w:lvlJc w:val="left"/>
      <w:pPr>
        <w:ind w:left="1856" w:hanging="204"/>
      </w:pPr>
    </w:lvl>
    <w:lvl w:ilvl="6">
      <w:numFmt w:val="bullet"/>
      <w:lvlText w:val="•"/>
      <w:lvlJc w:val="left"/>
      <w:pPr>
        <w:ind w:left="2187" w:hanging="204"/>
      </w:pPr>
    </w:lvl>
    <w:lvl w:ilvl="7">
      <w:numFmt w:val="bullet"/>
      <w:lvlText w:val="•"/>
      <w:lvlJc w:val="left"/>
      <w:pPr>
        <w:ind w:left="2518" w:hanging="204"/>
      </w:pPr>
    </w:lvl>
    <w:lvl w:ilvl="8">
      <w:numFmt w:val="bullet"/>
      <w:lvlText w:val="•"/>
      <w:lvlJc w:val="left"/>
      <w:pPr>
        <w:ind w:left="2850" w:hanging="204"/>
      </w:pPr>
    </w:lvl>
  </w:abstractNum>
  <w:abstractNum w:abstractNumId="47">
    <w:nsid w:val="00000432"/>
    <w:multiLevelType w:val="multilevel"/>
    <w:tmpl w:val="000008B5"/>
    <w:lvl w:ilvl="0">
      <w:start w:val="21"/>
      <w:numFmt w:val="lowerLetter"/>
      <w:lvlText w:val="%1)"/>
      <w:lvlJc w:val="left"/>
      <w:pPr>
        <w:ind w:left="988" w:hanging="244"/>
      </w:pPr>
      <w:rPr>
        <w:rFonts w:ascii="Arial" w:hAnsi="Arial" w:cs="Arial"/>
        <w:b w:val="0"/>
        <w:bCs w:val="0"/>
        <w:i w:val="0"/>
        <w:iCs w:val="0"/>
        <w:color w:val="444444"/>
        <w:spacing w:val="0"/>
        <w:w w:val="93"/>
        <w:sz w:val="20"/>
        <w:szCs w:val="20"/>
      </w:rPr>
    </w:lvl>
    <w:lvl w:ilvl="1">
      <w:numFmt w:val="bullet"/>
      <w:lvlText w:val="•"/>
      <w:lvlJc w:val="left"/>
      <w:pPr>
        <w:ind w:left="1798" w:hanging="244"/>
      </w:pPr>
    </w:lvl>
    <w:lvl w:ilvl="2">
      <w:numFmt w:val="bullet"/>
      <w:lvlText w:val="•"/>
      <w:lvlJc w:val="left"/>
      <w:pPr>
        <w:ind w:left="2616" w:hanging="244"/>
      </w:pPr>
    </w:lvl>
    <w:lvl w:ilvl="3">
      <w:numFmt w:val="bullet"/>
      <w:lvlText w:val="•"/>
      <w:lvlJc w:val="left"/>
      <w:pPr>
        <w:ind w:left="3435" w:hanging="244"/>
      </w:pPr>
    </w:lvl>
    <w:lvl w:ilvl="4">
      <w:numFmt w:val="bullet"/>
      <w:lvlText w:val="•"/>
      <w:lvlJc w:val="left"/>
      <w:pPr>
        <w:ind w:left="4253" w:hanging="244"/>
      </w:pPr>
    </w:lvl>
    <w:lvl w:ilvl="5">
      <w:numFmt w:val="bullet"/>
      <w:lvlText w:val="•"/>
      <w:lvlJc w:val="left"/>
      <w:pPr>
        <w:ind w:left="5072" w:hanging="244"/>
      </w:pPr>
    </w:lvl>
    <w:lvl w:ilvl="6">
      <w:numFmt w:val="bullet"/>
      <w:lvlText w:val="•"/>
      <w:lvlJc w:val="left"/>
      <w:pPr>
        <w:ind w:left="5890" w:hanging="244"/>
      </w:pPr>
    </w:lvl>
    <w:lvl w:ilvl="7">
      <w:numFmt w:val="bullet"/>
      <w:lvlText w:val="•"/>
      <w:lvlJc w:val="left"/>
      <w:pPr>
        <w:ind w:left="6709" w:hanging="244"/>
      </w:pPr>
    </w:lvl>
    <w:lvl w:ilvl="8">
      <w:numFmt w:val="bullet"/>
      <w:lvlText w:val="•"/>
      <w:lvlJc w:val="left"/>
      <w:pPr>
        <w:ind w:left="7527" w:hanging="244"/>
      </w:pPr>
    </w:lvl>
  </w:abstractNum>
  <w:abstractNum w:abstractNumId="48">
    <w:nsid w:val="00000433"/>
    <w:multiLevelType w:val="multilevel"/>
    <w:tmpl w:val="000008B6"/>
    <w:lvl w:ilvl="0">
      <w:start w:val="1"/>
      <w:numFmt w:val="lowerLetter"/>
      <w:lvlText w:val="%1)"/>
      <w:lvlJc w:val="left"/>
      <w:pPr>
        <w:ind w:left="1007" w:hanging="377"/>
      </w:pPr>
      <w:rPr>
        <w:spacing w:val="-1"/>
        <w:w w:val="109"/>
      </w:rPr>
    </w:lvl>
    <w:lvl w:ilvl="1">
      <w:numFmt w:val="bullet"/>
      <w:lvlText w:val="•"/>
      <w:lvlJc w:val="left"/>
      <w:pPr>
        <w:ind w:left="1816" w:hanging="377"/>
      </w:pPr>
    </w:lvl>
    <w:lvl w:ilvl="2">
      <w:numFmt w:val="bullet"/>
      <w:lvlText w:val="•"/>
      <w:lvlJc w:val="left"/>
      <w:pPr>
        <w:ind w:left="2632" w:hanging="377"/>
      </w:pPr>
    </w:lvl>
    <w:lvl w:ilvl="3">
      <w:numFmt w:val="bullet"/>
      <w:lvlText w:val="•"/>
      <w:lvlJc w:val="left"/>
      <w:pPr>
        <w:ind w:left="3449" w:hanging="377"/>
      </w:pPr>
    </w:lvl>
    <w:lvl w:ilvl="4">
      <w:numFmt w:val="bullet"/>
      <w:lvlText w:val="•"/>
      <w:lvlJc w:val="left"/>
      <w:pPr>
        <w:ind w:left="4265" w:hanging="377"/>
      </w:pPr>
    </w:lvl>
    <w:lvl w:ilvl="5">
      <w:numFmt w:val="bullet"/>
      <w:lvlText w:val="•"/>
      <w:lvlJc w:val="left"/>
      <w:pPr>
        <w:ind w:left="5082" w:hanging="377"/>
      </w:pPr>
    </w:lvl>
    <w:lvl w:ilvl="6">
      <w:numFmt w:val="bullet"/>
      <w:lvlText w:val="•"/>
      <w:lvlJc w:val="left"/>
      <w:pPr>
        <w:ind w:left="5898" w:hanging="377"/>
      </w:pPr>
    </w:lvl>
    <w:lvl w:ilvl="7">
      <w:numFmt w:val="bullet"/>
      <w:lvlText w:val="•"/>
      <w:lvlJc w:val="left"/>
      <w:pPr>
        <w:ind w:left="6715" w:hanging="377"/>
      </w:pPr>
    </w:lvl>
    <w:lvl w:ilvl="8">
      <w:numFmt w:val="bullet"/>
      <w:lvlText w:val="•"/>
      <w:lvlJc w:val="left"/>
      <w:pPr>
        <w:ind w:left="7531" w:hanging="377"/>
      </w:pPr>
    </w:lvl>
  </w:abstractNum>
  <w:abstractNum w:abstractNumId="49">
    <w:nsid w:val="00000434"/>
    <w:multiLevelType w:val="multilevel"/>
    <w:tmpl w:val="000008B7"/>
    <w:lvl w:ilvl="0">
      <w:start w:val="1"/>
      <w:numFmt w:val="lowerLetter"/>
      <w:lvlText w:val="%1)"/>
      <w:lvlJc w:val="left"/>
      <w:pPr>
        <w:ind w:left="878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649" w:hanging="378"/>
      </w:pPr>
    </w:lvl>
    <w:lvl w:ilvl="2">
      <w:numFmt w:val="bullet"/>
      <w:lvlText w:val="•"/>
      <w:lvlJc w:val="left"/>
      <w:pPr>
        <w:ind w:left="2419" w:hanging="378"/>
      </w:pPr>
    </w:lvl>
    <w:lvl w:ilvl="3">
      <w:numFmt w:val="bullet"/>
      <w:lvlText w:val="•"/>
      <w:lvlJc w:val="left"/>
      <w:pPr>
        <w:ind w:left="3188" w:hanging="378"/>
      </w:pPr>
    </w:lvl>
    <w:lvl w:ilvl="4">
      <w:numFmt w:val="bullet"/>
      <w:lvlText w:val="•"/>
      <w:lvlJc w:val="left"/>
      <w:pPr>
        <w:ind w:left="3958" w:hanging="378"/>
      </w:pPr>
    </w:lvl>
    <w:lvl w:ilvl="5">
      <w:numFmt w:val="bullet"/>
      <w:lvlText w:val="•"/>
      <w:lvlJc w:val="left"/>
      <w:pPr>
        <w:ind w:left="4728" w:hanging="378"/>
      </w:pPr>
    </w:lvl>
    <w:lvl w:ilvl="6">
      <w:numFmt w:val="bullet"/>
      <w:lvlText w:val="•"/>
      <w:lvlJc w:val="left"/>
      <w:pPr>
        <w:ind w:left="5497" w:hanging="378"/>
      </w:pPr>
    </w:lvl>
    <w:lvl w:ilvl="7">
      <w:numFmt w:val="bullet"/>
      <w:lvlText w:val="•"/>
      <w:lvlJc w:val="left"/>
      <w:pPr>
        <w:ind w:left="6267" w:hanging="378"/>
      </w:pPr>
    </w:lvl>
    <w:lvl w:ilvl="8">
      <w:numFmt w:val="bullet"/>
      <w:lvlText w:val="•"/>
      <w:lvlJc w:val="left"/>
      <w:pPr>
        <w:ind w:left="7037" w:hanging="378"/>
      </w:pPr>
    </w:lvl>
  </w:abstractNum>
  <w:abstractNum w:abstractNumId="50">
    <w:nsid w:val="00000435"/>
    <w:multiLevelType w:val="multilevel"/>
    <w:tmpl w:val="000008B8"/>
    <w:lvl w:ilvl="0">
      <w:start w:val="1"/>
      <w:numFmt w:val="lowerLetter"/>
      <w:lvlText w:val="%1)"/>
      <w:lvlJc w:val="left"/>
      <w:pPr>
        <w:ind w:left="1034" w:hanging="371"/>
      </w:pPr>
      <w:rPr>
        <w:spacing w:val="-1"/>
        <w:w w:val="105"/>
      </w:rPr>
    </w:lvl>
    <w:lvl w:ilvl="1">
      <w:numFmt w:val="bullet"/>
      <w:lvlText w:val="•"/>
      <w:lvlJc w:val="left"/>
      <w:pPr>
        <w:ind w:left="1888" w:hanging="371"/>
      </w:pPr>
    </w:lvl>
    <w:lvl w:ilvl="2">
      <w:numFmt w:val="bullet"/>
      <w:lvlText w:val="•"/>
      <w:lvlJc w:val="left"/>
      <w:pPr>
        <w:ind w:left="2736" w:hanging="371"/>
      </w:pPr>
    </w:lvl>
    <w:lvl w:ilvl="3">
      <w:numFmt w:val="bullet"/>
      <w:lvlText w:val="•"/>
      <w:lvlJc w:val="left"/>
      <w:pPr>
        <w:ind w:left="3585" w:hanging="371"/>
      </w:pPr>
    </w:lvl>
    <w:lvl w:ilvl="4">
      <w:numFmt w:val="bullet"/>
      <w:lvlText w:val="•"/>
      <w:lvlJc w:val="left"/>
      <w:pPr>
        <w:ind w:left="4433" w:hanging="371"/>
      </w:pPr>
    </w:lvl>
    <w:lvl w:ilvl="5">
      <w:numFmt w:val="bullet"/>
      <w:lvlText w:val="•"/>
      <w:lvlJc w:val="left"/>
      <w:pPr>
        <w:ind w:left="5282" w:hanging="371"/>
      </w:pPr>
    </w:lvl>
    <w:lvl w:ilvl="6">
      <w:numFmt w:val="bullet"/>
      <w:lvlText w:val="•"/>
      <w:lvlJc w:val="left"/>
      <w:pPr>
        <w:ind w:left="6130" w:hanging="371"/>
      </w:pPr>
    </w:lvl>
    <w:lvl w:ilvl="7">
      <w:numFmt w:val="bullet"/>
      <w:lvlText w:val="•"/>
      <w:lvlJc w:val="left"/>
      <w:pPr>
        <w:ind w:left="6979" w:hanging="371"/>
      </w:pPr>
    </w:lvl>
    <w:lvl w:ilvl="8">
      <w:numFmt w:val="bullet"/>
      <w:lvlText w:val="•"/>
      <w:lvlJc w:val="left"/>
      <w:pPr>
        <w:ind w:left="7827" w:hanging="371"/>
      </w:pPr>
    </w:lvl>
  </w:abstractNum>
  <w:abstractNum w:abstractNumId="51">
    <w:nsid w:val="00000436"/>
    <w:multiLevelType w:val="multilevel"/>
    <w:tmpl w:val="000008B9"/>
    <w:lvl w:ilvl="0">
      <w:start w:val="1"/>
      <w:numFmt w:val="lowerLetter"/>
      <w:lvlText w:val="%1)"/>
      <w:lvlJc w:val="left"/>
      <w:pPr>
        <w:ind w:left="1078" w:hanging="371"/>
      </w:pPr>
      <w:rPr>
        <w:spacing w:val="-1"/>
        <w:w w:val="105"/>
      </w:rPr>
    </w:lvl>
    <w:lvl w:ilvl="1">
      <w:numFmt w:val="bullet"/>
      <w:lvlText w:val="•"/>
      <w:lvlJc w:val="left"/>
      <w:pPr>
        <w:ind w:left="1924" w:hanging="371"/>
      </w:pPr>
    </w:lvl>
    <w:lvl w:ilvl="2">
      <w:numFmt w:val="bullet"/>
      <w:lvlText w:val="•"/>
      <w:lvlJc w:val="left"/>
      <w:pPr>
        <w:ind w:left="2768" w:hanging="371"/>
      </w:pPr>
    </w:lvl>
    <w:lvl w:ilvl="3">
      <w:numFmt w:val="bullet"/>
      <w:lvlText w:val="•"/>
      <w:lvlJc w:val="left"/>
      <w:pPr>
        <w:ind w:left="3613" w:hanging="371"/>
      </w:pPr>
    </w:lvl>
    <w:lvl w:ilvl="4">
      <w:numFmt w:val="bullet"/>
      <w:lvlText w:val="•"/>
      <w:lvlJc w:val="left"/>
      <w:pPr>
        <w:ind w:left="4457" w:hanging="371"/>
      </w:pPr>
    </w:lvl>
    <w:lvl w:ilvl="5">
      <w:numFmt w:val="bullet"/>
      <w:lvlText w:val="•"/>
      <w:lvlJc w:val="left"/>
      <w:pPr>
        <w:ind w:left="5302" w:hanging="371"/>
      </w:pPr>
    </w:lvl>
    <w:lvl w:ilvl="6">
      <w:numFmt w:val="bullet"/>
      <w:lvlText w:val="•"/>
      <w:lvlJc w:val="left"/>
      <w:pPr>
        <w:ind w:left="6146" w:hanging="371"/>
      </w:pPr>
    </w:lvl>
    <w:lvl w:ilvl="7">
      <w:numFmt w:val="bullet"/>
      <w:lvlText w:val="•"/>
      <w:lvlJc w:val="left"/>
      <w:pPr>
        <w:ind w:left="6991" w:hanging="371"/>
      </w:pPr>
    </w:lvl>
    <w:lvl w:ilvl="8">
      <w:numFmt w:val="bullet"/>
      <w:lvlText w:val="•"/>
      <w:lvlJc w:val="left"/>
      <w:pPr>
        <w:ind w:left="7835" w:hanging="371"/>
      </w:pPr>
    </w:lvl>
  </w:abstractNum>
  <w:abstractNum w:abstractNumId="52">
    <w:nsid w:val="00000437"/>
    <w:multiLevelType w:val="multilevel"/>
    <w:tmpl w:val="000008BA"/>
    <w:lvl w:ilvl="0">
      <w:start w:val="1"/>
      <w:numFmt w:val="lowerLetter"/>
      <w:lvlText w:val="%1)"/>
      <w:lvlJc w:val="left"/>
      <w:pPr>
        <w:ind w:left="992" w:hanging="377"/>
      </w:pPr>
      <w:rPr>
        <w:spacing w:val="-1"/>
        <w:w w:val="105"/>
      </w:rPr>
    </w:lvl>
    <w:lvl w:ilvl="1">
      <w:numFmt w:val="bullet"/>
      <w:lvlText w:val="•"/>
      <w:lvlJc w:val="left"/>
      <w:pPr>
        <w:ind w:left="1832" w:hanging="377"/>
      </w:pPr>
    </w:lvl>
    <w:lvl w:ilvl="2">
      <w:numFmt w:val="bullet"/>
      <w:lvlText w:val="•"/>
      <w:lvlJc w:val="left"/>
      <w:pPr>
        <w:ind w:left="2664" w:hanging="377"/>
      </w:pPr>
    </w:lvl>
    <w:lvl w:ilvl="3">
      <w:numFmt w:val="bullet"/>
      <w:lvlText w:val="•"/>
      <w:lvlJc w:val="left"/>
      <w:pPr>
        <w:ind w:left="3497" w:hanging="377"/>
      </w:pPr>
    </w:lvl>
    <w:lvl w:ilvl="4">
      <w:numFmt w:val="bullet"/>
      <w:lvlText w:val="•"/>
      <w:lvlJc w:val="left"/>
      <w:pPr>
        <w:ind w:left="4329" w:hanging="377"/>
      </w:pPr>
    </w:lvl>
    <w:lvl w:ilvl="5">
      <w:numFmt w:val="bullet"/>
      <w:lvlText w:val="•"/>
      <w:lvlJc w:val="left"/>
      <w:pPr>
        <w:ind w:left="5162" w:hanging="377"/>
      </w:pPr>
    </w:lvl>
    <w:lvl w:ilvl="6">
      <w:numFmt w:val="bullet"/>
      <w:lvlText w:val="•"/>
      <w:lvlJc w:val="left"/>
      <w:pPr>
        <w:ind w:left="5994" w:hanging="377"/>
      </w:pPr>
    </w:lvl>
    <w:lvl w:ilvl="7">
      <w:numFmt w:val="bullet"/>
      <w:lvlText w:val="•"/>
      <w:lvlJc w:val="left"/>
      <w:pPr>
        <w:ind w:left="6827" w:hanging="377"/>
      </w:pPr>
    </w:lvl>
    <w:lvl w:ilvl="8">
      <w:numFmt w:val="bullet"/>
      <w:lvlText w:val="•"/>
      <w:lvlJc w:val="left"/>
      <w:pPr>
        <w:ind w:left="7659" w:hanging="377"/>
      </w:pPr>
    </w:lvl>
  </w:abstractNum>
  <w:abstractNum w:abstractNumId="53">
    <w:nsid w:val="00000438"/>
    <w:multiLevelType w:val="multilevel"/>
    <w:tmpl w:val="000008BB"/>
    <w:lvl w:ilvl="0">
      <w:start w:val="1"/>
      <w:numFmt w:val="lowerLetter"/>
      <w:lvlText w:val="%1)"/>
      <w:lvlJc w:val="left"/>
      <w:pPr>
        <w:ind w:left="1025" w:hanging="377"/>
      </w:pPr>
      <w:rPr>
        <w:spacing w:val="-1"/>
        <w:w w:val="105"/>
      </w:rPr>
    </w:lvl>
    <w:lvl w:ilvl="1">
      <w:numFmt w:val="bullet"/>
      <w:lvlText w:val="•"/>
      <w:lvlJc w:val="left"/>
      <w:pPr>
        <w:ind w:left="1850" w:hanging="377"/>
      </w:pPr>
    </w:lvl>
    <w:lvl w:ilvl="2">
      <w:numFmt w:val="bullet"/>
      <w:lvlText w:val="•"/>
      <w:lvlJc w:val="left"/>
      <w:pPr>
        <w:ind w:left="2680" w:hanging="377"/>
      </w:pPr>
    </w:lvl>
    <w:lvl w:ilvl="3">
      <w:numFmt w:val="bullet"/>
      <w:lvlText w:val="•"/>
      <w:lvlJc w:val="left"/>
      <w:pPr>
        <w:ind w:left="3511" w:hanging="377"/>
      </w:pPr>
    </w:lvl>
    <w:lvl w:ilvl="4">
      <w:numFmt w:val="bullet"/>
      <w:lvlText w:val="•"/>
      <w:lvlJc w:val="left"/>
      <w:pPr>
        <w:ind w:left="4341" w:hanging="377"/>
      </w:pPr>
    </w:lvl>
    <w:lvl w:ilvl="5">
      <w:numFmt w:val="bullet"/>
      <w:lvlText w:val="•"/>
      <w:lvlJc w:val="left"/>
      <w:pPr>
        <w:ind w:left="5172" w:hanging="377"/>
      </w:pPr>
    </w:lvl>
    <w:lvl w:ilvl="6">
      <w:numFmt w:val="bullet"/>
      <w:lvlText w:val="•"/>
      <w:lvlJc w:val="left"/>
      <w:pPr>
        <w:ind w:left="6002" w:hanging="377"/>
      </w:pPr>
    </w:lvl>
    <w:lvl w:ilvl="7">
      <w:numFmt w:val="bullet"/>
      <w:lvlText w:val="•"/>
      <w:lvlJc w:val="left"/>
      <w:pPr>
        <w:ind w:left="6833" w:hanging="377"/>
      </w:pPr>
    </w:lvl>
    <w:lvl w:ilvl="8">
      <w:numFmt w:val="bullet"/>
      <w:lvlText w:val="•"/>
      <w:lvlJc w:val="left"/>
      <w:pPr>
        <w:ind w:left="7663" w:hanging="377"/>
      </w:pPr>
    </w:lvl>
  </w:abstractNum>
  <w:abstractNum w:abstractNumId="54">
    <w:nsid w:val="00000439"/>
    <w:multiLevelType w:val="multilevel"/>
    <w:tmpl w:val="000008BC"/>
    <w:lvl w:ilvl="0">
      <w:start w:val="1"/>
      <w:numFmt w:val="lowerLetter"/>
      <w:lvlText w:val="%1)"/>
      <w:lvlJc w:val="left"/>
      <w:pPr>
        <w:ind w:left="990" w:hanging="372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50" w:hanging="372"/>
      </w:pPr>
    </w:lvl>
    <w:lvl w:ilvl="2">
      <w:numFmt w:val="bullet"/>
      <w:lvlText w:val="•"/>
      <w:lvlJc w:val="left"/>
      <w:pPr>
        <w:ind w:left="2700" w:hanging="372"/>
      </w:pPr>
    </w:lvl>
    <w:lvl w:ilvl="3">
      <w:numFmt w:val="bullet"/>
      <w:lvlText w:val="•"/>
      <w:lvlJc w:val="left"/>
      <w:pPr>
        <w:ind w:left="3551" w:hanging="372"/>
      </w:pPr>
    </w:lvl>
    <w:lvl w:ilvl="4">
      <w:numFmt w:val="bullet"/>
      <w:lvlText w:val="•"/>
      <w:lvlJc w:val="left"/>
      <w:pPr>
        <w:ind w:left="4401" w:hanging="372"/>
      </w:pPr>
    </w:lvl>
    <w:lvl w:ilvl="5">
      <w:numFmt w:val="bullet"/>
      <w:lvlText w:val="•"/>
      <w:lvlJc w:val="left"/>
      <w:pPr>
        <w:ind w:left="5252" w:hanging="372"/>
      </w:pPr>
    </w:lvl>
    <w:lvl w:ilvl="6">
      <w:numFmt w:val="bullet"/>
      <w:lvlText w:val="•"/>
      <w:lvlJc w:val="left"/>
      <w:pPr>
        <w:ind w:left="6102" w:hanging="372"/>
      </w:pPr>
    </w:lvl>
    <w:lvl w:ilvl="7">
      <w:numFmt w:val="bullet"/>
      <w:lvlText w:val="•"/>
      <w:lvlJc w:val="left"/>
      <w:pPr>
        <w:ind w:left="6953" w:hanging="372"/>
      </w:pPr>
    </w:lvl>
    <w:lvl w:ilvl="8">
      <w:numFmt w:val="bullet"/>
      <w:lvlText w:val="•"/>
      <w:lvlJc w:val="left"/>
      <w:pPr>
        <w:ind w:left="7803" w:hanging="372"/>
      </w:pPr>
    </w:lvl>
  </w:abstractNum>
  <w:abstractNum w:abstractNumId="55">
    <w:nsid w:val="0000043A"/>
    <w:multiLevelType w:val="multilevel"/>
    <w:tmpl w:val="000008BD"/>
    <w:lvl w:ilvl="0">
      <w:start w:val="1"/>
      <w:numFmt w:val="lowerLetter"/>
      <w:lvlText w:val="%1)"/>
      <w:lvlJc w:val="left"/>
      <w:pPr>
        <w:ind w:left="1010" w:hanging="378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868" w:hanging="378"/>
      </w:pPr>
    </w:lvl>
    <w:lvl w:ilvl="2">
      <w:numFmt w:val="bullet"/>
      <w:lvlText w:val="•"/>
      <w:lvlJc w:val="left"/>
      <w:pPr>
        <w:ind w:left="2716" w:hanging="378"/>
      </w:pPr>
    </w:lvl>
    <w:lvl w:ilvl="3">
      <w:numFmt w:val="bullet"/>
      <w:lvlText w:val="•"/>
      <w:lvlJc w:val="left"/>
      <w:pPr>
        <w:ind w:left="3565" w:hanging="378"/>
      </w:pPr>
    </w:lvl>
    <w:lvl w:ilvl="4">
      <w:numFmt w:val="bullet"/>
      <w:lvlText w:val="•"/>
      <w:lvlJc w:val="left"/>
      <w:pPr>
        <w:ind w:left="4413" w:hanging="378"/>
      </w:pPr>
    </w:lvl>
    <w:lvl w:ilvl="5">
      <w:numFmt w:val="bullet"/>
      <w:lvlText w:val="•"/>
      <w:lvlJc w:val="left"/>
      <w:pPr>
        <w:ind w:left="5262" w:hanging="378"/>
      </w:pPr>
    </w:lvl>
    <w:lvl w:ilvl="6">
      <w:numFmt w:val="bullet"/>
      <w:lvlText w:val="•"/>
      <w:lvlJc w:val="left"/>
      <w:pPr>
        <w:ind w:left="6110" w:hanging="378"/>
      </w:pPr>
    </w:lvl>
    <w:lvl w:ilvl="7">
      <w:numFmt w:val="bullet"/>
      <w:lvlText w:val="•"/>
      <w:lvlJc w:val="left"/>
      <w:pPr>
        <w:ind w:left="6959" w:hanging="378"/>
      </w:pPr>
    </w:lvl>
    <w:lvl w:ilvl="8">
      <w:numFmt w:val="bullet"/>
      <w:lvlText w:val="•"/>
      <w:lvlJc w:val="left"/>
      <w:pPr>
        <w:ind w:left="7807" w:hanging="378"/>
      </w:pPr>
    </w:lvl>
  </w:abstractNum>
  <w:abstractNum w:abstractNumId="56">
    <w:nsid w:val="0000043B"/>
    <w:multiLevelType w:val="multilevel"/>
    <w:tmpl w:val="000008BE"/>
    <w:lvl w:ilvl="0">
      <w:start w:val="1"/>
      <w:numFmt w:val="lowerLetter"/>
      <w:lvlText w:val="%1)"/>
      <w:lvlJc w:val="left"/>
      <w:pPr>
        <w:ind w:left="1030" w:hanging="378"/>
      </w:pPr>
      <w:rPr>
        <w:spacing w:val="-1"/>
        <w:w w:val="104"/>
      </w:rPr>
    </w:lvl>
    <w:lvl w:ilvl="1">
      <w:numFmt w:val="bullet"/>
      <w:lvlText w:val="•"/>
      <w:lvlJc w:val="left"/>
      <w:pPr>
        <w:ind w:left="1886" w:hanging="378"/>
      </w:pPr>
    </w:lvl>
    <w:lvl w:ilvl="2">
      <w:numFmt w:val="bullet"/>
      <w:lvlText w:val="•"/>
      <w:lvlJc w:val="left"/>
      <w:pPr>
        <w:ind w:left="2732" w:hanging="378"/>
      </w:pPr>
    </w:lvl>
    <w:lvl w:ilvl="3">
      <w:numFmt w:val="bullet"/>
      <w:lvlText w:val="•"/>
      <w:lvlJc w:val="left"/>
      <w:pPr>
        <w:ind w:left="3579" w:hanging="378"/>
      </w:pPr>
    </w:lvl>
    <w:lvl w:ilvl="4">
      <w:numFmt w:val="bullet"/>
      <w:lvlText w:val="•"/>
      <w:lvlJc w:val="left"/>
      <w:pPr>
        <w:ind w:left="4425" w:hanging="378"/>
      </w:pPr>
    </w:lvl>
    <w:lvl w:ilvl="5">
      <w:numFmt w:val="bullet"/>
      <w:lvlText w:val="•"/>
      <w:lvlJc w:val="left"/>
      <w:pPr>
        <w:ind w:left="5272" w:hanging="378"/>
      </w:pPr>
    </w:lvl>
    <w:lvl w:ilvl="6">
      <w:numFmt w:val="bullet"/>
      <w:lvlText w:val="•"/>
      <w:lvlJc w:val="left"/>
      <w:pPr>
        <w:ind w:left="6118" w:hanging="378"/>
      </w:pPr>
    </w:lvl>
    <w:lvl w:ilvl="7">
      <w:numFmt w:val="bullet"/>
      <w:lvlText w:val="•"/>
      <w:lvlJc w:val="left"/>
      <w:pPr>
        <w:ind w:left="6965" w:hanging="378"/>
      </w:pPr>
    </w:lvl>
    <w:lvl w:ilvl="8">
      <w:numFmt w:val="bullet"/>
      <w:lvlText w:val="•"/>
      <w:lvlJc w:val="left"/>
      <w:pPr>
        <w:ind w:left="7811" w:hanging="378"/>
      </w:pPr>
    </w:lvl>
  </w:abstractNum>
  <w:abstractNum w:abstractNumId="57">
    <w:nsid w:val="0000043C"/>
    <w:multiLevelType w:val="multilevel"/>
    <w:tmpl w:val="000008BF"/>
    <w:lvl w:ilvl="0">
      <w:start w:val="1"/>
      <w:numFmt w:val="lowerLetter"/>
      <w:lvlText w:val="%1)"/>
      <w:lvlJc w:val="left"/>
      <w:pPr>
        <w:ind w:left="1044" w:hanging="372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6"/>
        <w:sz w:val="20"/>
        <w:szCs w:val="20"/>
      </w:rPr>
    </w:lvl>
    <w:lvl w:ilvl="1">
      <w:numFmt w:val="bullet"/>
      <w:lvlText w:val="•"/>
      <w:lvlJc w:val="left"/>
      <w:pPr>
        <w:ind w:left="1886" w:hanging="372"/>
      </w:pPr>
    </w:lvl>
    <w:lvl w:ilvl="2">
      <w:numFmt w:val="bullet"/>
      <w:lvlText w:val="•"/>
      <w:lvlJc w:val="left"/>
      <w:pPr>
        <w:ind w:left="2732" w:hanging="372"/>
      </w:pPr>
    </w:lvl>
    <w:lvl w:ilvl="3">
      <w:numFmt w:val="bullet"/>
      <w:lvlText w:val="•"/>
      <w:lvlJc w:val="left"/>
      <w:pPr>
        <w:ind w:left="3579" w:hanging="372"/>
      </w:pPr>
    </w:lvl>
    <w:lvl w:ilvl="4">
      <w:numFmt w:val="bullet"/>
      <w:lvlText w:val="•"/>
      <w:lvlJc w:val="left"/>
      <w:pPr>
        <w:ind w:left="4425" w:hanging="372"/>
      </w:pPr>
    </w:lvl>
    <w:lvl w:ilvl="5">
      <w:numFmt w:val="bullet"/>
      <w:lvlText w:val="•"/>
      <w:lvlJc w:val="left"/>
      <w:pPr>
        <w:ind w:left="5272" w:hanging="372"/>
      </w:pPr>
    </w:lvl>
    <w:lvl w:ilvl="6">
      <w:numFmt w:val="bullet"/>
      <w:lvlText w:val="•"/>
      <w:lvlJc w:val="left"/>
      <w:pPr>
        <w:ind w:left="6118" w:hanging="372"/>
      </w:pPr>
    </w:lvl>
    <w:lvl w:ilvl="7">
      <w:numFmt w:val="bullet"/>
      <w:lvlText w:val="•"/>
      <w:lvlJc w:val="left"/>
      <w:pPr>
        <w:ind w:left="6965" w:hanging="372"/>
      </w:pPr>
    </w:lvl>
    <w:lvl w:ilvl="8">
      <w:numFmt w:val="bullet"/>
      <w:lvlText w:val="•"/>
      <w:lvlJc w:val="left"/>
      <w:pPr>
        <w:ind w:left="7811" w:hanging="372"/>
      </w:pPr>
    </w:lvl>
  </w:abstractNum>
  <w:abstractNum w:abstractNumId="58">
    <w:nsid w:val="0000043D"/>
    <w:multiLevelType w:val="multilevel"/>
    <w:tmpl w:val="000008C0"/>
    <w:lvl w:ilvl="0">
      <w:start w:val="1"/>
      <w:numFmt w:val="lowerLetter"/>
      <w:lvlText w:val="%1)"/>
      <w:lvlJc w:val="left"/>
      <w:pPr>
        <w:ind w:left="1040" w:hanging="372"/>
      </w:pPr>
      <w:rPr>
        <w:rFonts w:ascii="Arial" w:hAnsi="Arial" w:cs="Arial"/>
        <w:b w:val="0"/>
        <w:bCs w:val="0"/>
        <w:i w:val="0"/>
        <w:iCs w:val="0"/>
        <w:color w:val="262626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86" w:hanging="372"/>
      </w:pPr>
    </w:lvl>
    <w:lvl w:ilvl="2">
      <w:numFmt w:val="bullet"/>
      <w:lvlText w:val="•"/>
      <w:lvlJc w:val="left"/>
      <w:pPr>
        <w:ind w:left="2732" w:hanging="372"/>
      </w:pPr>
    </w:lvl>
    <w:lvl w:ilvl="3">
      <w:numFmt w:val="bullet"/>
      <w:lvlText w:val="•"/>
      <w:lvlJc w:val="left"/>
      <w:pPr>
        <w:ind w:left="3579" w:hanging="372"/>
      </w:pPr>
    </w:lvl>
    <w:lvl w:ilvl="4">
      <w:numFmt w:val="bullet"/>
      <w:lvlText w:val="•"/>
      <w:lvlJc w:val="left"/>
      <w:pPr>
        <w:ind w:left="4425" w:hanging="372"/>
      </w:pPr>
    </w:lvl>
    <w:lvl w:ilvl="5">
      <w:numFmt w:val="bullet"/>
      <w:lvlText w:val="•"/>
      <w:lvlJc w:val="left"/>
      <w:pPr>
        <w:ind w:left="5272" w:hanging="372"/>
      </w:pPr>
    </w:lvl>
    <w:lvl w:ilvl="6">
      <w:numFmt w:val="bullet"/>
      <w:lvlText w:val="•"/>
      <w:lvlJc w:val="left"/>
      <w:pPr>
        <w:ind w:left="6118" w:hanging="372"/>
      </w:pPr>
    </w:lvl>
    <w:lvl w:ilvl="7">
      <w:numFmt w:val="bullet"/>
      <w:lvlText w:val="•"/>
      <w:lvlJc w:val="left"/>
      <w:pPr>
        <w:ind w:left="6965" w:hanging="372"/>
      </w:pPr>
    </w:lvl>
    <w:lvl w:ilvl="8">
      <w:numFmt w:val="bullet"/>
      <w:lvlText w:val="•"/>
      <w:lvlJc w:val="left"/>
      <w:pPr>
        <w:ind w:left="7811" w:hanging="372"/>
      </w:pPr>
    </w:lvl>
  </w:abstractNum>
  <w:abstractNum w:abstractNumId="59">
    <w:nsid w:val="0000043E"/>
    <w:multiLevelType w:val="multilevel"/>
    <w:tmpl w:val="000008C1"/>
    <w:lvl w:ilvl="0">
      <w:start w:val="1"/>
      <w:numFmt w:val="lowerLetter"/>
      <w:lvlText w:val="%1)"/>
      <w:lvlJc w:val="left"/>
      <w:pPr>
        <w:ind w:left="1062" w:hanging="377"/>
      </w:pPr>
      <w:rPr>
        <w:rFonts w:ascii="Arial" w:hAnsi="Arial" w:cs="Arial"/>
        <w:b w:val="0"/>
        <w:bCs w:val="0"/>
        <w:i w:val="0"/>
        <w:iCs w:val="0"/>
        <w:color w:val="262626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904" w:hanging="377"/>
      </w:pPr>
    </w:lvl>
    <w:lvl w:ilvl="2">
      <w:numFmt w:val="bullet"/>
      <w:lvlText w:val="•"/>
      <w:lvlJc w:val="left"/>
      <w:pPr>
        <w:ind w:left="2748" w:hanging="377"/>
      </w:pPr>
    </w:lvl>
    <w:lvl w:ilvl="3">
      <w:numFmt w:val="bullet"/>
      <w:lvlText w:val="•"/>
      <w:lvlJc w:val="left"/>
      <w:pPr>
        <w:ind w:left="3593" w:hanging="377"/>
      </w:pPr>
    </w:lvl>
    <w:lvl w:ilvl="4">
      <w:numFmt w:val="bullet"/>
      <w:lvlText w:val="•"/>
      <w:lvlJc w:val="left"/>
      <w:pPr>
        <w:ind w:left="4437" w:hanging="377"/>
      </w:pPr>
    </w:lvl>
    <w:lvl w:ilvl="5">
      <w:numFmt w:val="bullet"/>
      <w:lvlText w:val="•"/>
      <w:lvlJc w:val="left"/>
      <w:pPr>
        <w:ind w:left="5282" w:hanging="377"/>
      </w:pPr>
    </w:lvl>
    <w:lvl w:ilvl="6">
      <w:numFmt w:val="bullet"/>
      <w:lvlText w:val="•"/>
      <w:lvlJc w:val="left"/>
      <w:pPr>
        <w:ind w:left="6126" w:hanging="377"/>
      </w:pPr>
    </w:lvl>
    <w:lvl w:ilvl="7">
      <w:numFmt w:val="bullet"/>
      <w:lvlText w:val="•"/>
      <w:lvlJc w:val="left"/>
      <w:pPr>
        <w:ind w:left="6971" w:hanging="377"/>
      </w:pPr>
    </w:lvl>
    <w:lvl w:ilvl="8">
      <w:numFmt w:val="bullet"/>
      <w:lvlText w:val="•"/>
      <w:lvlJc w:val="left"/>
      <w:pPr>
        <w:ind w:left="7815" w:hanging="377"/>
      </w:pPr>
    </w:lvl>
  </w:abstractNum>
  <w:abstractNum w:abstractNumId="60">
    <w:nsid w:val="0000043F"/>
    <w:multiLevelType w:val="multilevel"/>
    <w:tmpl w:val="000008C2"/>
    <w:lvl w:ilvl="0">
      <w:start w:val="1"/>
      <w:numFmt w:val="lowerLetter"/>
      <w:lvlText w:val="%1)"/>
      <w:lvlJc w:val="left"/>
      <w:pPr>
        <w:ind w:left="1082" w:hanging="377"/>
      </w:pPr>
      <w:rPr>
        <w:spacing w:val="-1"/>
        <w:w w:val="105"/>
      </w:rPr>
    </w:lvl>
    <w:lvl w:ilvl="1">
      <w:numFmt w:val="bullet"/>
      <w:lvlText w:val="•"/>
      <w:lvlJc w:val="left"/>
      <w:pPr>
        <w:ind w:left="1922" w:hanging="377"/>
      </w:pPr>
    </w:lvl>
    <w:lvl w:ilvl="2">
      <w:numFmt w:val="bullet"/>
      <w:lvlText w:val="•"/>
      <w:lvlJc w:val="left"/>
      <w:pPr>
        <w:ind w:left="2764" w:hanging="377"/>
      </w:pPr>
    </w:lvl>
    <w:lvl w:ilvl="3">
      <w:numFmt w:val="bullet"/>
      <w:lvlText w:val="•"/>
      <w:lvlJc w:val="left"/>
      <w:pPr>
        <w:ind w:left="3607" w:hanging="377"/>
      </w:pPr>
    </w:lvl>
    <w:lvl w:ilvl="4">
      <w:numFmt w:val="bullet"/>
      <w:lvlText w:val="•"/>
      <w:lvlJc w:val="left"/>
      <w:pPr>
        <w:ind w:left="4449" w:hanging="377"/>
      </w:pPr>
    </w:lvl>
    <w:lvl w:ilvl="5">
      <w:numFmt w:val="bullet"/>
      <w:lvlText w:val="•"/>
      <w:lvlJc w:val="left"/>
      <w:pPr>
        <w:ind w:left="5292" w:hanging="377"/>
      </w:pPr>
    </w:lvl>
    <w:lvl w:ilvl="6">
      <w:numFmt w:val="bullet"/>
      <w:lvlText w:val="•"/>
      <w:lvlJc w:val="left"/>
      <w:pPr>
        <w:ind w:left="6134" w:hanging="377"/>
      </w:pPr>
    </w:lvl>
    <w:lvl w:ilvl="7">
      <w:numFmt w:val="bullet"/>
      <w:lvlText w:val="•"/>
      <w:lvlJc w:val="left"/>
      <w:pPr>
        <w:ind w:left="6977" w:hanging="377"/>
      </w:pPr>
    </w:lvl>
    <w:lvl w:ilvl="8">
      <w:numFmt w:val="bullet"/>
      <w:lvlText w:val="•"/>
      <w:lvlJc w:val="left"/>
      <w:pPr>
        <w:ind w:left="7819" w:hanging="377"/>
      </w:pPr>
    </w:lvl>
  </w:abstractNum>
  <w:abstractNum w:abstractNumId="61">
    <w:nsid w:val="00000440"/>
    <w:multiLevelType w:val="multilevel"/>
    <w:tmpl w:val="000008C3"/>
    <w:lvl w:ilvl="0">
      <w:start w:val="3"/>
      <w:numFmt w:val="lowerLetter"/>
      <w:lvlText w:val="%1)"/>
      <w:lvlJc w:val="left"/>
      <w:pPr>
        <w:ind w:left="1086" w:hanging="379"/>
      </w:pPr>
      <w:rPr>
        <w:w w:val="104"/>
      </w:rPr>
    </w:lvl>
    <w:lvl w:ilvl="1">
      <w:numFmt w:val="bullet"/>
      <w:lvlText w:val="•"/>
      <w:lvlJc w:val="left"/>
      <w:pPr>
        <w:ind w:left="1922" w:hanging="379"/>
      </w:pPr>
    </w:lvl>
    <w:lvl w:ilvl="2">
      <w:numFmt w:val="bullet"/>
      <w:lvlText w:val="•"/>
      <w:lvlJc w:val="left"/>
      <w:pPr>
        <w:ind w:left="2764" w:hanging="379"/>
      </w:pPr>
    </w:lvl>
    <w:lvl w:ilvl="3">
      <w:numFmt w:val="bullet"/>
      <w:lvlText w:val="•"/>
      <w:lvlJc w:val="left"/>
      <w:pPr>
        <w:ind w:left="3607" w:hanging="379"/>
      </w:pPr>
    </w:lvl>
    <w:lvl w:ilvl="4">
      <w:numFmt w:val="bullet"/>
      <w:lvlText w:val="•"/>
      <w:lvlJc w:val="left"/>
      <w:pPr>
        <w:ind w:left="4449" w:hanging="379"/>
      </w:pPr>
    </w:lvl>
    <w:lvl w:ilvl="5">
      <w:numFmt w:val="bullet"/>
      <w:lvlText w:val="•"/>
      <w:lvlJc w:val="left"/>
      <w:pPr>
        <w:ind w:left="5292" w:hanging="379"/>
      </w:pPr>
    </w:lvl>
    <w:lvl w:ilvl="6">
      <w:numFmt w:val="bullet"/>
      <w:lvlText w:val="•"/>
      <w:lvlJc w:val="left"/>
      <w:pPr>
        <w:ind w:left="6134" w:hanging="379"/>
      </w:pPr>
    </w:lvl>
    <w:lvl w:ilvl="7">
      <w:numFmt w:val="bullet"/>
      <w:lvlText w:val="•"/>
      <w:lvlJc w:val="left"/>
      <w:pPr>
        <w:ind w:left="6977" w:hanging="379"/>
      </w:pPr>
    </w:lvl>
    <w:lvl w:ilvl="8">
      <w:numFmt w:val="bullet"/>
      <w:lvlText w:val="•"/>
      <w:lvlJc w:val="left"/>
      <w:pPr>
        <w:ind w:left="7819" w:hanging="379"/>
      </w:pPr>
    </w:lvl>
  </w:abstractNum>
  <w:abstractNum w:abstractNumId="62">
    <w:nsid w:val="00000441"/>
    <w:multiLevelType w:val="multilevel"/>
    <w:tmpl w:val="000008C4"/>
    <w:lvl w:ilvl="0">
      <w:start w:val="3"/>
      <w:numFmt w:val="lowerLetter"/>
      <w:lvlText w:val="%1)"/>
      <w:lvlJc w:val="left"/>
      <w:pPr>
        <w:ind w:left="1105" w:hanging="372"/>
      </w:pPr>
      <w:rPr>
        <w:rFonts w:ascii="Arial" w:hAnsi="Arial" w:cs="Arial"/>
        <w:b w:val="0"/>
        <w:bCs w:val="0"/>
        <w:i w:val="0"/>
        <w:iCs w:val="0"/>
        <w:color w:val="2D2D2D"/>
        <w:w w:val="109"/>
        <w:sz w:val="20"/>
        <w:szCs w:val="20"/>
      </w:rPr>
    </w:lvl>
    <w:lvl w:ilvl="1">
      <w:numFmt w:val="bullet"/>
      <w:lvlText w:val="•"/>
      <w:lvlJc w:val="left"/>
      <w:pPr>
        <w:ind w:left="1940" w:hanging="372"/>
      </w:pPr>
    </w:lvl>
    <w:lvl w:ilvl="2">
      <w:numFmt w:val="bullet"/>
      <w:lvlText w:val="•"/>
      <w:lvlJc w:val="left"/>
      <w:pPr>
        <w:ind w:left="2780" w:hanging="372"/>
      </w:pPr>
    </w:lvl>
    <w:lvl w:ilvl="3">
      <w:numFmt w:val="bullet"/>
      <w:lvlText w:val="•"/>
      <w:lvlJc w:val="left"/>
      <w:pPr>
        <w:ind w:left="3621" w:hanging="372"/>
      </w:pPr>
    </w:lvl>
    <w:lvl w:ilvl="4">
      <w:numFmt w:val="bullet"/>
      <w:lvlText w:val="•"/>
      <w:lvlJc w:val="left"/>
      <w:pPr>
        <w:ind w:left="4461" w:hanging="372"/>
      </w:pPr>
    </w:lvl>
    <w:lvl w:ilvl="5">
      <w:numFmt w:val="bullet"/>
      <w:lvlText w:val="•"/>
      <w:lvlJc w:val="left"/>
      <w:pPr>
        <w:ind w:left="5302" w:hanging="372"/>
      </w:pPr>
    </w:lvl>
    <w:lvl w:ilvl="6">
      <w:numFmt w:val="bullet"/>
      <w:lvlText w:val="•"/>
      <w:lvlJc w:val="left"/>
      <w:pPr>
        <w:ind w:left="6142" w:hanging="372"/>
      </w:pPr>
    </w:lvl>
    <w:lvl w:ilvl="7">
      <w:numFmt w:val="bullet"/>
      <w:lvlText w:val="•"/>
      <w:lvlJc w:val="left"/>
      <w:pPr>
        <w:ind w:left="6983" w:hanging="372"/>
      </w:pPr>
    </w:lvl>
    <w:lvl w:ilvl="8">
      <w:numFmt w:val="bullet"/>
      <w:lvlText w:val="•"/>
      <w:lvlJc w:val="left"/>
      <w:pPr>
        <w:ind w:left="7823" w:hanging="372"/>
      </w:pPr>
    </w:lvl>
  </w:abstractNum>
  <w:abstractNum w:abstractNumId="63">
    <w:nsid w:val="00000442"/>
    <w:multiLevelType w:val="multilevel"/>
    <w:tmpl w:val="000008C5"/>
    <w:lvl w:ilvl="0">
      <w:start w:val="7"/>
      <w:numFmt w:val="lowerLetter"/>
      <w:lvlText w:val="%1)"/>
      <w:lvlJc w:val="left"/>
      <w:pPr>
        <w:ind w:left="1036" w:hanging="377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91"/>
        <w:sz w:val="20"/>
        <w:szCs w:val="20"/>
      </w:rPr>
    </w:lvl>
    <w:lvl w:ilvl="1">
      <w:numFmt w:val="bullet"/>
      <w:lvlText w:val="•"/>
      <w:lvlJc w:val="left"/>
      <w:pPr>
        <w:ind w:left="1886" w:hanging="377"/>
      </w:pPr>
    </w:lvl>
    <w:lvl w:ilvl="2">
      <w:numFmt w:val="bullet"/>
      <w:lvlText w:val="•"/>
      <w:lvlJc w:val="left"/>
      <w:pPr>
        <w:ind w:left="2732" w:hanging="377"/>
      </w:pPr>
    </w:lvl>
    <w:lvl w:ilvl="3">
      <w:numFmt w:val="bullet"/>
      <w:lvlText w:val="•"/>
      <w:lvlJc w:val="left"/>
      <w:pPr>
        <w:ind w:left="3579" w:hanging="377"/>
      </w:pPr>
    </w:lvl>
    <w:lvl w:ilvl="4">
      <w:numFmt w:val="bullet"/>
      <w:lvlText w:val="•"/>
      <w:lvlJc w:val="left"/>
      <w:pPr>
        <w:ind w:left="4425" w:hanging="377"/>
      </w:pPr>
    </w:lvl>
    <w:lvl w:ilvl="5">
      <w:numFmt w:val="bullet"/>
      <w:lvlText w:val="•"/>
      <w:lvlJc w:val="left"/>
      <w:pPr>
        <w:ind w:left="5272" w:hanging="377"/>
      </w:pPr>
    </w:lvl>
    <w:lvl w:ilvl="6">
      <w:numFmt w:val="bullet"/>
      <w:lvlText w:val="•"/>
      <w:lvlJc w:val="left"/>
      <w:pPr>
        <w:ind w:left="6118" w:hanging="377"/>
      </w:pPr>
    </w:lvl>
    <w:lvl w:ilvl="7">
      <w:numFmt w:val="bullet"/>
      <w:lvlText w:val="•"/>
      <w:lvlJc w:val="left"/>
      <w:pPr>
        <w:ind w:left="6965" w:hanging="377"/>
      </w:pPr>
    </w:lvl>
    <w:lvl w:ilvl="8">
      <w:numFmt w:val="bullet"/>
      <w:lvlText w:val="•"/>
      <w:lvlJc w:val="left"/>
      <w:pPr>
        <w:ind w:left="7811" w:hanging="377"/>
      </w:pPr>
    </w:lvl>
  </w:abstractNum>
  <w:abstractNum w:abstractNumId="64">
    <w:nsid w:val="00000443"/>
    <w:multiLevelType w:val="multilevel"/>
    <w:tmpl w:val="000008C6"/>
    <w:lvl w:ilvl="0">
      <w:start w:val="1"/>
      <w:numFmt w:val="lowerLetter"/>
      <w:lvlText w:val="%1)"/>
      <w:lvlJc w:val="left"/>
      <w:pPr>
        <w:ind w:left="1047" w:hanging="365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86" w:hanging="365"/>
      </w:pPr>
    </w:lvl>
    <w:lvl w:ilvl="2">
      <w:numFmt w:val="bullet"/>
      <w:lvlText w:val="•"/>
      <w:lvlJc w:val="left"/>
      <w:pPr>
        <w:ind w:left="2732" w:hanging="365"/>
      </w:pPr>
    </w:lvl>
    <w:lvl w:ilvl="3">
      <w:numFmt w:val="bullet"/>
      <w:lvlText w:val="•"/>
      <w:lvlJc w:val="left"/>
      <w:pPr>
        <w:ind w:left="3579" w:hanging="365"/>
      </w:pPr>
    </w:lvl>
    <w:lvl w:ilvl="4">
      <w:numFmt w:val="bullet"/>
      <w:lvlText w:val="•"/>
      <w:lvlJc w:val="left"/>
      <w:pPr>
        <w:ind w:left="4425" w:hanging="365"/>
      </w:pPr>
    </w:lvl>
    <w:lvl w:ilvl="5">
      <w:numFmt w:val="bullet"/>
      <w:lvlText w:val="•"/>
      <w:lvlJc w:val="left"/>
      <w:pPr>
        <w:ind w:left="5272" w:hanging="365"/>
      </w:pPr>
    </w:lvl>
    <w:lvl w:ilvl="6">
      <w:numFmt w:val="bullet"/>
      <w:lvlText w:val="•"/>
      <w:lvlJc w:val="left"/>
      <w:pPr>
        <w:ind w:left="6118" w:hanging="365"/>
      </w:pPr>
    </w:lvl>
    <w:lvl w:ilvl="7">
      <w:numFmt w:val="bullet"/>
      <w:lvlText w:val="•"/>
      <w:lvlJc w:val="left"/>
      <w:pPr>
        <w:ind w:left="6965" w:hanging="365"/>
      </w:pPr>
    </w:lvl>
    <w:lvl w:ilvl="8">
      <w:numFmt w:val="bullet"/>
      <w:lvlText w:val="•"/>
      <w:lvlJc w:val="left"/>
      <w:pPr>
        <w:ind w:left="7811" w:hanging="365"/>
      </w:pPr>
    </w:lvl>
  </w:abstractNum>
  <w:abstractNum w:abstractNumId="65">
    <w:nsid w:val="00000444"/>
    <w:multiLevelType w:val="multilevel"/>
    <w:tmpl w:val="000008C7"/>
    <w:lvl w:ilvl="0">
      <w:start w:val="1"/>
      <w:numFmt w:val="lowerLetter"/>
      <w:lvlText w:val="%1)"/>
      <w:lvlJc w:val="left"/>
      <w:pPr>
        <w:ind w:left="1073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922" w:hanging="378"/>
      </w:pPr>
    </w:lvl>
    <w:lvl w:ilvl="2">
      <w:numFmt w:val="bullet"/>
      <w:lvlText w:val="•"/>
      <w:lvlJc w:val="left"/>
      <w:pPr>
        <w:ind w:left="2764" w:hanging="378"/>
      </w:pPr>
    </w:lvl>
    <w:lvl w:ilvl="3">
      <w:numFmt w:val="bullet"/>
      <w:lvlText w:val="•"/>
      <w:lvlJc w:val="left"/>
      <w:pPr>
        <w:ind w:left="3607" w:hanging="378"/>
      </w:pPr>
    </w:lvl>
    <w:lvl w:ilvl="4">
      <w:numFmt w:val="bullet"/>
      <w:lvlText w:val="•"/>
      <w:lvlJc w:val="left"/>
      <w:pPr>
        <w:ind w:left="4449" w:hanging="378"/>
      </w:pPr>
    </w:lvl>
    <w:lvl w:ilvl="5">
      <w:numFmt w:val="bullet"/>
      <w:lvlText w:val="•"/>
      <w:lvlJc w:val="left"/>
      <w:pPr>
        <w:ind w:left="5292" w:hanging="378"/>
      </w:pPr>
    </w:lvl>
    <w:lvl w:ilvl="6">
      <w:numFmt w:val="bullet"/>
      <w:lvlText w:val="•"/>
      <w:lvlJc w:val="left"/>
      <w:pPr>
        <w:ind w:left="6134" w:hanging="378"/>
      </w:pPr>
    </w:lvl>
    <w:lvl w:ilvl="7">
      <w:numFmt w:val="bullet"/>
      <w:lvlText w:val="•"/>
      <w:lvlJc w:val="left"/>
      <w:pPr>
        <w:ind w:left="6977" w:hanging="378"/>
      </w:pPr>
    </w:lvl>
    <w:lvl w:ilvl="8">
      <w:numFmt w:val="bullet"/>
      <w:lvlText w:val="•"/>
      <w:lvlJc w:val="left"/>
      <w:pPr>
        <w:ind w:left="7819" w:hanging="378"/>
      </w:pPr>
    </w:lvl>
  </w:abstractNum>
  <w:abstractNum w:abstractNumId="66">
    <w:nsid w:val="00000445"/>
    <w:multiLevelType w:val="multilevel"/>
    <w:tmpl w:val="000008C8"/>
    <w:lvl w:ilvl="0">
      <w:start w:val="1"/>
      <w:numFmt w:val="lowerLetter"/>
      <w:lvlText w:val="%1)"/>
      <w:lvlJc w:val="left"/>
      <w:pPr>
        <w:ind w:left="1093" w:hanging="378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940" w:hanging="378"/>
      </w:pPr>
    </w:lvl>
    <w:lvl w:ilvl="2">
      <w:numFmt w:val="bullet"/>
      <w:lvlText w:val="•"/>
      <w:lvlJc w:val="left"/>
      <w:pPr>
        <w:ind w:left="2780" w:hanging="378"/>
      </w:pPr>
    </w:lvl>
    <w:lvl w:ilvl="3">
      <w:numFmt w:val="bullet"/>
      <w:lvlText w:val="•"/>
      <w:lvlJc w:val="left"/>
      <w:pPr>
        <w:ind w:left="3621" w:hanging="378"/>
      </w:pPr>
    </w:lvl>
    <w:lvl w:ilvl="4">
      <w:numFmt w:val="bullet"/>
      <w:lvlText w:val="•"/>
      <w:lvlJc w:val="left"/>
      <w:pPr>
        <w:ind w:left="4461" w:hanging="378"/>
      </w:pPr>
    </w:lvl>
    <w:lvl w:ilvl="5">
      <w:numFmt w:val="bullet"/>
      <w:lvlText w:val="•"/>
      <w:lvlJc w:val="left"/>
      <w:pPr>
        <w:ind w:left="5302" w:hanging="378"/>
      </w:pPr>
    </w:lvl>
    <w:lvl w:ilvl="6">
      <w:numFmt w:val="bullet"/>
      <w:lvlText w:val="•"/>
      <w:lvlJc w:val="left"/>
      <w:pPr>
        <w:ind w:left="6142" w:hanging="378"/>
      </w:pPr>
    </w:lvl>
    <w:lvl w:ilvl="7">
      <w:numFmt w:val="bullet"/>
      <w:lvlText w:val="•"/>
      <w:lvlJc w:val="left"/>
      <w:pPr>
        <w:ind w:left="6983" w:hanging="378"/>
      </w:pPr>
    </w:lvl>
    <w:lvl w:ilvl="8">
      <w:numFmt w:val="bullet"/>
      <w:lvlText w:val="•"/>
      <w:lvlJc w:val="left"/>
      <w:pPr>
        <w:ind w:left="7823" w:hanging="378"/>
      </w:pPr>
    </w:lvl>
  </w:abstractNum>
  <w:abstractNum w:abstractNumId="67">
    <w:nsid w:val="00000446"/>
    <w:multiLevelType w:val="multilevel"/>
    <w:tmpl w:val="000008C9"/>
    <w:lvl w:ilvl="0">
      <w:start w:val="1"/>
      <w:numFmt w:val="lowerLetter"/>
      <w:lvlText w:val="%1)"/>
      <w:lvlJc w:val="left"/>
      <w:pPr>
        <w:ind w:left="1107" w:hanging="371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940" w:hanging="371"/>
      </w:pPr>
    </w:lvl>
    <w:lvl w:ilvl="2">
      <w:numFmt w:val="bullet"/>
      <w:lvlText w:val="•"/>
      <w:lvlJc w:val="left"/>
      <w:pPr>
        <w:ind w:left="2780" w:hanging="371"/>
      </w:pPr>
    </w:lvl>
    <w:lvl w:ilvl="3">
      <w:numFmt w:val="bullet"/>
      <w:lvlText w:val="•"/>
      <w:lvlJc w:val="left"/>
      <w:pPr>
        <w:ind w:left="3621" w:hanging="371"/>
      </w:pPr>
    </w:lvl>
    <w:lvl w:ilvl="4">
      <w:numFmt w:val="bullet"/>
      <w:lvlText w:val="•"/>
      <w:lvlJc w:val="left"/>
      <w:pPr>
        <w:ind w:left="4461" w:hanging="371"/>
      </w:pPr>
    </w:lvl>
    <w:lvl w:ilvl="5">
      <w:numFmt w:val="bullet"/>
      <w:lvlText w:val="•"/>
      <w:lvlJc w:val="left"/>
      <w:pPr>
        <w:ind w:left="5302" w:hanging="371"/>
      </w:pPr>
    </w:lvl>
    <w:lvl w:ilvl="6">
      <w:numFmt w:val="bullet"/>
      <w:lvlText w:val="•"/>
      <w:lvlJc w:val="left"/>
      <w:pPr>
        <w:ind w:left="6142" w:hanging="371"/>
      </w:pPr>
    </w:lvl>
    <w:lvl w:ilvl="7">
      <w:numFmt w:val="bullet"/>
      <w:lvlText w:val="•"/>
      <w:lvlJc w:val="left"/>
      <w:pPr>
        <w:ind w:left="6983" w:hanging="371"/>
      </w:pPr>
    </w:lvl>
    <w:lvl w:ilvl="8">
      <w:numFmt w:val="bullet"/>
      <w:lvlText w:val="•"/>
      <w:lvlJc w:val="left"/>
      <w:pPr>
        <w:ind w:left="7823" w:hanging="371"/>
      </w:pPr>
    </w:lvl>
  </w:abstractNum>
  <w:abstractNum w:abstractNumId="68">
    <w:nsid w:val="00000448"/>
    <w:multiLevelType w:val="multilevel"/>
    <w:tmpl w:val="000008CB"/>
    <w:lvl w:ilvl="0">
      <w:start w:val="2"/>
      <w:numFmt w:val="lowerLetter"/>
      <w:lvlText w:val="%1)"/>
      <w:lvlJc w:val="left"/>
      <w:pPr>
        <w:ind w:left="976" w:hanging="370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7"/>
        <w:sz w:val="20"/>
        <w:szCs w:val="20"/>
      </w:rPr>
    </w:lvl>
    <w:lvl w:ilvl="1">
      <w:numFmt w:val="bullet"/>
      <w:lvlText w:val="•"/>
      <w:lvlJc w:val="left"/>
      <w:pPr>
        <w:ind w:left="1796" w:hanging="370"/>
      </w:pPr>
    </w:lvl>
    <w:lvl w:ilvl="2">
      <w:numFmt w:val="bullet"/>
      <w:lvlText w:val="•"/>
      <w:lvlJc w:val="left"/>
      <w:pPr>
        <w:ind w:left="2612" w:hanging="370"/>
      </w:pPr>
    </w:lvl>
    <w:lvl w:ilvl="3">
      <w:numFmt w:val="bullet"/>
      <w:lvlText w:val="•"/>
      <w:lvlJc w:val="left"/>
      <w:pPr>
        <w:ind w:left="3429" w:hanging="370"/>
      </w:pPr>
    </w:lvl>
    <w:lvl w:ilvl="4">
      <w:numFmt w:val="bullet"/>
      <w:lvlText w:val="•"/>
      <w:lvlJc w:val="left"/>
      <w:pPr>
        <w:ind w:left="4245" w:hanging="370"/>
      </w:pPr>
    </w:lvl>
    <w:lvl w:ilvl="5">
      <w:numFmt w:val="bullet"/>
      <w:lvlText w:val="•"/>
      <w:lvlJc w:val="left"/>
      <w:pPr>
        <w:ind w:left="5062" w:hanging="370"/>
      </w:pPr>
    </w:lvl>
    <w:lvl w:ilvl="6">
      <w:numFmt w:val="bullet"/>
      <w:lvlText w:val="•"/>
      <w:lvlJc w:val="left"/>
      <w:pPr>
        <w:ind w:left="5878" w:hanging="370"/>
      </w:pPr>
    </w:lvl>
    <w:lvl w:ilvl="7">
      <w:numFmt w:val="bullet"/>
      <w:lvlText w:val="•"/>
      <w:lvlJc w:val="left"/>
      <w:pPr>
        <w:ind w:left="6695" w:hanging="370"/>
      </w:pPr>
    </w:lvl>
    <w:lvl w:ilvl="8">
      <w:numFmt w:val="bullet"/>
      <w:lvlText w:val="•"/>
      <w:lvlJc w:val="left"/>
      <w:pPr>
        <w:ind w:left="7511" w:hanging="370"/>
      </w:pPr>
    </w:lvl>
  </w:abstractNum>
  <w:abstractNum w:abstractNumId="69">
    <w:nsid w:val="00000449"/>
    <w:multiLevelType w:val="multilevel"/>
    <w:tmpl w:val="000008CC"/>
    <w:lvl w:ilvl="0">
      <w:start w:val="1"/>
      <w:numFmt w:val="lowerLetter"/>
      <w:lvlText w:val="%1)"/>
      <w:lvlJc w:val="left"/>
      <w:pPr>
        <w:ind w:left="989" w:hanging="377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796" w:hanging="377"/>
      </w:pPr>
    </w:lvl>
    <w:lvl w:ilvl="2">
      <w:numFmt w:val="bullet"/>
      <w:lvlText w:val="•"/>
      <w:lvlJc w:val="left"/>
      <w:pPr>
        <w:ind w:left="2612" w:hanging="377"/>
      </w:pPr>
    </w:lvl>
    <w:lvl w:ilvl="3">
      <w:numFmt w:val="bullet"/>
      <w:lvlText w:val="•"/>
      <w:lvlJc w:val="left"/>
      <w:pPr>
        <w:ind w:left="3429" w:hanging="377"/>
      </w:pPr>
    </w:lvl>
    <w:lvl w:ilvl="4">
      <w:numFmt w:val="bullet"/>
      <w:lvlText w:val="•"/>
      <w:lvlJc w:val="left"/>
      <w:pPr>
        <w:ind w:left="4245" w:hanging="377"/>
      </w:pPr>
    </w:lvl>
    <w:lvl w:ilvl="5">
      <w:numFmt w:val="bullet"/>
      <w:lvlText w:val="•"/>
      <w:lvlJc w:val="left"/>
      <w:pPr>
        <w:ind w:left="5062" w:hanging="377"/>
      </w:pPr>
    </w:lvl>
    <w:lvl w:ilvl="6">
      <w:numFmt w:val="bullet"/>
      <w:lvlText w:val="•"/>
      <w:lvlJc w:val="left"/>
      <w:pPr>
        <w:ind w:left="5878" w:hanging="377"/>
      </w:pPr>
    </w:lvl>
    <w:lvl w:ilvl="7">
      <w:numFmt w:val="bullet"/>
      <w:lvlText w:val="•"/>
      <w:lvlJc w:val="left"/>
      <w:pPr>
        <w:ind w:left="6695" w:hanging="377"/>
      </w:pPr>
    </w:lvl>
    <w:lvl w:ilvl="8">
      <w:numFmt w:val="bullet"/>
      <w:lvlText w:val="•"/>
      <w:lvlJc w:val="left"/>
      <w:pPr>
        <w:ind w:left="7511" w:hanging="377"/>
      </w:pPr>
    </w:lvl>
  </w:abstractNum>
  <w:abstractNum w:abstractNumId="70">
    <w:nsid w:val="0000044A"/>
    <w:multiLevelType w:val="multilevel"/>
    <w:tmpl w:val="000008CD"/>
    <w:lvl w:ilvl="0">
      <w:start w:val="1"/>
      <w:numFmt w:val="lowerLetter"/>
      <w:lvlText w:val="%1)"/>
      <w:lvlJc w:val="left"/>
      <w:pPr>
        <w:ind w:left="1009" w:hanging="370"/>
      </w:pPr>
      <w:rPr>
        <w:rFonts w:ascii="Arial" w:hAnsi="Arial" w:cs="Arial"/>
        <w:b w:val="0"/>
        <w:bCs w:val="0"/>
        <w:i w:val="0"/>
        <w:iCs w:val="0"/>
        <w:color w:val="2D2D2D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14" w:hanging="370"/>
      </w:pPr>
    </w:lvl>
    <w:lvl w:ilvl="2">
      <w:numFmt w:val="bullet"/>
      <w:lvlText w:val="•"/>
      <w:lvlJc w:val="left"/>
      <w:pPr>
        <w:ind w:left="2628" w:hanging="370"/>
      </w:pPr>
    </w:lvl>
    <w:lvl w:ilvl="3">
      <w:numFmt w:val="bullet"/>
      <w:lvlText w:val="•"/>
      <w:lvlJc w:val="left"/>
      <w:pPr>
        <w:ind w:left="3443" w:hanging="370"/>
      </w:pPr>
    </w:lvl>
    <w:lvl w:ilvl="4">
      <w:numFmt w:val="bullet"/>
      <w:lvlText w:val="•"/>
      <w:lvlJc w:val="left"/>
      <w:pPr>
        <w:ind w:left="4257" w:hanging="370"/>
      </w:pPr>
    </w:lvl>
    <w:lvl w:ilvl="5">
      <w:numFmt w:val="bullet"/>
      <w:lvlText w:val="•"/>
      <w:lvlJc w:val="left"/>
      <w:pPr>
        <w:ind w:left="5072" w:hanging="370"/>
      </w:pPr>
    </w:lvl>
    <w:lvl w:ilvl="6">
      <w:numFmt w:val="bullet"/>
      <w:lvlText w:val="•"/>
      <w:lvlJc w:val="left"/>
      <w:pPr>
        <w:ind w:left="5886" w:hanging="370"/>
      </w:pPr>
    </w:lvl>
    <w:lvl w:ilvl="7">
      <w:numFmt w:val="bullet"/>
      <w:lvlText w:val="•"/>
      <w:lvlJc w:val="left"/>
      <w:pPr>
        <w:ind w:left="6701" w:hanging="370"/>
      </w:pPr>
    </w:lvl>
    <w:lvl w:ilvl="8">
      <w:numFmt w:val="bullet"/>
      <w:lvlText w:val="•"/>
      <w:lvlJc w:val="left"/>
      <w:pPr>
        <w:ind w:left="7515" w:hanging="370"/>
      </w:pPr>
    </w:lvl>
  </w:abstractNum>
  <w:abstractNum w:abstractNumId="71">
    <w:nsid w:val="0000044B"/>
    <w:multiLevelType w:val="multilevel"/>
    <w:tmpl w:val="000008CE"/>
    <w:lvl w:ilvl="0">
      <w:start w:val="1"/>
      <w:numFmt w:val="lowerLetter"/>
      <w:lvlText w:val="%1)"/>
      <w:lvlJc w:val="left"/>
      <w:pPr>
        <w:ind w:left="995" w:hanging="372"/>
      </w:pPr>
      <w:rPr>
        <w:rFonts w:ascii="Arial" w:hAnsi="Arial" w:cs="Arial"/>
        <w:b w:val="0"/>
        <w:bCs w:val="0"/>
        <w:i w:val="0"/>
        <w:iCs w:val="0"/>
        <w:color w:val="282828"/>
        <w:spacing w:val="-1"/>
        <w:w w:val="105"/>
        <w:sz w:val="20"/>
        <w:szCs w:val="20"/>
      </w:rPr>
    </w:lvl>
    <w:lvl w:ilvl="1">
      <w:numFmt w:val="bullet"/>
      <w:lvlText w:val="•"/>
      <w:lvlJc w:val="left"/>
      <w:pPr>
        <w:ind w:left="1840" w:hanging="372"/>
      </w:pPr>
    </w:lvl>
    <w:lvl w:ilvl="2">
      <w:numFmt w:val="bullet"/>
      <w:lvlText w:val="•"/>
      <w:lvlJc w:val="left"/>
      <w:pPr>
        <w:ind w:left="2680" w:hanging="372"/>
      </w:pPr>
    </w:lvl>
    <w:lvl w:ilvl="3">
      <w:numFmt w:val="bullet"/>
      <w:lvlText w:val="•"/>
      <w:lvlJc w:val="left"/>
      <w:pPr>
        <w:ind w:left="3521" w:hanging="372"/>
      </w:pPr>
    </w:lvl>
    <w:lvl w:ilvl="4">
      <w:numFmt w:val="bullet"/>
      <w:lvlText w:val="•"/>
      <w:lvlJc w:val="left"/>
      <w:pPr>
        <w:ind w:left="4361" w:hanging="372"/>
      </w:pPr>
    </w:lvl>
    <w:lvl w:ilvl="5">
      <w:numFmt w:val="bullet"/>
      <w:lvlText w:val="•"/>
      <w:lvlJc w:val="left"/>
      <w:pPr>
        <w:ind w:left="5202" w:hanging="372"/>
      </w:pPr>
    </w:lvl>
    <w:lvl w:ilvl="6">
      <w:numFmt w:val="bullet"/>
      <w:lvlText w:val="•"/>
      <w:lvlJc w:val="left"/>
      <w:pPr>
        <w:ind w:left="6042" w:hanging="372"/>
      </w:pPr>
    </w:lvl>
    <w:lvl w:ilvl="7">
      <w:numFmt w:val="bullet"/>
      <w:lvlText w:val="•"/>
      <w:lvlJc w:val="left"/>
      <w:pPr>
        <w:ind w:left="6883" w:hanging="372"/>
      </w:pPr>
    </w:lvl>
    <w:lvl w:ilvl="8">
      <w:numFmt w:val="bullet"/>
      <w:lvlText w:val="•"/>
      <w:lvlJc w:val="left"/>
      <w:pPr>
        <w:ind w:left="7723" w:hanging="372"/>
      </w:pPr>
    </w:lvl>
  </w:abstractNum>
  <w:abstractNum w:abstractNumId="72">
    <w:nsid w:val="0000044C"/>
    <w:multiLevelType w:val="multilevel"/>
    <w:tmpl w:val="000008CF"/>
    <w:lvl w:ilvl="0">
      <w:start w:val="1"/>
      <w:numFmt w:val="lowerLetter"/>
      <w:lvlText w:val="%1)"/>
      <w:lvlJc w:val="left"/>
      <w:pPr>
        <w:ind w:left="997" w:hanging="374"/>
      </w:pPr>
      <w:rPr>
        <w:rFonts w:ascii="Arial" w:hAnsi="Arial" w:cs="Arial"/>
        <w:b w:val="0"/>
        <w:bCs w:val="0"/>
        <w:i w:val="0"/>
        <w:iCs w:val="0"/>
        <w:color w:val="282828"/>
        <w:spacing w:val="-1"/>
        <w:w w:val="108"/>
        <w:sz w:val="20"/>
        <w:szCs w:val="20"/>
      </w:rPr>
    </w:lvl>
    <w:lvl w:ilvl="1">
      <w:numFmt w:val="bullet"/>
      <w:lvlText w:val="•"/>
      <w:lvlJc w:val="left"/>
      <w:pPr>
        <w:ind w:left="1840" w:hanging="374"/>
      </w:pPr>
    </w:lvl>
    <w:lvl w:ilvl="2">
      <w:numFmt w:val="bullet"/>
      <w:lvlText w:val="•"/>
      <w:lvlJc w:val="left"/>
      <w:pPr>
        <w:ind w:left="2680" w:hanging="374"/>
      </w:pPr>
    </w:lvl>
    <w:lvl w:ilvl="3">
      <w:numFmt w:val="bullet"/>
      <w:lvlText w:val="•"/>
      <w:lvlJc w:val="left"/>
      <w:pPr>
        <w:ind w:left="3521" w:hanging="374"/>
      </w:pPr>
    </w:lvl>
    <w:lvl w:ilvl="4">
      <w:numFmt w:val="bullet"/>
      <w:lvlText w:val="•"/>
      <w:lvlJc w:val="left"/>
      <w:pPr>
        <w:ind w:left="4361" w:hanging="374"/>
      </w:pPr>
    </w:lvl>
    <w:lvl w:ilvl="5">
      <w:numFmt w:val="bullet"/>
      <w:lvlText w:val="•"/>
      <w:lvlJc w:val="left"/>
      <w:pPr>
        <w:ind w:left="5202" w:hanging="374"/>
      </w:pPr>
    </w:lvl>
    <w:lvl w:ilvl="6">
      <w:numFmt w:val="bullet"/>
      <w:lvlText w:val="•"/>
      <w:lvlJc w:val="left"/>
      <w:pPr>
        <w:ind w:left="6042" w:hanging="374"/>
      </w:pPr>
    </w:lvl>
    <w:lvl w:ilvl="7">
      <w:numFmt w:val="bullet"/>
      <w:lvlText w:val="•"/>
      <w:lvlJc w:val="left"/>
      <w:pPr>
        <w:ind w:left="6883" w:hanging="374"/>
      </w:pPr>
    </w:lvl>
    <w:lvl w:ilvl="8">
      <w:numFmt w:val="bullet"/>
      <w:lvlText w:val="•"/>
      <w:lvlJc w:val="left"/>
      <w:pPr>
        <w:ind w:left="7723" w:hanging="374"/>
      </w:pPr>
    </w:lvl>
  </w:abstractNum>
  <w:abstractNum w:abstractNumId="73">
    <w:nsid w:val="0000044D"/>
    <w:multiLevelType w:val="multilevel"/>
    <w:tmpl w:val="000008D0"/>
    <w:lvl w:ilvl="0">
      <w:start w:val="1"/>
      <w:numFmt w:val="lowerLetter"/>
      <w:lvlText w:val="%1)"/>
      <w:lvlJc w:val="left"/>
      <w:pPr>
        <w:ind w:left="1003" w:hanging="374"/>
      </w:pPr>
      <w:rPr>
        <w:rFonts w:ascii="Arial" w:hAnsi="Arial" w:cs="Arial"/>
        <w:b w:val="0"/>
        <w:bCs w:val="0"/>
        <w:i w:val="0"/>
        <w:iCs w:val="0"/>
        <w:color w:val="2D2D2D"/>
        <w:spacing w:val="0"/>
        <w:w w:val="105"/>
        <w:sz w:val="20"/>
        <w:szCs w:val="20"/>
      </w:rPr>
    </w:lvl>
    <w:lvl w:ilvl="1">
      <w:numFmt w:val="bullet"/>
      <w:lvlText w:val="•"/>
      <w:lvlJc w:val="left"/>
      <w:pPr>
        <w:ind w:left="1840" w:hanging="374"/>
      </w:pPr>
    </w:lvl>
    <w:lvl w:ilvl="2">
      <w:numFmt w:val="bullet"/>
      <w:lvlText w:val="•"/>
      <w:lvlJc w:val="left"/>
      <w:pPr>
        <w:ind w:left="2680" w:hanging="374"/>
      </w:pPr>
    </w:lvl>
    <w:lvl w:ilvl="3">
      <w:numFmt w:val="bullet"/>
      <w:lvlText w:val="•"/>
      <w:lvlJc w:val="left"/>
      <w:pPr>
        <w:ind w:left="3521" w:hanging="374"/>
      </w:pPr>
    </w:lvl>
    <w:lvl w:ilvl="4">
      <w:numFmt w:val="bullet"/>
      <w:lvlText w:val="•"/>
      <w:lvlJc w:val="left"/>
      <w:pPr>
        <w:ind w:left="4361" w:hanging="374"/>
      </w:pPr>
    </w:lvl>
    <w:lvl w:ilvl="5">
      <w:numFmt w:val="bullet"/>
      <w:lvlText w:val="•"/>
      <w:lvlJc w:val="left"/>
      <w:pPr>
        <w:ind w:left="5202" w:hanging="374"/>
      </w:pPr>
    </w:lvl>
    <w:lvl w:ilvl="6">
      <w:numFmt w:val="bullet"/>
      <w:lvlText w:val="•"/>
      <w:lvlJc w:val="left"/>
      <w:pPr>
        <w:ind w:left="6042" w:hanging="374"/>
      </w:pPr>
    </w:lvl>
    <w:lvl w:ilvl="7">
      <w:numFmt w:val="bullet"/>
      <w:lvlText w:val="•"/>
      <w:lvlJc w:val="left"/>
      <w:pPr>
        <w:ind w:left="6883" w:hanging="374"/>
      </w:pPr>
    </w:lvl>
    <w:lvl w:ilvl="8">
      <w:numFmt w:val="bullet"/>
      <w:lvlText w:val="•"/>
      <w:lvlJc w:val="left"/>
      <w:pPr>
        <w:ind w:left="7723" w:hanging="374"/>
      </w:pPr>
    </w:lvl>
  </w:abstractNum>
  <w:abstractNum w:abstractNumId="74">
    <w:nsid w:val="0000044E"/>
    <w:multiLevelType w:val="multilevel"/>
    <w:tmpl w:val="000008D1"/>
    <w:lvl w:ilvl="0">
      <w:start w:val="1"/>
      <w:numFmt w:val="lowerLetter"/>
      <w:lvlText w:val="%1)"/>
      <w:lvlJc w:val="left"/>
      <w:pPr>
        <w:ind w:left="1023" w:hanging="374"/>
      </w:pPr>
      <w:rPr>
        <w:spacing w:val="-1"/>
        <w:w w:val="104"/>
      </w:rPr>
    </w:lvl>
    <w:lvl w:ilvl="1">
      <w:numFmt w:val="bullet"/>
      <w:lvlText w:val="•"/>
      <w:lvlJc w:val="left"/>
      <w:pPr>
        <w:ind w:left="1858" w:hanging="374"/>
      </w:pPr>
    </w:lvl>
    <w:lvl w:ilvl="2">
      <w:numFmt w:val="bullet"/>
      <w:lvlText w:val="•"/>
      <w:lvlJc w:val="left"/>
      <w:pPr>
        <w:ind w:left="2696" w:hanging="374"/>
      </w:pPr>
    </w:lvl>
    <w:lvl w:ilvl="3">
      <w:numFmt w:val="bullet"/>
      <w:lvlText w:val="•"/>
      <w:lvlJc w:val="left"/>
      <w:pPr>
        <w:ind w:left="3535" w:hanging="374"/>
      </w:pPr>
    </w:lvl>
    <w:lvl w:ilvl="4">
      <w:numFmt w:val="bullet"/>
      <w:lvlText w:val="•"/>
      <w:lvlJc w:val="left"/>
      <w:pPr>
        <w:ind w:left="4373" w:hanging="374"/>
      </w:pPr>
    </w:lvl>
    <w:lvl w:ilvl="5">
      <w:numFmt w:val="bullet"/>
      <w:lvlText w:val="•"/>
      <w:lvlJc w:val="left"/>
      <w:pPr>
        <w:ind w:left="5212" w:hanging="374"/>
      </w:pPr>
    </w:lvl>
    <w:lvl w:ilvl="6">
      <w:numFmt w:val="bullet"/>
      <w:lvlText w:val="•"/>
      <w:lvlJc w:val="left"/>
      <w:pPr>
        <w:ind w:left="6050" w:hanging="374"/>
      </w:pPr>
    </w:lvl>
    <w:lvl w:ilvl="7">
      <w:numFmt w:val="bullet"/>
      <w:lvlText w:val="•"/>
      <w:lvlJc w:val="left"/>
      <w:pPr>
        <w:ind w:left="6889" w:hanging="374"/>
      </w:pPr>
    </w:lvl>
    <w:lvl w:ilvl="8">
      <w:numFmt w:val="bullet"/>
      <w:lvlText w:val="•"/>
      <w:lvlJc w:val="left"/>
      <w:pPr>
        <w:ind w:left="7727" w:hanging="374"/>
      </w:pPr>
    </w:lvl>
  </w:abstractNum>
  <w:abstractNum w:abstractNumId="75">
    <w:nsid w:val="0000044F"/>
    <w:multiLevelType w:val="multilevel"/>
    <w:tmpl w:val="000008D2"/>
    <w:lvl w:ilvl="0">
      <w:start w:val="5"/>
      <w:numFmt w:val="lowerLetter"/>
      <w:lvlText w:val="%1)"/>
      <w:lvlJc w:val="left"/>
      <w:pPr>
        <w:ind w:left="962" w:hanging="365"/>
      </w:pPr>
      <w:rPr>
        <w:spacing w:val="-1"/>
        <w:w w:val="108"/>
      </w:rPr>
    </w:lvl>
    <w:lvl w:ilvl="1">
      <w:numFmt w:val="bullet"/>
      <w:lvlText w:val="•"/>
      <w:lvlJc w:val="left"/>
      <w:pPr>
        <w:ind w:left="1792" w:hanging="365"/>
      </w:pPr>
    </w:lvl>
    <w:lvl w:ilvl="2">
      <w:numFmt w:val="bullet"/>
      <w:lvlText w:val="•"/>
      <w:lvlJc w:val="left"/>
      <w:pPr>
        <w:ind w:left="2624" w:hanging="365"/>
      </w:pPr>
    </w:lvl>
    <w:lvl w:ilvl="3">
      <w:numFmt w:val="bullet"/>
      <w:lvlText w:val="•"/>
      <w:lvlJc w:val="left"/>
      <w:pPr>
        <w:ind w:left="3457" w:hanging="365"/>
      </w:pPr>
    </w:lvl>
    <w:lvl w:ilvl="4">
      <w:numFmt w:val="bullet"/>
      <w:lvlText w:val="•"/>
      <w:lvlJc w:val="left"/>
      <w:pPr>
        <w:ind w:left="4289" w:hanging="365"/>
      </w:pPr>
    </w:lvl>
    <w:lvl w:ilvl="5">
      <w:numFmt w:val="bullet"/>
      <w:lvlText w:val="•"/>
      <w:lvlJc w:val="left"/>
      <w:pPr>
        <w:ind w:left="5122" w:hanging="365"/>
      </w:pPr>
    </w:lvl>
    <w:lvl w:ilvl="6">
      <w:numFmt w:val="bullet"/>
      <w:lvlText w:val="•"/>
      <w:lvlJc w:val="left"/>
      <w:pPr>
        <w:ind w:left="5954" w:hanging="365"/>
      </w:pPr>
    </w:lvl>
    <w:lvl w:ilvl="7">
      <w:numFmt w:val="bullet"/>
      <w:lvlText w:val="•"/>
      <w:lvlJc w:val="left"/>
      <w:pPr>
        <w:ind w:left="6787" w:hanging="365"/>
      </w:pPr>
    </w:lvl>
    <w:lvl w:ilvl="8">
      <w:numFmt w:val="bullet"/>
      <w:lvlText w:val="•"/>
      <w:lvlJc w:val="left"/>
      <w:pPr>
        <w:ind w:left="7619" w:hanging="365"/>
      </w:pPr>
    </w:lvl>
  </w:abstractNum>
  <w:abstractNum w:abstractNumId="76">
    <w:nsid w:val="00000450"/>
    <w:multiLevelType w:val="multilevel"/>
    <w:tmpl w:val="000008D3"/>
    <w:lvl w:ilvl="0">
      <w:start w:val="4"/>
      <w:numFmt w:val="upperRoman"/>
      <w:lvlText w:val="%1."/>
      <w:lvlJc w:val="left"/>
      <w:pPr>
        <w:ind w:left="616" w:hanging="326"/>
      </w:pPr>
      <w:rPr>
        <w:rFonts w:ascii="Arial" w:hAnsi="Arial" w:cs="Arial"/>
        <w:b w:val="0"/>
        <w:bCs w:val="0"/>
        <w:i w:val="0"/>
        <w:iCs w:val="0"/>
        <w:color w:val="2A2A2A"/>
        <w:spacing w:val="-1"/>
        <w:w w:val="106"/>
        <w:sz w:val="20"/>
        <w:szCs w:val="20"/>
      </w:rPr>
    </w:lvl>
    <w:lvl w:ilvl="1">
      <w:numFmt w:val="bullet"/>
      <w:lvlText w:val="•"/>
      <w:lvlJc w:val="left"/>
      <w:pPr>
        <w:ind w:left="1486" w:hanging="326"/>
      </w:pPr>
    </w:lvl>
    <w:lvl w:ilvl="2">
      <w:numFmt w:val="bullet"/>
      <w:lvlText w:val="•"/>
      <w:lvlJc w:val="left"/>
      <w:pPr>
        <w:ind w:left="2352" w:hanging="326"/>
      </w:pPr>
    </w:lvl>
    <w:lvl w:ilvl="3">
      <w:numFmt w:val="bullet"/>
      <w:lvlText w:val="•"/>
      <w:lvlJc w:val="left"/>
      <w:pPr>
        <w:ind w:left="3219" w:hanging="326"/>
      </w:pPr>
    </w:lvl>
    <w:lvl w:ilvl="4">
      <w:numFmt w:val="bullet"/>
      <w:lvlText w:val="•"/>
      <w:lvlJc w:val="left"/>
      <w:pPr>
        <w:ind w:left="4085" w:hanging="326"/>
      </w:pPr>
    </w:lvl>
    <w:lvl w:ilvl="5">
      <w:numFmt w:val="bullet"/>
      <w:lvlText w:val="•"/>
      <w:lvlJc w:val="left"/>
      <w:pPr>
        <w:ind w:left="4952" w:hanging="326"/>
      </w:pPr>
    </w:lvl>
    <w:lvl w:ilvl="6">
      <w:numFmt w:val="bullet"/>
      <w:lvlText w:val="•"/>
      <w:lvlJc w:val="left"/>
      <w:pPr>
        <w:ind w:left="5818" w:hanging="326"/>
      </w:pPr>
    </w:lvl>
    <w:lvl w:ilvl="7">
      <w:numFmt w:val="bullet"/>
      <w:lvlText w:val="•"/>
      <w:lvlJc w:val="left"/>
      <w:pPr>
        <w:ind w:left="6685" w:hanging="326"/>
      </w:pPr>
    </w:lvl>
    <w:lvl w:ilvl="8">
      <w:numFmt w:val="bullet"/>
      <w:lvlText w:val="•"/>
      <w:lvlJc w:val="left"/>
      <w:pPr>
        <w:ind w:left="7551" w:hanging="326"/>
      </w:pPr>
    </w:lvl>
  </w:abstractNum>
  <w:abstractNum w:abstractNumId="77">
    <w:nsid w:val="00000451"/>
    <w:multiLevelType w:val="multilevel"/>
    <w:tmpl w:val="000008D4"/>
    <w:lvl w:ilvl="0">
      <w:start w:val="1"/>
      <w:numFmt w:val="lowerLetter"/>
      <w:lvlText w:val="%1)"/>
      <w:lvlJc w:val="left"/>
      <w:pPr>
        <w:ind w:left="1012" w:hanging="378"/>
      </w:pPr>
      <w:rPr>
        <w:spacing w:val="-1"/>
        <w:w w:val="105"/>
      </w:rPr>
    </w:lvl>
    <w:lvl w:ilvl="1">
      <w:numFmt w:val="bullet"/>
      <w:lvlText w:val="•"/>
      <w:lvlJc w:val="left"/>
      <w:pPr>
        <w:ind w:left="1796" w:hanging="378"/>
      </w:pPr>
    </w:lvl>
    <w:lvl w:ilvl="2">
      <w:numFmt w:val="bullet"/>
      <w:lvlText w:val="•"/>
      <w:lvlJc w:val="left"/>
      <w:pPr>
        <w:ind w:left="2572" w:hanging="378"/>
      </w:pPr>
    </w:lvl>
    <w:lvl w:ilvl="3">
      <w:numFmt w:val="bullet"/>
      <w:lvlText w:val="•"/>
      <w:lvlJc w:val="left"/>
      <w:pPr>
        <w:ind w:left="3349" w:hanging="378"/>
      </w:pPr>
    </w:lvl>
    <w:lvl w:ilvl="4">
      <w:numFmt w:val="bullet"/>
      <w:lvlText w:val="•"/>
      <w:lvlJc w:val="left"/>
      <w:pPr>
        <w:ind w:left="4125" w:hanging="378"/>
      </w:pPr>
    </w:lvl>
    <w:lvl w:ilvl="5">
      <w:numFmt w:val="bullet"/>
      <w:lvlText w:val="•"/>
      <w:lvlJc w:val="left"/>
      <w:pPr>
        <w:ind w:left="4902" w:hanging="378"/>
      </w:pPr>
    </w:lvl>
    <w:lvl w:ilvl="6">
      <w:numFmt w:val="bullet"/>
      <w:lvlText w:val="•"/>
      <w:lvlJc w:val="left"/>
      <w:pPr>
        <w:ind w:left="5678" w:hanging="378"/>
      </w:pPr>
    </w:lvl>
    <w:lvl w:ilvl="7">
      <w:numFmt w:val="bullet"/>
      <w:lvlText w:val="•"/>
      <w:lvlJc w:val="left"/>
      <w:pPr>
        <w:ind w:left="6455" w:hanging="378"/>
      </w:pPr>
    </w:lvl>
    <w:lvl w:ilvl="8">
      <w:numFmt w:val="bullet"/>
      <w:lvlText w:val="•"/>
      <w:lvlJc w:val="left"/>
      <w:pPr>
        <w:ind w:left="7231" w:hanging="378"/>
      </w:pPr>
    </w:lvl>
  </w:abstractNum>
  <w:abstractNum w:abstractNumId="78">
    <w:nsid w:val="00000452"/>
    <w:multiLevelType w:val="multilevel"/>
    <w:tmpl w:val="000008D5"/>
    <w:lvl w:ilvl="0">
      <w:start w:val="1"/>
      <w:numFmt w:val="lowerLetter"/>
      <w:lvlText w:val="%1)"/>
      <w:lvlJc w:val="left"/>
      <w:pPr>
        <w:ind w:left="1032" w:hanging="372"/>
      </w:pPr>
      <w:rPr>
        <w:rFonts w:ascii="Arial" w:hAnsi="Arial" w:cs="Arial"/>
        <w:b w:val="0"/>
        <w:bCs w:val="0"/>
        <w:i w:val="0"/>
        <w:iCs w:val="0"/>
        <w:color w:val="2F2F2F"/>
        <w:spacing w:val="-1"/>
        <w:w w:val="107"/>
        <w:sz w:val="20"/>
        <w:szCs w:val="20"/>
      </w:rPr>
    </w:lvl>
    <w:lvl w:ilvl="1">
      <w:numFmt w:val="bullet"/>
      <w:lvlText w:val="•"/>
      <w:lvlJc w:val="left"/>
      <w:pPr>
        <w:ind w:left="1814" w:hanging="372"/>
      </w:pPr>
    </w:lvl>
    <w:lvl w:ilvl="2">
      <w:numFmt w:val="bullet"/>
      <w:lvlText w:val="•"/>
      <w:lvlJc w:val="left"/>
      <w:pPr>
        <w:ind w:left="2588" w:hanging="372"/>
      </w:pPr>
    </w:lvl>
    <w:lvl w:ilvl="3">
      <w:numFmt w:val="bullet"/>
      <w:lvlText w:val="•"/>
      <w:lvlJc w:val="left"/>
      <w:pPr>
        <w:ind w:left="3363" w:hanging="372"/>
      </w:pPr>
    </w:lvl>
    <w:lvl w:ilvl="4">
      <w:numFmt w:val="bullet"/>
      <w:lvlText w:val="•"/>
      <w:lvlJc w:val="left"/>
      <w:pPr>
        <w:ind w:left="4137" w:hanging="372"/>
      </w:pPr>
    </w:lvl>
    <w:lvl w:ilvl="5">
      <w:numFmt w:val="bullet"/>
      <w:lvlText w:val="•"/>
      <w:lvlJc w:val="left"/>
      <w:pPr>
        <w:ind w:left="4912" w:hanging="372"/>
      </w:pPr>
    </w:lvl>
    <w:lvl w:ilvl="6">
      <w:numFmt w:val="bullet"/>
      <w:lvlText w:val="•"/>
      <w:lvlJc w:val="left"/>
      <w:pPr>
        <w:ind w:left="5686" w:hanging="372"/>
      </w:pPr>
    </w:lvl>
    <w:lvl w:ilvl="7">
      <w:numFmt w:val="bullet"/>
      <w:lvlText w:val="•"/>
      <w:lvlJc w:val="left"/>
      <w:pPr>
        <w:ind w:left="6461" w:hanging="372"/>
      </w:pPr>
    </w:lvl>
    <w:lvl w:ilvl="8">
      <w:numFmt w:val="bullet"/>
      <w:lvlText w:val="•"/>
      <w:lvlJc w:val="left"/>
      <w:pPr>
        <w:ind w:left="7235" w:hanging="372"/>
      </w:pPr>
    </w:lvl>
  </w:abstractNum>
  <w:abstractNum w:abstractNumId="79">
    <w:nsid w:val="191024B7"/>
    <w:multiLevelType w:val="hybridMultilevel"/>
    <w:tmpl w:val="64D0191C"/>
    <w:lvl w:ilvl="0" w:tplc="AE22EBB0">
      <w:start w:val="1"/>
      <w:numFmt w:val="lowerLetter"/>
      <w:lvlText w:val="%1)"/>
      <w:lvlJc w:val="left"/>
      <w:pPr>
        <w:ind w:left="898" w:hanging="360"/>
      </w:pPr>
    </w:lvl>
    <w:lvl w:ilvl="1" w:tplc="04160019">
      <w:start w:val="1"/>
      <w:numFmt w:val="lowerLetter"/>
      <w:lvlText w:val="%2."/>
      <w:lvlJc w:val="left"/>
      <w:pPr>
        <w:ind w:left="1618" w:hanging="360"/>
      </w:pPr>
    </w:lvl>
    <w:lvl w:ilvl="2" w:tplc="0416001B">
      <w:start w:val="1"/>
      <w:numFmt w:val="lowerRoman"/>
      <w:lvlText w:val="%3."/>
      <w:lvlJc w:val="right"/>
      <w:pPr>
        <w:ind w:left="2338" w:hanging="180"/>
      </w:pPr>
    </w:lvl>
    <w:lvl w:ilvl="3" w:tplc="0416000F">
      <w:start w:val="1"/>
      <w:numFmt w:val="decimal"/>
      <w:lvlText w:val="%4."/>
      <w:lvlJc w:val="left"/>
      <w:pPr>
        <w:ind w:left="3058" w:hanging="360"/>
      </w:pPr>
    </w:lvl>
    <w:lvl w:ilvl="4" w:tplc="04160019">
      <w:start w:val="1"/>
      <w:numFmt w:val="lowerLetter"/>
      <w:lvlText w:val="%5."/>
      <w:lvlJc w:val="left"/>
      <w:pPr>
        <w:ind w:left="3778" w:hanging="360"/>
      </w:pPr>
    </w:lvl>
    <w:lvl w:ilvl="5" w:tplc="0416001B">
      <w:start w:val="1"/>
      <w:numFmt w:val="lowerRoman"/>
      <w:lvlText w:val="%6."/>
      <w:lvlJc w:val="right"/>
      <w:pPr>
        <w:ind w:left="4498" w:hanging="180"/>
      </w:pPr>
    </w:lvl>
    <w:lvl w:ilvl="6" w:tplc="0416000F">
      <w:start w:val="1"/>
      <w:numFmt w:val="decimal"/>
      <w:lvlText w:val="%7."/>
      <w:lvlJc w:val="left"/>
      <w:pPr>
        <w:ind w:left="5218" w:hanging="360"/>
      </w:pPr>
    </w:lvl>
    <w:lvl w:ilvl="7" w:tplc="04160019">
      <w:start w:val="1"/>
      <w:numFmt w:val="lowerLetter"/>
      <w:lvlText w:val="%8."/>
      <w:lvlJc w:val="left"/>
      <w:pPr>
        <w:ind w:left="5938" w:hanging="360"/>
      </w:pPr>
    </w:lvl>
    <w:lvl w:ilvl="8" w:tplc="0416001B">
      <w:start w:val="1"/>
      <w:numFmt w:val="lowerRoman"/>
      <w:lvlText w:val="%9."/>
      <w:lvlJc w:val="right"/>
      <w:pPr>
        <w:ind w:left="6658" w:hanging="180"/>
      </w:pPr>
    </w:lvl>
  </w:abstractNum>
  <w:abstractNum w:abstractNumId="80">
    <w:nsid w:val="63FB7173"/>
    <w:multiLevelType w:val="multilevel"/>
    <w:tmpl w:val="000008A6"/>
    <w:lvl w:ilvl="0">
      <w:start w:val="1"/>
      <w:numFmt w:val="lowerLetter"/>
      <w:lvlText w:val="%1)"/>
      <w:lvlJc w:val="left"/>
      <w:pPr>
        <w:ind w:left="1009" w:hanging="378"/>
      </w:pPr>
      <w:rPr>
        <w:rFonts w:ascii="Arial" w:hAnsi="Arial" w:cs="Arial"/>
        <w:b w:val="0"/>
        <w:bCs w:val="0"/>
        <w:i w:val="0"/>
        <w:iCs w:val="0"/>
        <w:color w:val="2B2B2B"/>
        <w:spacing w:val="-1"/>
        <w:w w:val="107"/>
        <w:sz w:val="20"/>
        <w:szCs w:val="20"/>
      </w:rPr>
    </w:lvl>
    <w:lvl w:ilvl="1">
      <w:numFmt w:val="bullet"/>
      <w:lvlText w:val="•"/>
      <w:lvlJc w:val="left"/>
      <w:pPr>
        <w:ind w:left="1844" w:hanging="378"/>
      </w:pPr>
    </w:lvl>
    <w:lvl w:ilvl="2">
      <w:numFmt w:val="bullet"/>
      <w:lvlText w:val="•"/>
      <w:lvlJc w:val="left"/>
      <w:pPr>
        <w:ind w:left="2688" w:hanging="378"/>
      </w:pPr>
    </w:lvl>
    <w:lvl w:ilvl="3">
      <w:numFmt w:val="bullet"/>
      <w:lvlText w:val="•"/>
      <w:lvlJc w:val="left"/>
      <w:pPr>
        <w:ind w:left="3533" w:hanging="378"/>
      </w:pPr>
    </w:lvl>
    <w:lvl w:ilvl="4">
      <w:numFmt w:val="bullet"/>
      <w:lvlText w:val="•"/>
      <w:lvlJc w:val="left"/>
      <w:pPr>
        <w:ind w:left="4377" w:hanging="378"/>
      </w:pPr>
    </w:lvl>
    <w:lvl w:ilvl="5">
      <w:numFmt w:val="bullet"/>
      <w:lvlText w:val="•"/>
      <w:lvlJc w:val="left"/>
      <w:pPr>
        <w:ind w:left="5222" w:hanging="378"/>
      </w:pPr>
    </w:lvl>
    <w:lvl w:ilvl="6">
      <w:numFmt w:val="bullet"/>
      <w:lvlText w:val="•"/>
      <w:lvlJc w:val="left"/>
      <w:pPr>
        <w:ind w:left="6066" w:hanging="378"/>
      </w:pPr>
    </w:lvl>
    <w:lvl w:ilvl="7">
      <w:numFmt w:val="bullet"/>
      <w:lvlText w:val="•"/>
      <w:lvlJc w:val="left"/>
      <w:pPr>
        <w:ind w:left="6911" w:hanging="378"/>
      </w:pPr>
    </w:lvl>
    <w:lvl w:ilvl="8">
      <w:numFmt w:val="bullet"/>
      <w:lvlText w:val="•"/>
      <w:lvlJc w:val="left"/>
      <w:pPr>
        <w:ind w:left="7755" w:hanging="37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>
      <w:startOverride w:val="1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8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3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5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46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7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5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5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5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5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5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6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6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6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63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6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6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6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6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6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6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7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7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7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7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7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75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7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7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7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04"/>
    <w:rsid w:val="002A1147"/>
    <w:rsid w:val="002E1959"/>
    <w:rsid w:val="006D36DC"/>
    <w:rsid w:val="00D74A04"/>
    <w:rsid w:val="00ED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EE7DB89-AD63-404A-929F-F2C26946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D74A04"/>
    <w:pPr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b/>
      <w:bCs/>
      <w:i/>
      <w:iCs/>
      <w:sz w:val="51"/>
      <w:szCs w:val="51"/>
    </w:rPr>
  </w:style>
  <w:style w:type="paragraph" w:styleId="Ttulo2">
    <w:name w:val="heading 2"/>
    <w:basedOn w:val="Normal"/>
    <w:next w:val="Normal"/>
    <w:link w:val="Ttulo2Char"/>
    <w:uiPriority w:val="1"/>
    <w:semiHidden/>
    <w:unhideWhenUsed/>
    <w:qFormat/>
    <w:rsid w:val="00D74A04"/>
    <w:pPr>
      <w:autoSpaceDE w:val="0"/>
      <w:autoSpaceDN w:val="0"/>
      <w:adjustRightInd w:val="0"/>
      <w:spacing w:before="20"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1"/>
    <w:semiHidden/>
    <w:unhideWhenUsed/>
    <w:qFormat/>
    <w:rsid w:val="00D74A04"/>
    <w:pPr>
      <w:autoSpaceDE w:val="0"/>
      <w:autoSpaceDN w:val="0"/>
      <w:adjustRightInd w:val="0"/>
      <w:spacing w:after="0" w:line="240" w:lineRule="auto"/>
      <w:ind w:right="681"/>
      <w:jc w:val="right"/>
      <w:outlineLvl w:val="2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Ttulo4">
    <w:name w:val="heading 4"/>
    <w:basedOn w:val="Normal"/>
    <w:next w:val="Normal"/>
    <w:link w:val="Ttulo4Char"/>
    <w:uiPriority w:val="1"/>
    <w:semiHidden/>
    <w:unhideWhenUsed/>
    <w:qFormat/>
    <w:rsid w:val="00D74A04"/>
    <w:pPr>
      <w:autoSpaceDE w:val="0"/>
      <w:autoSpaceDN w:val="0"/>
      <w:adjustRightInd w:val="0"/>
      <w:spacing w:after="0" w:line="255" w:lineRule="exact"/>
      <w:outlineLvl w:val="3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D74A04"/>
    <w:pPr>
      <w:autoSpaceDE w:val="0"/>
      <w:autoSpaceDN w:val="0"/>
      <w:adjustRightInd w:val="0"/>
      <w:spacing w:after="0" w:line="240" w:lineRule="auto"/>
      <w:jc w:val="right"/>
      <w:outlineLvl w:val="4"/>
    </w:pPr>
    <w:rPr>
      <w:rFonts w:ascii="Arial" w:eastAsia="Times New Roman" w:hAnsi="Arial" w:cs="Arial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D74A04"/>
    <w:pPr>
      <w:autoSpaceDE w:val="0"/>
      <w:autoSpaceDN w:val="0"/>
      <w:adjustRightInd w:val="0"/>
      <w:spacing w:after="0" w:line="240" w:lineRule="auto"/>
      <w:outlineLvl w:val="5"/>
    </w:pPr>
    <w:rPr>
      <w:rFonts w:ascii="Times New Roman" w:eastAsia="Times New Roman" w:hAnsi="Times New Roman" w:cs="Times New Roman"/>
      <w:i/>
      <w:iCs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D74A04"/>
    <w:pPr>
      <w:autoSpaceDE w:val="0"/>
      <w:autoSpaceDN w:val="0"/>
      <w:adjustRightInd w:val="0"/>
      <w:spacing w:before="51" w:after="0" w:line="240" w:lineRule="auto"/>
      <w:outlineLvl w:val="6"/>
    </w:pPr>
    <w:rPr>
      <w:rFonts w:ascii="Arial" w:eastAsia="Calibri" w:hAnsi="Arial" w:cs="Arial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D74A04"/>
    <w:pPr>
      <w:autoSpaceDE w:val="0"/>
      <w:autoSpaceDN w:val="0"/>
      <w:adjustRightInd w:val="0"/>
      <w:spacing w:after="0" w:line="202" w:lineRule="exact"/>
      <w:jc w:val="center"/>
      <w:outlineLvl w:val="7"/>
    </w:pPr>
    <w:rPr>
      <w:rFonts w:ascii="Times New Roman" w:eastAsia="Calibri" w:hAnsi="Times New Roman" w:cs="Times New Roman"/>
      <w:i/>
      <w:iCs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D74A04"/>
    <w:pPr>
      <w:autoSpaceDE w:val="0"/>
      <w:autoSpaceDN w:val="0"/>
      <w:adjustRightInd w:val="0"/>
      <w:spacing w:after="0" w:line="240" w:lineRule="auto"/>
      <w:ind w:left="260"/>
      <w:jc w:val="center"/>
      <w:outlineLvl w:val="8"/>
    </w:pPr>
    <w:rPr>
      <w:rFonts w:ascii="Arial" w:eastAsia="Calibri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D74A04"/>
    <w:rPr>
      <w:rFonts w:ascii="Arial" w:eastAsia="Times New Roman" w:hAnsi="Arial" w:cs="Arial"/>
      <w:b/>
      <w:bCs/>
      <w:i/>
      <w:iCs/>
      <w:sz w:val="51"/>
      <w:szCs w:val="51"/>
    </w:rPr>
  </w:style>
  <w:style w:type="character" w:customStyle="1" w:styleId="Ttulo2Char">
    <w:name w:val="Título 2 Char"/>
    <w:basedOn w:val="Fontepargpadro"/>
    <w:link w:val="Ttulo2"/>
    <w:uiPriority w:val="1"/>
    <w:semiHidden/>
    <w:rsid w:val="00D74A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1"/>
    <w:semiHidden/>
    <w:rsid w:val="00D74A04"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tulo4Char">
    <w:name w:val="Título 4 Char"/>
    <w:basedOn w:val="Fontepargpadro"/>
    <w:link w:val="Ttulo4"/>
    <w:uiPriority w:val="1"/>
    <w:semiHidden/>
    <w:rsid w:val="00D74A04"/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1"/>
    <w:semiHidden/>
    <w:rsid w:val="00D74A04"/>
    <w:rPr>
      <w:rFonts w:ascii="Arial" w:eastAsia="Times New Roman" w:hAnsi="Arial" w:cs="Arial"/>
    </w:rPr>
  </w:style>
  <w:style w:type="character" w:customStyle="1" w:styleId="Ttulo6Char">
    <w:name w:val="Título 6 Char"/>
    <w:basedOn w:val="Fontepargpadro"/>
    <w:link w:val="Ttulo6"/>
    <w:uiPriority w:val="1"/>
    <w:semiHidden/>
    <w:rsid w:val="00D74A04"/>
    <w:rPr>
      <w:rFonts w:ascii="Times New Roman" w:eastAsia="Times New Roman" w:hAnsi="Times New Roman" w:cs="Times New Roman"/>
      <w:i/>
      <w:iCs/>
    </w:rPr>
  </w:style>
  <w:style w:type="character" w:customStyle="1" w:styleId="Ttulo7Char">
    <w:name w:val="Título 7 Char"/>
    <w:basedOn w:val="Fontepargpadro"/>
    <w:link w:val="Ttulo7"/>
    <w:uiPriority w:val="1"/>
    <w:semiHidden/>
    <w:rsid w:val="00D74A04"/>
    <w:rPr>
      <w:rFonts w:ascii="Arial" w:eastAsia="Calibri" w:hAnsi="Arial" w:cs="Arial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1"/>
    <w:semiHidden/>
    <w:rsid w:val="00D74A04"/>
    <w:rPr>
      <w:rFonts w:ascii="Times New Roman" w:eastAsia="Calibri" w:hAnsi="Times New Roman" w:cs="Times New Roman"/>
      <w:i/>
      <w:iCs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D74A04"/>
    <w:rPr>
      <w:rFonts w:ascii="Arial" w:eastAsia="Calibri" w:hAnsi="Arial" w:cs="Arial"/>
      <w:b/>
      <w:bCs/>
      <w:sz w:val="20"/>
      <w:szCs w:val="20"/>
    </w:rPr>
  </w:style>
  <w:style w:type="numbering" w:customStyle="1" w:styleId="Semlista1">
    <w:name w:val="Sem lista1"/>
    <w:next w:val="Semlista"/>
    <w:uiPriority w:val="99"/>
    <w:semiHidden/>
    <w:unhideWhenUsed/>
    <w:rsid w:val="00D74A04"/>
  </w:style>
  <w:style w:type="paragraph" w:styleId="Cabealho">
    <w:name w:val="header"/>
    <w:basedOn w:val="Normal"/>
    <w:link w:val="CabealhoChar"/>
    <w:uiPriority w:val="99"/>
    <w:unhideWhenUsed/>
    <w:rsid w:val="00D74A04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74A0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74A04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D74A04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har"/>
    <w:uiPriority w:val="1"/>
    <w:qFormat/>
    <w:rsid w:val="00D74A04"/>
    <w:pPr>
      <w:autoSpaceDE w:val="0"/>
      <w:autoSpaceDN w:val="0"/>
      <w:adjustRightInd w:val="0"/>
      <w:spacing w:after="0" w:line="1209" w:lineRule="exact"/>
    </w:pPr>
    <w:rPr>
      <w:rFonts w:ascii="Times New Roman" w:eastAsia="Calibri" w:hAnsi="Times New Roman" w:cs="Times New Roman"/>
      <w:sz w:val="109"/>
      <w:szCs w:val="109"/>
    </w:rPr>
  </w:style>
  <w:style w:type="character" w:customStyle="1" w:styleId="TtuloChar">
    <w:name w:val="Título Char"/>
    <w:basedOn w:val="Fontepargpadro"/>
    <w:link w:val="Ttulo"/>
    <w:uiPriority w:val="1"/>
    <w:rsid w:val="00D74A04"/>
    <w:rPr>
      <w:rFonts w:ascii="Times New Roman" w:eastAsia="Calibri" w:hAnsi="Times New Roman" w:cs="Times New Roman"/>
      <w:sz w:val="109"/>
      <w:szCs w:val="109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D74A0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D74A04"/>
    <w:rPr>
      <w:rFonts w:ascii="Arial" w:eastAsia="Calibri" w:hAnsi="Arial" w:cs="Arial"/>
      <w:sz w:val="20"/>
      <w:szCs w:val="20"/>
    </w:rPr>
  </w:style>
  <w:style w:type="paragraph" w:styleId="PargrafodaLista">
    <w:name w:val="List Paragraph"/>
    <w:basedOn w:val="Normal"/>
    <w:uiPriority w:val="1"/>
    <w:qFormat/>
    <w:rsid w:val="00D74A04"/>
    <w:pPr>
      <w:autoSpaceDE w:val="0"/>
      <w:autoSpaceDN w:val="0"/>
      <w:adjustRightInd w:val="0"/>
      <w:spacing w:after="0" w:line="240" w:lineRule="auto"/>
      <w:ind w:left="1003" w:hanging="373"/>
    </w:pPr>
    <w:rPr>
      <w:rFonts w:ascii="Arial" w:eastAsia="Calibri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74A0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7C56-2BF2-4969-AD1A-03C35BAF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11340</Words>
  <Characters>61239</Characters>
  <Application>Microsoft Office Word</Application>
  <DocSecurity>0</DocSecurity>
  <Lines>510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2021-05-27T20:34:00Z</dcterms:created>
  <dcterms:modified xsi:type="dcterms:W3CDTF">2021-05-27T20:34:00Z</dcterms:modified>
</cp:coreProperties>
</file>